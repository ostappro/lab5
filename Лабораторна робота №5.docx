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E907AF2" w14:textId="77777777" w:rsidR="006022BC" w:rsidRDefault="006022BC" w:rsidP="006022B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z w:val="28"/>
          <w:szCs w:val="28"/>
        </w:rPr>
        <w:t xml:space="preserve"> </w:t>
      </w:r>
    </w:p>
    <w:p w14:paraId="27C96B8F" w14:textId="77777777" w:rsidR="006022BC" w:rsidRDefault="006022BC" w:rsidP="006022B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»</w:t>
      </w:r>
    </w:p>
    <w:p w14:paraId="75301806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  <w:r w:rsidRPr="006022BC">
        <w:rPr>
          <w:sz w:val="28"/>
          <w:szCs w:val="28"/>
          <w:lang w:val="ru-RU"/>
        </w:rPr>
        <w:t xml:space="preserve">Факультет </w:t>
      </w:r>
      <w:proofErr w:type="spellStart"/>
      <w:r w:rsidRPr="006022BC">
        <w:rPr>
          <w:sz w:val="28"/>
          <w:szCs w:val="28"/>
          <w:lang w:val="ru-RU"/>
        </w:rPr>
        <w:t>інформатики</w:t>
      </w:r>
      <w:proofErr w:type="spellEnd"/>
      <w:r w:rsidRPr="006022BC">
        <w:rPr>
          <w:sz w:val="28"/>
          <w:szCs w:val="28"/>
          <w:lang w:val="ru-RU"/>
        </w:rPr>
        <w:t xml:space="preserve"> та </w:t>
      </w:r>
      <w:proofErr w:type="spellStart"/>
      <w:r w:rsidRPr="006022BC">
        <w:rPr>
          <w:sz w:val="28"/>
          <w:szCs w:val="28"/>
          <w:lang w:val="ru-RU"/>
        </w:rPr>
        <w:t>обчислювальної</w:t>
      </w:r>
      <w:proofErr w:type="spellEnd"/>
      <w:r w:rsidRPr="006022BC">
        <w:rPr>
          <w:sz w:val="28"/>
          <w:szCs w:val="28"/>
          <w:lang w:val="ru-RU"/>
        </w:rPr>
        <w:t xml:space="preserve"> </w:t>
      </w:r>
      <w:proofErr w:type="spellStart"/>
      <w:r w:rsidRPr="006022BC">
        <w:rPr>
          <w:sz w:val="28"/>
          <w:szCs w:val="28"/>
          <w:lang w:val="ru-RU"/>
        </w:rPr>
        <w:t>техніки</w:t>
      </w:r>
      <w:proofErr w:type="spellEnd"/>
    </w:p>
    <w:p w14:paraId="51169E88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  <w:r w:rsidRPr="006022BC">
        <w:rPr>
          <w:sz w:val="28"/>
          <w:szCs w:val="28"/>
          <w:lang w:val="ru-RU"/>
        </w:rPr>
        <w:t xml:space="preserve">Кафедра </w:t>
      </w:r>
      <w:proofErr w:type="spellStart"/>
      <w:r w:rsidRPr="006022BC">
        <w:rPr>
          <w:sz w:val="28"/>
          <w:szCs w:val="28"/>
          <w:lang w:val="ru-RU"/>
        </w:rPr>
        <w:t>автоматизованих</w:t>
      </w:r>
      <w:proofErr w:type="spellEnd"/>
      <w:r w:rsidRPr="006022BC">
        <w:rPr>
          <w:sz w:val="28"/>
          <w:szCs w:val="28"/>
          <w:lang w:val="ru-RU"/>
        </w:rPr>
        <w:t xml:space="preserve"> систем </w:t>
      </w:r>
      <w:proofErr w:type="spellStart"/>
      <w:r w:rsidRPr="006022BC">
        <w:rPr>
          <w:sz w:val="28"/>
          <w:szCs w:val="28"/>
          <w:lang w:val="ru-RU"/>
        </w:rPr>
        <w:t>обробки</w:t>
      </w:r>
      <w:proofErr w:type="spellEnd"/>
      <w:r w:rsidRPr="006022BC">
        <w:rPr>
          <w:sz w:val="28"/>
          <w:szCs w:val="28"/>
          <w:lang w:val="ru-RU"/>
        </w:rPr>
        <w:t xml:space="preserve"> </w:t>
      </w:r>
      <w:proofErr w:type="spellStart"/>
      <w:r w:rsidRPr="006022BC">
        <w:rPr>
          <w:sz w:val="28"/>
          <w:szCs w:val="28"/>
          <w:lang w:val="ru-RU"/>
        </w:rPr>
        <w:t>інформації</w:t>
      </w:r>
      <w:proofErr w:type="spellEnd"/>
      <w:r w:rsidRPr="006022BC">
        <w:rPr>
          <w:sz w:val="28"/>
          <w:szCs w:val="28"/>
          <w:lang w:val="ru-RU"/>
        </w:rPr>
        <w:t xml:space="preserve"> та </w:t>
      </w:r>
      <w:proofErr w:type="spellStart"/>
      <w:r w:rsidRPr="006022BC">
        <w:rPr>
          <w:sz w:val="28"/>
          <w:szCs w:val="28"/>
          <w:lang w:val="ru-RU"/>
        </w:rPr>
        <w:t>управління</w:t>
      </w:r>
      <w:proofErr w:type="spellEnd"/>
    </w:p>
    <w:p w14:paraId="6BCCA716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2532F579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2EFFEDD0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2B5309A6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2BA5EAEA" w14:textId="6330DD37" w:rsidR="006022BC" w:rsidRPr="0084254D" w:rsidRDefault="006022BC" w:rsidP="006022BC">
      <w:pPr>
        <w:jc w:val="center"/>
        <w:rPr>
          <w:rFonts w:asciiTheme="minorHAnsi" w:hAnsiTheme="minorHAnsi" w:cstheme="minorHAnsi"/>
          <w:lang w:val="ru-RU"/>
        </w:rPr>
      </w:pPr>
      <w:proofErr w:type="spellStart"/>
      <w:r w:rsidRPr="006022BC">
        <w:rPr>
          <w:rFonts w:asciiTheme="minorHAnsi" w:hAnsiTheme="minorHAnsi" w:cstheme="minorHAnsi"/>
          <w:sz w:val="28"/>
          <w:szCs w:val="28"/>
          <w:lang w:val="ru-RU"/>
        </w:rPr>
        <w:t>Лабораторна</w:t>
      </w:r>
      <w:proofErr w:type="spellEnd"/>
      <w:r w:rsidRPr="006022BC">
        <w:rPr>
          <w:rFonts w:asciiTheme="minorHAnsi" w:hAnsiTheme="minorHAnsi" w:cstheme="minorHAnsi"/>
          <w:sz w:val="28"/>
          <w:szCs w:val="28"/>
          <w:lang w:val="ru-RU"/>
        </w:rPr>
        <w:t xml:space="preserve"> робота №</w:t>
      </w:r>
      <w:r w:rsidR="00DF4801">
        <w:rPr>
          <w:rFonts w:asciiTheme="minorHAnsi" w:hAnsiTheme="minorHAnsi" w:cstheme="minorHAnsi"/>
          <w:sz w:val="28"/>
          <w:szCs w:val="28"/>
          <w:lang w:val="ru-RU"/>
        </w:rPr>
        <w:t>5</w:t>
      </w:r>
    </w:p>
    <w:p w14:paraId="1731E309" w14:textId="40BBFC16" w:rsidR="006022BC" w:rsidRPr="006022BC" w:rsidRDefault="006022BC" w:rsidP="006022BC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6022BC">
        <w:rPr>
          <w:rFonts w:asciiTheme="minorHAnsi" w:hAnsiTheme="minorHAnsi" w:cstheme="minorHAnsi"/>
          <w:sz w:val="28"/>
          <w:szCs w:val="28"/>
          <w:lang w:val="ru-RU"/>
        </w:rPr>
        <w:t xml:space="preserve">З </w:t>
      </w:r>
      <w:proofErr w:type="spellStart"/>
      <w:r w:rsidRPr="006022BC">
        <w:rPr>
          <w:rFonts w:asciiTheme="minorHAnsi" w:hAnsiTheme="minorHAnsi" w:cstheme="minorHAnsi"/>
          <w:sz w:val="28"/>
          <w:szCs w:val="28"/>
          <w:lang w:val="ru-RU"/>
        </w:rPr>
        <w:t>дисципліни</w:t>
      </w:r>
      <w:proofErr w:type="spellEnd"/>
      <w:r w:rsidRPr="006022BC">
        <w:rPr>
          <w:rFonts w:asciiTheme="minorHAnsi" w:hAnsiTheme="minorHAnsi" w:cstheme="minorHAnsi"/>
          <w:sz w:val="28"/>
          <w:szCs w:val="28"/>
          <w:lang w:val="ru-RU"/>
        </w:rPr>
        <w:t xml:space="preserve"> «</w:t>
      </w:r>
      <w:proofErr w:type="spellStart"/>
      <w:r w:rsidR="00DF4801">
        <w:rPr>
          <w:rFonts w:asciiTheme="minorHAnsi" w:hAnsiTheme="minorHAnsi" w:cstheme="minorHAnsi"/>
          <w:sz w:val="28"/>
          <w:szCs w:val="28"/>
          <w:lang w:val="ru-RU"/>
        </w:rPr>
        <w:t>Проктування</w:t>
      </w:r>
      <w:proofErr w:type="spellEnd"/>
      <w:r w:rsidR="00DF480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DF4801">
        <w:rPr>
          <w:rFonts w:asciiTheme="minorHAnsi" w:hAnsiTheme="minorHAnsi" w:cstheme="minorHAnsi"/>
          <w:sz w:val="28"/>
          <w:szCs w:val="28"/>
          <w:lang w:val="ru-RU"/>
        </w:rPr>
        <w:t>інформаційних</w:t>
      </w:r>
      <w:proofErr w:type="spellEnd"/>
      <w:r w:rsidR="00DF4801">
        <w:rPr>
          <w:rFonts w:asciiTheme="minorHAnsi" w:hAnsiTheme="minorHAnsi" w:cstheme="minorHAnsi"/>
          <w:sz w:val="28"/>
          <w:szCs w:val="28"/>
          <w:lang w:val="ru-RU"/>
        </w:rPr>
        <w:t xml:space="preserve"> систем</w:t>
      </w:r>
      <w:r w:rsidRPr="006022BC">
        <w:rPr>
          <w:rFonts w:asciiTheme="minorHAnsi" w:hAnsiTheme="minorHAnsi" w:cstheme="minorHAnsi"/>
          <w:sz w:val="28"/>
          <w:szCs w:val="28"/>
          <w:lang w:val="ru-RU"/>
        </w:rPr>
        <w:t>»</w:t>
      </w:r>
    </w:p>
    <w:p w14:paraId="6FDF8371" w14:textId="2D7827C7" w:rsidR="006022BC" w:rsidRPr="006022BC" w:rsidRDefault="006022BC" w:rsidP="006022BC">
      <w:pPr>
        <w:jc w:val="center"/>
        <w:rPr>
          <w:rFonts w:asciiTheme="minorHAnsi" w:hAnsiTheme="minorHAnsi" w:cstheme="minorHAnsi"/>
          <w:lang w:val="ru-RU"/>
        </w:rPr>
      </w:pPr>
      <w:r w:rsidRPr="006022BC">
        <w:rPr>
          <w:rFonts w:asciiTheme="minorHAnsi" w:hAnsiTheme="minorHAnsi" w:cstheme="minorHAnsi"/>
          <w:sz w:val="28"/>
          <w:szCs w:val="28"/>
          <w:lang w:val="ru-RU"/>
        </w:rPr>
        <w:t>На тему: «</w:t>
      </w:r>
      <w:proofErr w:type="spellStart"/>
      <w:r w:rsidR="00DF4801" w:rsidRPr="00F26143">
        <w:rPr>
          <w:rFonts w:asciiTheme="minorHAnsi" w:hAnsiTheme="minorHAnsi" w:cstheme="minorHAnsi"/>
          <w:sz w:val="28"/>
          <w:szCs w:val="28"/>
          <w:lang w:val="ru-RU"/>
        </w:rPr>
        <w:t>Опис</w:t>
      </w:r>
      <w:proofErr w:type="spellEnd"/>
      <w:r w:rsidR="00DF4801" w:rsidRPr="00F2614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DF4801" w:rsidRPr="00F26143">
        <w:rPr>
          <w:rFonts w:asciiTheme="minorHAnsi" w:hAnsiTheme="minorHAnsi" w:cstheme="minorHAnsi"/>
          <w:sz w:val="28"/>
          <w:szCs w:val="28"/>
          <w:lang w:val="ru-RU"/>
        </w:rPr>
        <w:t>бізнес-сервісу</w:t>
      </w:r>
      <w:proofErr w:type="spellEnd"/>
      <w:r w:rsidR="00DF4801" w:rsidRPr="00F26143">
        <w:rPr>
          <w:rFonts w:asciiTheme="minorHAnsi" w:hAnsiTheme="minorHAnsi" w:cstheme="minorHAnsi"/>
          <w:sz w:val="28"/>
          <w:szCs w:val="28"/>
          <w:lang w:val="ru-RU"/>
        </w:rPr>
        <w:t xml:space="preserve"> в </w:t>
      </w:r>
      <w:proofErr w:type="spellStart"/>
      <w:r w:rsidR="00DF4801" w:rsidRPr="00F26143">
        <w:rPr>
          <w:rFonts w:asciiTheme="minorHAnsi" w:hAnsiTheme="minorHAnsi" w:cstheme="minorHAnsi"/>
          <w:sz w:val="28"/>
          <w:szCs w:val="28"/>
          <w:lang w:val="ru-RU"/>
        </w:rPr>
        <w:t>термінах</w:t>
      </w:r>
      <w:proofErr w:type="spellEnd"/>
      <w:r w:rsidR="00DF4801" w:rsidRPr="00F2614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DF4801" w:rsidRPr="00F26143">
        <w:rPr>
          <w:rFonts w:asciiTheme="minorHAnsi" w:hAnsiTheme="minorHAnsi" w:cstheme="minorHAnsi"/>
          <w:sz w:val="28"/>
          <w:szCs w:val="28"/>
          <w:lang w:val="ru-RU"/>
        </w:rPr>
        <w:t>мови</w:t>
      </w:r>
      <w:proofErr w:type="spellEnd"/>
      <w:r w:rsidR="00DF4801" w:rsidRPr="00F2614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DF4801" w:rsidRPr="00F26143">
        <w:rPr>
          <w:rFonts w:asciiTheme="minorHAnsi" w:hAnsiTheme="minorHAnsi" w:cstheme="minorHAnsi"/>
          <w:sz w:val="28"/>
          <w:szCs w:val="28"/>
          <w:lang w:val="ru-RU"/>
        </w:rPr>
        <w:t>ArchiMate</w:t>
      </w:r>
      <w:proofErr w:type="spellEnd"/>
      <w:r w:rsidRPr="006022BC">
        <w:rPr>
          <w:rFonts w:asciiTheme="minorHAnsi" w:hAnsiTheme="minorHAnsi" w:cstheme="minorHAnsi"/>
          <w:sz w:val="28"/>
          <w:szCs w:val="28"/>
          <w:lang w:val="ru-RU"/>
        </w:rPr>
        <w:t>»</w:t>
      </w:r>
    </w:p>
    <w:p w14:paraId="6CC28893" w14:textId="77777777" w:rsidR="006022BC" w:rsidRPr="006022BC" w:rsidRDefault="006022BC" w:rsidP="006022BC">
      <w:pPr>
        <w:jc w:val="center"/>
        <w:rPr>
          <w:rFonts w:ascii="Arial" w:hAnsi="Arial" w:cs="Arial"/>
          <w:lang w:val="ru-RU"/>
        </w:rPr>
      </w:pPr>
    </w:p>
    <w:p w14:paraId="7DFE596C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21B98557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653D0CE1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72240F5E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6C6E7E1C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65E8E6D7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32ECAAE3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3C6485B4" w14:textId="31F21A74" w:rsidR="006022BC" w:rsidRPr="004109F6" w:rsidRDefault="004109F6" w:rsidP="006022BC">
      <w:pPr>
        <w:jc w:val="right"/>
        <w:rPr>
          <w:rFonts w:asciiTheme="minorHAnsi" w:hAnsiTheme="minorHAnsi"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 xml:space="preserve"> студент гр. ІС-83</w:t>
      </w:r>
    </w:p>
    <w:p w14:paraId="776A2FEA" w14:textId="66608ED9" w:rsidR="006022BC" w:rsidRPr="004109F6" w:rsidRDefault="004109F6" w:rsidP="006022BC">
      <w:pPr>
        <w:jc w:val="right"/>
        <w:rPr>
          <w:rFonts w:asciiTheme="minorHAnsi" w:hAnsiTheme="minorHAnsi"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Процюк</w:t>
      </w:r>
      <w:proofErr w:type="spellEnd"/>
      <w:r>
        <w:rPr>
          <w:sz w:val="28"/>
          <w:szCs w:val="28"/>
          <w:lang w:val="ru-RU"/>
        </w:rPr>
        <w:t xml:space="preserve"> О.К</w:t>
      </w:r>
    </w:p>
    <w:p w14:paraId="3FBD28EE" w14:textId="77777777" w:rsidR="006022BC" w:rsidRPr="006022BC" w:rsidRDefault="006022BC" w:rsidP="006022BC">
      <w:pPr>
        <w:jc w:val="right"/>
        <w:rPr>
          <w:sz w:val="28"/>
          <w:szCs w:val="28"/>
          <w:lang w:val="ru-RU"/>
        </w:rPr>
      </w:pPr>
      <w:proofErr w:type="spellStart"/>
      <w:r w:rsidRPr="006022BC">
        <w:rPr>
          <w:sz w:val="28"/>
          <w:szCs w:val="28"/>
          <w:lang w:val="ru-RU"/>
        </w:rPr>
        <w:t>Перевірив</w:t>
      </w:r>
      <w:proofErr w:type="spellEnd"/>
      <w:r w:rsidRPr="006022BC">
        <w:rPr>
          <w:sz w:val="28"/>
          <w:szCs w:val="28"/>
          <w:lang w:val="ru-RU"/>
        </w:rPr>
        <w:t xml:space="preserve"> доц. каф. АСОІУ</w:t>
      </w:r>
    </w:p>
    <w:p w14:paraId="56D8154A" w14:textId="77777777" w:rsidR="006022BC" w:rsidRPr="006022BC" w:rsidRDefault="006022BC" w:rsidP="006022BC">
      <w:pPr>
        <w:jc w:val="right"/>
        <w:rPr>
          <w:sz w:val="28"/>
          <w:szCs w:val="28"/>
          <w:lang w:val="ru-RU"/>
        </w:rPr>
      </w:pPr>
      <w:r w:rsidRPr="006022BC">
        <w:rPr>
          <w:sz w:val="28"/>
          <w:szCs w:val="28"/>
          <w:lang w:val="ru-RU"/>
        </w:rPr>
        <w:t>Попенко В. Д.</w:t>
      </w:r>
    </w:p>
    <w:p w14:paraId="3AB5A820" w14:textId="77777777" w:rsidR="006022BC" w:rsidRPr="006022BC" w:rsidRDefault="006022BC" w:rsidP="006022BC">
      <w:pPr>
        <w:jc w:val="right"/>
        <w:rPr>
          <w:sz w:val="28"/>
          <w:szCs w:val="28"/>
          <w:lang w:val="ru-RU"/>
        </w:rPr>
      </w:pPr>
    </w:p>
    <w:p w14:paraId="65FFB135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1D3E3970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772E48D6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45AD4110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22A5DE74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5053C13C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3829045F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189987BB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54F8D4E5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690C255D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12024844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7C9B0642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624BFC99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182665B5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1418885B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0C33B5FF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36D9AE2F" w14:textId="77777777" w:rsidR="006022BC" w:rsidRPr="006022BC" w:rsidRDefault="006022BC" w:rsidP="006022BC">
      <w:pPr>
        <w:rPr>
          <w:sz w:val="28"/>
          <w:szCs w:val="28"/>
          <w:lang w:val="ru-RU"/>
        </w:rPr>
      </w:pPr>
    </w:p>
    <w:p w14:paraId="57FC23E7" w14:textId="77777777" w:rsidR="006022BC" w:rsidRPr="006022BC" w:rsidRDefault="006022BC" w:rsidP="006022BC">
      <w:pPr>
        <w:jc w:val="center"/>
        <w:rPr>
          <w:sz w:val="28"/>
          <w:szCs w:val="28"/>
          <w:lang w:val="ru-RU"/>
        </w:rPr>
      </w:pPr>
    </w:p>
    <w:p w14:paraId="7EFA4528" w14:textId="77777777" w:rsidR="006022BC" w:rsidRPr="00F26143" w:rsidRDefault="006022BC" w:rsidP="006022BC">
      <w:pPr>
        <w:jc w:val="center"/>
        <w:rPr>
          <w:sz w:val="28"/>
          <w:szCs w:val="28"/>
          <w:lang w:val="ru-RU"/>
        </w:rPr>
      </w:pPr>
      <w:proofErr w:type="spellStart"/>
      <w:r w:rsidRPr="00F26143">
        <w:rPr>
          <w:sz w:val="28"/>
          <w:szCs w:val="28"/>
          <w:lang w:val="ru-RU"/>
        </w:rPr>
        <w:t>Київ</w:t>
      </w:r>
      <w:proofErr w:type="spellEnd"/>
    </w:p>
    <w:p w14:paraId="623C137A" w14:textId="77777777" w:rsidR="006022BC" w:rsidRPr="00F26143" w:rsidRDefault="006022BC" w:rsidP="006022BC">
      <w:pPr>
        <w:jc w:val="center"/>
        <w:rPr>
          <w:sz w:val="28"/>
          <w:szCs w:val="28"/>
          <w:lang w:val="ru-RU"/>
        </w:rPr>
        <w:sectPr w:rsidR="006022BC" w:rsidRPr="00F26143">
          <w:pgSz w:w="11906" w:h="16838"/>
          <w:pgMar w:top="1134" w:right="850" w:bottom="1134" w:left="1701" w:header="0" w:footer="0" w:gutter="0"/>
          <w:cols w:space="720"/>
          <w:formProt w:val="0"/>
          <w:docGrid w:linePitch="600" w:charSpace="32768"/>
        </w:sectPr>
      </w:pPr>
      <w:r w:rsidRPr="00F26143">
        <w:rPr>
          <w:sz w:val="28"/>
          <w:szCs w:val="28"/>
          <w:lang w:val="ru-RU"/>
        </w:rPr>
        <w:t>2020</w:t>
      </w:r>
    </w:p>
    <w:p w14:paraId="35C42A94" w14:textId="77777777" w:rsidR="006022BC" w:rsidRDefault="006022BC" w:rsidP="006022B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Предметна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область</w:t>
      </w:r>
      <w:proofErr w:type="spellEnd"/>
    </w:p>
    <w:p w14:paraId="41A241E3" w14:textId="77777777" w:rsidR="006022BC" w:rsidRPr="006A3F26" w:rsidRDefault="006022BC" w:rsidP="006022B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B088221" w14:textId="3269E5EB" w:rsidR="00490E9F" w:rsidRDefault="004109F6" w:rsidP="008113C8">
      <w:pPr>
        <w:jc w:val="center"/>
      </w:pPr>
      <w:r>
        <w:rPr>
          <w:noProof/>
          <w:lang w:val="uk-UA" w:eastAsia="uk-UA"/>
        </w:rPr>
        <w:pict w14:anchorId="1392DD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89.5pt">
            <v:imagedata r:id="rId8" o:title="область"/>
          </v:shape>
        </w:pict>
      </w:r>
    </w:p>
    <w:p w14:paraId="4BAD62B7" w14:textId="2661AC78" w:rsidR="0020239C" w:rsidRPr="006022BC" w:rsidRDefault="004109F6" w:rsidP="008113C8">
      <w:pPr>
        <w:jc w:val="center"/>
      </w:pPr>
      <w:bookmarkStart w:id="0" w:name="_GoBack"/>
      <w:bookmarkEnd w:id="0"/>
      <w:r>
        <w:rPr>
          <w:noProof/>
          <w:lang w:val="uk-UA" w:eastAsia="uk-UA"/>
        </w:rPr>
        <w:lastRenderedPageBreak/>
        <w:pict w14:anchorId="0C224406">
          <v:shape id="_x0000_i1026" type="#_x0000_t75" style="width:433.5pt;height:532.5pt">
            <v:imagedata r:id="rId9" o:title="діаграма 5"/>
          </v:shape>
        </w:pict>
      </w:r>
    </w:p>
    <w:sectPr w:rsidR="0020239C" w:rsidRPr="006022BC" w:rsidSect="00034A68">
      <w:headerReference w:type="default" r:id="rId10"/>
      <w:footerReference w:type="default" r:id="rId11"/>
      <w:pgSz w:w="11906" w:h="16838" w:code="9"/>
      <w:pgMar w:top="850" w:right="850" w:bottom="850" w:left="1417" w:header="283" w:footer="0" w:gutter="0"/>
      <w:pgNumType w:start="1"/>
      <w:cols w:space="720"/>
      <w:docGrid w:linePitch="360" w:charSpace="16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EF9EC" w14:textId="77777777" w:rsidR="00DF707E" w:rsidRDefault="00DF707E">
      <w:r>
        <w:separator/>
      </w:r>
    </w:p>
  </w:endnote>
  <w:endnote w:type="continuationSeparator" w:id="0">
    <w:p w14:paraId="617443B1" w14:textId="77777777" w:rsidR="00DF707E" w:rsidRDefault="00DF7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p Symbols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Dialog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Sylfaen"/>
    <w:charset w:val="00"/>
    <w:family w:val="auto"/>
    <w:pitch w:val="default"/>
    <w:sig w:usb0="E7006EFF" w:usb1="D200FDFF" w:usb2="0A246029" w:usb3="0400200C" w:csb0="600001FF" w:csb1="DFFF0000"/>
  </w:font>
  <w:font w:name="Liberation Sans">
    <w:altName w:val="Arial"/>
    <w:charset w:val="CC"/>
    <w:family w:val="roman"/>
    <w:pitch w:val="variable"/>
  </w:font>
  <w:font w:name="Noto Sans CJK SC Regular">
    <w:charset w:val="00"/>
    <w:family w:val="roman"/>
    <w:pitch w:val="default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CM R 10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roid Sans Fallback">
    <w:altName w:val="SimSun"/>
    <w:charset w:val="86"/>
    <w:family w:val="auto"/>
    <w:pitch w:val="default"/>
    <w:sig w:usb0="910002FF" w:usb1="2BDFFCFB" w:usb2="00000036" w:usb3="00000000" w:csb0="203F01FF" w:csb1="D7FF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B1BD7" w14:textId="77777777" w:rsidR="00941A51" w:rsidRDefault="00941A51">
    <w:pPr>
      <w:pStyle w:val="af2"/>
      <w:jc w:val="right"/>
    </w:pPr>
  </w:p>
  <w:p w14:paraId="5EE7AD51" w14:textId="77777777" w:rsidR="00941A51" w:rsidRDefault="00941A51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C4A47" w14:textId="77777777" w:rsidR="00DF707E" w:rsidRDefault="00DF707E">
      <w:r>
        <w:separator/>
      </w:r>
    </w:p>
  </w:footnote>
  <w:footnote w:type="continuationSeparator" w:id="0">
    <w:p w14:paraId="71000348" w14:textId="77777777" w:rsidR="00DF707E" w:rsidRDefault="00DF70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ACEDA" w14:textId="77777777" w:rsidR="00941A51" w:rsidRDefault="00941A51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109F6">
      <w:rPr>
        <w:noProof/>
      </w:rPr>
      <w:t>1</w:t>
    </w:r>
    <w:r>
      <w:rPr>
        <w:noProof/>
      </w:rPr>
      <w:fldChar w:fldCharType="end"/>
    </w:r>
  </w:p>
  <w:p w14:paraId="719E503E" w14:textId="77777777" w:rsidR="00941A51" w:rsidRDefault="00941A5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D6262B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384" w:hanging="384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384" w:hanging="384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sz w:val="28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0"/>
        </w:tabs>
        <w:ind w:left="384" w:hanging="38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84" w:hanging="384"/>
      </w:pPr>
      <w:rPr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312E0E1A"/>
    <w:name w:val="WW8Num3"/>
    <w:lvl w:ilvl="0">
      <w:start w:val="1"/>
      <w:numFmt w:val="bullet"/>
      <w:pStyle w:val="UL"/>
      <w:lvlText w:val=""/>
      <w:lvlJc w:val="left"/>
      <w:pPr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OpenSymbol"/>
        <w:b w:val="0"/>
        <w:sz w:val="28"/>
        <w:szCs w:val="28"/>
        <w:lang w:val="uk-UA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lang w:val="en-US" w:eastAsia="en-US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28"/>
        <w:lang w:eastAsia="en-US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singleLevel"/>
    <w:tmpl w:val="C1208780"/>
    <w:lvl w:ilvl="0">
      <w:start w:val="1"/>
      <w:numFmt w:val="decimal"/>
      <w:pStyle w:val="4"/>
      <w:lvlText w:val="%1.1.1.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9" w15:restartNumberingAfterBreak="0">
    <w:nsid w:val="0000001E"/>
    <w:multiLevelType w:val="singleLevel"/>
    <w:tmpl w:val="0000001E"/>
    <w:name w:val="WW8Num30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lang w:val="en-US"/>
      </w:rPr>
    </w:lvl>
  </w:abstractNum>
  <w:abstractNum w:abstractNumId="30" w15:restartNumberingAfterBreak="0">
    <w:nsid w:val="0000001F"/>
    <w:multiLevelType w:val="singleLevel"/>
    <w:tmpl w:val="0000001F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  <w:lang w:val="ru-RU"/>
      </w:rPr>
    </w:lvl>
  </w:abstractNum>
  <w:abstractNum w:abstractNumId="31" w15:restartNumberingAfterBreak="0">
    <w:nsid w:val="0BE50D4D"/>
    <w:multiLevelType w:val="hybridMultilevel"/>
    <w:tmpl w:val="ED72E2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0E823C77"/>
    <w:multiLevelType w:val="hybridMultilevel"/>
    <w:tmpl w:val="B29A4344"/>
    <w:lvl w:ilvl="0" w:tplc="24260BB4">
      <w:start w:val="1"/>
      <w:numFmt w:val="bullet"/>
      <w:lvlText w:val="-"/>
      <w:lvlJc w:val="left"/>
      <w:pPr>
        <w:ind w:left="1287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0F1A1A6E"/>
    <w:multiLevelType w:val="hybridMultilevel"/>
    <w:tmpl w:val="5FA012E0"/>
    <w:lvl w:ilvl="0" w:tplc="24260BB4">
      <w:start w:val="1"/>
      <w:numFmt w:val="bullet"/>
      <w:lvlText w:val="-"/>
      <w:lvlJc w:val="left"/>
      <w:pPr>
        <w:ind w:left="1429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12A745BB"/>
    <w:multiLevelType w:val="hybridMultilevel"/>
    <w:tmpl w:val="D2C67F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14802CF7"/>
    <w:multiLevelType w:val="hybridMultilevel"/>
    <w:tmpl w:val="61462454"/>
    <w:lvl w:ilvl="0" w:tplc="24260BB4">
      <w:start w:val="1"/>
      <w:numFmt w:val="bullet"/>
      <w:lvlText w:val="-"/>
      <w:lvlJc w:val="left"/>
      <w:pPr>
        <w:ind w:left="1429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17747A78"/>
    <w:multiLevelType w:val="hybridMultilevel"/>
    <w:tmpl w:val="9028B7FC"/>
    <w:lvl w:ilvl="0" w:tplc="D8E690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90F771F"/>
    <w:multiLevelType w:val="multilevel"/>
    <w:tmpl w:val="3DBCE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1B275878"/>
    <w:multiLevelType w:val="hybridMultilevel"/>
    <w:tmpl w:val="075831D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2EF5E24"/>
    <w:multiLevelType w:val="hybridMultilevel"/>
    <w:tmpl w:val="BA061896"/>
    <w:lvl w:ilvl="0" w:tplc="24260BB4">
      <w:start w:val="1"/>
      <w:numFmt w:val="bullet"/>
      <w:lvlText w:val="-"/>
      <w:lvlJc w:val="left"/>
      <w:pPr>
        <w:ind w:left="928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 w15:restartNumberingAfterBreak="0">
    <w:nsid w:val="2C284458"/>
    <w:multiLevelType w:val="hybridMultilevel"/>
    <w:tmpl w:val="AEDA86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B933BD"/>
    <w:multiLevelType w:val="hybridMultilevel"/>
    <w:tmpl w:val="121AC0A8"/>
    <w:lvl w:ilvl="0" w:tplc="2C0425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3348F3"/>
    <w:multiLevelType w:val="hybridMultilevel"/>
    <w:tmpl w:val="0F10439C"/>
    <w:lvl w:ilvl="0" w:tplc="24260BB4">
      <w:start w:val="1"/>
      <w:numFmt w:val="bullet"/>
      <w:lvlText w:val="-"/>
      <w:lvlJc w:val="left"/>
      <w:pPr>
        <w:ind w:left="1429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3183389E"/>
    <w:multiLevelType w:val="multilevel"/>
    <w:tmpl w:val="9200A4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39CE64F8"/>
    <w:multiLevelType w:val="hybridMultilevel"/>
    <w:tmpl w:val="7CE82EFA"/>
    <w:lvl w:ilvl="0" w:tplc="24260BB4">
      <w:start w:val="1"/>
      <w:numFmt w:val="bullet"/>
      <w:lvlText w:val="-"/>
      <w:lvlJc w:val="left"/>
      <w:pPr>
        <w:ind w:left="1429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3E5F02EF"/>
    <w:multiLevelType w:val="hybridMultilevel"/>
    <w:tmpl w:val="2764B13A"/>
    <w:lvl w:ilvl="0" w:tplc="24260BB4">
      <w:start w:val="1"/>
      <w:numFmt w:val="bullet"/>
      <w:lvlText w:val="-"/>
      <w:lvlJc w:val="left"/>
      <w:pPr>
        <w:ind w:left="1429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0070E46"/>
    <w:multiLevelType w:val="hybridMultilevel"/>
    <w:tmpl w:val="AF70E46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4102DD"/>
    <w:multiLevelType w:val="hybridMultilevel"/>
    <w:tmpl w:val="03D6A3EC"/>
    <w:lvl w:ilvl="0" w:tplc="2C04257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46A86C9E"/>
    <w:multiLevelType w:val="hybridMultilevel"/>
    <w:tmpl w:val="93F25344"/>
    <w:lvl w:ilvl="0" w:tplc="24260BB4">
      <w:start w:val="1"/>
      <w:numFmt w:val="bullet"/>
      <w:lvlText w:val="-"/>
      <w:lvlJc w:val="left"/>
      <w:pPr>
        <w:ind w:left="1429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8302CC9"/>
    <w:multiLevelType w:val="hybridMultilevel"/>
    <w:tmpl w:val="8F7E462E"/>
    <w:lvl w:ilvl="0" w:tplc="24260BB4">
      <w:start w:val="1"/>
      <w:numFmt w:val="bullet"/>
      <w:lvlText w:val="-"/>
      <w:lvlJc w:val="left"/>
      <w:pPr>
        <w:ind w:left="1429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487F7224"/>
    <w:multiLevelType w:val="hybridMultilevel"/>
    <w:tmpl w:val="39443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2C6DF0"/>
    <w:multiLevelType w:val="hybridMultilevel"/>
    <w:tmpl w:val="1BEEDD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CD0C57"/>
    <w:multiLevelType w:val="hybridMultilevel"/>
    <w:tmpl w:val="9C18AC94"/>
    <w:lvl w:ilvl="0" w:tplc="A45AA3FC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36229F3"/>
    <w:multiLevelType w:val="hybridMultilevel"/>
    <w:tmpl w:val="8A9E5994"/>
    <w:lvl w:ilvl="0" w:tplc="B894AD30">
      <w:start w:val="1"/>
      <w:numFmt w:val="bullet"/>
      <w:pStyle w:val="a"/>
      <w:lvlText w:val="­"/>
      <w:lvlJc w:val="left"/>
      <w:pPr>
        <w:tabs>
          <w:tab w:val="num" w:pos="284"/>
        </w:tabs>
        <w:ind w:left="0" w:firstLine="0"/>
      </w:pPr>
      <w:rPr>
        <w:rFonts w:ascii="Courier New" w:hAnsi="Courier New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14"/>
        </w:tabs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34"/>
        </w:tabs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4"/>
        </w:tabs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4"/>
        </w:tabs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4"/>
        </w:tabs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4"/>
        </w:tabs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4"/>
        </w:tabs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4"/>
        </w:tabs>
        <w:ind w:left="6154" w:hanging="180"/>
      </w:pPr>
    </w:lvl>
  </w:abstractNum>
  <w:abstractNum w:abstractNumId="54" w15:restartNumberingAfterBreak="0">
    <w:nsid w:val="56CD4504"/>
    <w:multiLevelType w:val="multilevel"/>
    <w:tmpl w:val="DA6C1E0E"/>
    <w:name w:val="WW8Num29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1CF7C19"/>
    <w:multiLevelType w:val="hybridMultilevel"/>
    <w:tmpl w:val="2BFCF0D4"/>
    <w:lvl w:ilvl="0" w:tplc="24260BB4">
      <w:start w:val="1"/>
      <w:numFmt w:val="bullet"/>
      <w:lvlText w:val="-"/>
      <w:lvlJc w:val="left"/>
      <w:pPr>
        <w:ind w:left="1429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66E10D30"/>
    <w:multiLevelType w:val="multilevel"/>
    <w:tmpl w:val="5DE46F9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57" w15:restartNumberingAfterBreak="0">
    <w:nsid w:val="684B5BAA"/>
    <w:multiLevelType w:val="multilevel"/>
    <w:tmpl w:val="DA76A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="Calibri" w:hAnsi="Arial" w:cs="Arial"/>
      </w:rPr>
    </w:lvl>
    <w:lvl w:ilvl="2">
      <w:start w:val="1"/>
      <w:numFmt w:val="decimal"/>
      <w:isLgl/>
      <w:lvlText w:val="%3."/>
      <w:lvlJc w:val="left"/>
      <w:pPr>
        <w:ind w:left="1440" w:hanging="720"/>
      </w:pPr>
      <w:rPr>
        <w:rFonts w:ascii="Arial" w:eastAsia="Calibri" w:hAnsi="Arial" w:cs="Arial"/>
      </w:rPr>
    </w:lvl>
    <w:lvl w:ilvl="3">
      <w:start w:val="1"/>
      <w:numFmt w:val="decimal"/>
      <w:isLgl/>
      <w:lvlText w:val="%4."/>
      <w:lvlJc w:val="left"/>
      <w:pPr>
        <w:ind w:left="2138" w:hanging="720"/>
      </w:pPr>
      <w:rPr>
        <w:rFonts w:ascii="Arial" w:eastAsia="Calibri" w:hAnsi="Arial" w:cs="Arial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B1265CB"/>
    <w:multiLevelType w:val="hybridMultilevel"/>
    <w:tmpl w:val="EC1C9DFE"/>
    <w:lvl w:ilvl="0" w:tplc="24260BB4">
      <w:start w:val="1"/>
      <w:numFmt w:val="bullet"/>
      <w:lvlText w:val="-"/>
      <w:lvlJc w:val="left"/>
      <w:pPr>
        <w:ind w:left="1429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BC0731F"/>
    <w:multiLevelType w:val="multilevel"/>
    <w:tmpl w:val="AE5EFC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0" w15:restartNumberingAfterBreak="0">
    <w:nsid w:val="71B33A6D"/>
    <w:multiLevelType w:val="multilevel"/>
    <w:tmpl w:val="91D66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1" w15:restartNumberingAfterBreak="0">
    <w:nsid w:val="71E53C19"/>
    <w:multiLevelType w:val="hybridMultilevel"/>
    <w:tmpl w:val="70B40688"/>
    <w:lvl w:ilvl="0" w:tplc="4926C0A4">
      <w:start w:val="1"/>
      <w:numFmt w:val="bullet"/>
      <w:pStyle w:val="ListParagraph0"/>
      <w:lvlText w:val="-"/>
      <w:lvlJc w:val="left"/>
      <w:pPr>
        <w:tabs>
          <w:tab w:val="num" w:pos="1712"/>
        </w:tabs>
        <w:ind w:left="72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81348C1"/>
    <w:multiLevelType w:val="hybridMultilevel"/>
    <w:tmpl w:val="26AABBD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3" w15:restartNumberingAfterBreak="0">
    <w:nsid w:val="797B4170"/>
    <w:multiLevelType w:val="hybridMultilevel"/>
    <w:tmpl w:val="7CC64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EB6595D"/>
    <w:multiLevelType w:val="hybridMultilevel"/>
    <w:tmpl w:val="3028EB06"/>
    <w:lvl w:ilvl="0" w:tplc="24260BB4">
      <w:start w:val="1"/>
      <w:numFmt w:val="bullet"/>
      <w:lvlText w:val="-"/>
      <w:lvlJc w:val="left"/>
      <w:pPr>
        <w:ind w:left="928" w:hanging="360"/>
      </w:pPr>
      <w:rPr>
        <w:rFonts w:ascii="Arial" w:eastAsia="Calibr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8"/>
  </w:num>
  <w:num w:numId="5">
    <w:abstractNumId w:val="63"/>
  </w:num>
  <w:num w:numId="6">
    <w:abstractNumId w:val="54"/>
  </w:num>
  <w:num w:numId="7">
    <w:abstractNumId w:val="38"/>
  </w:num>
  <w:num w:numId="8">
    <w:abstractNumId w:val="51"/>
  </w:num>
  <w:num w:numId="9">
    <w:abstractNumId w:val="31"/>
  </w:num>
  <w:num w:numId="10">
    <w:abstractNumId w:val="41"/>
  </w:num>
  <w:num w:numId="11">
    <w:abstractNumId w:val="47"/>
  </w:num>
  <w:num w:numId="12">
    <w:abstractNumId w:val="57"/>
  </w:num>
  <w:num w:numId="13">
    <w:abstractNumId w:val="60"/>
  </w:num>
  <w:num w:numId="14">
    <w:abstractNumId w:val="43"/>
  </w:num>
  <w:num w:numId="15">
    <w:abstractNumId w:val="53"/>
  </w:num>
  <w:num w:numId="16">
    <w:abstractNumId w:val="32"/>
  </w:num>
  <w:num w:numId="17">
    <w:abstractNumId w:val="39"/>
  </w:num>
  <w:num w:numId="18">
    <w:abstractNumId w:val="64"/>
  </w:num>
  <w:num w:numId="19">
    <w:abstractNumId w:val="33"/>
  </w:num>
  <w:num w:numId="20">
    <w:abstractNumId w:val="45"/>
  </w:num>
  <w:num w:numId="21">
    <w:abstractNumId w:val="44"/>
  </w:num>
  <w:num w:numId="22">
    <w:abstractNumId w:val="58"/>
  </w:num>
  <w:num w:numId="23">
    <w:abstractNumId w:val="55"/>
  </w:num>
  <w:num w:numId="24">
    <w:abstractNumId w:val="35"/>
  </w:num>
  <w:num w:numId="25">
    <w:abstractNumId w:val="48"/>
  </w:num>
  <w:num w:numId="26">
    <w:abstractNumId w:val="49"/>
  </w:num>
  <w:num w:numId="27">
    <w:abstractNumId w:val="42"/>
  </w:num>
  <w:num w:numId="28">
    <w:abstractNumId w:val="46"/>
  </w:num>
  <w:num w:numId="29">
    <w:abstractNumId w:val="37"/>
  </w:num>
  <w:num w:numId="30">
    <w:abstractNumId w:val="52"/>
  </w:num>
  <w:num w:numId="31">
    <w:abstractNumId w:val="56"/>
  </w:num>
  <w:num w:numId="32">
    <w:abstractNumId w:val="61"/>
  </w:num>
  <w:num w:numId="33">
    <w:abstractNumId w:val="62"/>
  </w:num>
  <w:num w:numId="34">
    <w:abstractNumId w:val="34"/>
  </w:num>
  <w:num w:numId="35">
    <w:abstractNumId w:val="50"/>
  </w:num>
  <w:num w:numId="36">
    <w:abstractNumId w:val="59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67"/>
    <w:rsid w:val="0000239A"/>
    <w:rsid w:val="000029A5"/>
    <w:rsid w:val="00002BDE"/>
    <w:rsid w:val="000057D4"/>
    <w:rsid w:val="0000744A"/>
    <w:rsid w:val="00012856"/>
    <w:rsid w:val="0001387B"/>
    <w:rsid w:val="00014319"/>
    <w:rsid w:val="00021396"/>
    <w:rsid w:val="00025371"/>
    <w:rsid w:val="00026427"/>
    <w:rsid w:val="000307D7"/>
    <w:rsid w:val="000307F7"/>
    <w:rsid w:val="0003154B"/>
    <w:rsid w:val="00034136"/>
    <w:rsid w:val="00034A68"/>
    <w:rsid w:val="00040235"/>
    <w:rsid w:val="00045A5A"/>
    <w:rsid w:val="00045FC6"/>
    <w:rsid w:val="000460D3"/>
    <w:rsid w:val="00046A04"/>
    <w:rsid w:val="00047094"/>
    <w:rsid w:val="00054CA1"/>
    <w:rsid w:val="00054D31"/>
    <w:rsid w:val="000561F8"/>
    <w:rsid w:val="00065298"/>
    <w:rsid w:val="000661E2"/>
    <w:rsid w:val="00071AB6"/>
    <w:rsid w:val="00074274"/>
    <w:rsid w:val="00087695"/>
    <w:rsid w:val="00090160"/>
    <w:rsid w:val="00095CB0"/>
    <w:rsid w:val="000A0575"/>
    <w:rsid w:val="000A1395"/>
    <w:rsid w:val="000A2C5E"/>
    <w:rsid w:val="000A62C4"/>
    <w:rsid w:val="000A7358"/>
    <w:rsid w:val="000A7F93"/>
    <w:rsid w:val="000B0F64"/>
    <w:rsid w:val="000B1643"/>
    <w:rsid w:val="000B3688"/>
    <w:rsid w:val="000B3C27"/>
    <w:rsid w:val="000B45DC"/>
    <w:rsid w:val="000B54FA"/>
    <w:rsid w:val="000B58ED"/>
    <w:rsid w:val="000B61B3"/>
    <w:rsid w:val="000C1044"/>
    <w:rsid w:val="000C1F66"/>
    <w:rsid w:val="000C23B7"/>
    <w:rsid w:val="000C4D17"/>
    <w:rsid w:val="000D069E"/>
    <w:rsid w:val="000D0F85"/>
    <w:rsid w:val="000E07ED"/>
    <w:rsid w:val="000E2B4C"/>
    <w:rsid w:val="000E4D6B"/>
    <w:rsid w:val="000E783B"/>
    <w:rsid w:val="0010090E"/>
    <w:rsid w:val="00102CF9"/>
    <w:rsid w:val="00103B98"/>
    <w:rsid w:val="001041F0"/>
    <w:rsid w:val="0011471A"/>
    <w:rsid w:val="00117676"/>
    <w:rsid w:val="001205B4"/>
    <w:rsid w:val="0012076E"/>
    <w:rsid w:val="00123E01"/>
    <w:rsid w:val="001261FD"/>
    <w:rsid w:val="00126688"/>
    <w:rsid w:val="00132C19"/>
    <w:rsid w:val="00134403"/>
    <w:rsid w:val="0013648F"/>
    <w:rsid w:val="00136670"/>
    <w:rsid w:val="00144BEC"/>
    <w:rsid w:val="0015460D"/>
    <w:rsid w:val="00155372"/>
    <w:rsid w:val="00157AE2"/>
    <w:rsid w:val="001602CC"/>
    <w:rsid w:val="001605C3"/>
    <w:rsid w:val="00162427"/>
    <w:rsid w:val="00170DB4"/>
    <w:rsid w:val="00171FD3"/>
    <w:rsid w:val="00175687"/>
    <w:rsid w:val="00175A8C"/>
    <w:rsid w:val="001762DB"/>
    <w:rsid w:val="00177B10"/>
    <w:rsid w:val="001822B3"/>
    <w:rsid w:val="00182C24"/>
    <w:rsid w:val="001834E6"/>
    <w:rsid w:val="00187447"/>
    <w:rsid w:val="00195CC3"/>
    <w:rsid w:val="001973B4"/>
    <w:rsid w:val="001977A8"/>
    <w:rsid w:val="001A02BD"/>
    <w:rsid w:val="001A0B61"/>
    <w:rsid w:val="001A2EB4"/>
    <w:rsid w:val="001A2F70"/>
    <w:rsid w:val="001A3723"/>
    <w:rsid w:val="001A69D6"/>
    <w:rsid w:val="001A6E0A"/>
    <w:rsid w:val="001A7C5A"/>
    <w:rsid w:val="001B10E1"/>
    <w:rsid w:val="001C05AD"/>
    <w:rsid w:val="001C397D"/>
    <w:rsid w:val="001C4401"/>
    <w:rsid w:val="001C443B"/>
    <w:rsid w:val="001D05B0"/>
    <w:rsid w:val="001D41DD"/>
    <w:rsid w:val="001D4258"/>
    <w:rsid w:val="001D6CD4"/>
    <w:rsid w:val="001E3E9E"/>
    <w:rsid w:val="001F0F24"/>
    <w:rsid w:val="001F54E4"/>
    <w:rsid w:val="001F792F"/>
    <w:rsid w:val="002002B2"/>
    <w:rsid w:val="0020239C"/>
    <w:rsid w:val="002045BE"/>
    <w:rsid w:val="002051D6"/>
    <w:rsid w:val="00207694"/>
    <w:rsid w:val="00211AF6"/>
    <w:rsid w:val="0021248A"/>
    <w:rsid w:val="00212DE1"/>
    <w:rsid w:val="00222D06"/>
    <w:rsid w:val="00222F8C"/>
    <w:rsid w:val="00225EA7"/>
    <w:rsid w:val="00226277"/>
    <w:rsid w:val="002302AD"/>
    <w:rsid w:val="00234FCC"/>
    <w:rsid w:val="00235F39"/>
    <w:rsid w:val="00240219"/>
    <w:rsid w:val="00240FEC"/>
    <w:rsid w:val="00241A39"/>
    <w:rsid w:val="002458C2"/>
    <w:rsid w:val="00246AB4"/>
    <w:rsid w:val="002519E3"/>
    <w:rsid w:val="002525CA"/>
    <w:rsid w:val="00253CDB"/>
    <w:rsid w:val="0025418A"/>
    <w:rsid w:val="00255F03"/>
    <w:rsid w:val="0026014C"/>
    <w:rsid w:val="00260A9A"/>
    <w:rsid w:val="002611CB"/>
    <w:rsid w:val="002616A5"/>
    <w:rsid w:val="00265FFB"/>
    <w:rsid w:val="002736E0"/>
    <w:rsid w:val="0027450C"/>
    <w:rsid w:val="00276C1F"/>
    <w:rsid w:val="00283496"/>
    <w:rsid w:val="00287ACD"/>
    <w:rsid w:val="00287D46"/>
    <w:rsid w:val="002910D3"/>
    <w:rsid w:val="00294DA5"/>
    <w:rsid w:val="002A034F"/>
    <w:rsid w:val="002A1E8F"/>
    <w:rsid w:val="002A256C"/>
    <w:rsid w:val="002A4CA0"/>
    <w:rsid w:val="002A5273"/>
    <w:rsid w:val="002A5DE7"/>
    <w:rsid w:val="002A6A98"/>
    <w:rsid w:val="002B19F3"/>
    <w:rsid w:val="002B29E3"/>
    <w:rsid w:val="002B32BB"/>
    <w:rsid w:val="002B4725"/>
    <w:rsid w:val="002B6A84"/>
    <w:rsid w:val="002B73F7"/>
    <w:rsid w:val="002C13D5"/>
    <w:rsid w:val="002C14D0"/>
    <w:rsid w:val="002C1EF6"/>
    <w:rsid w:val="002C338C"/>
    <w:rsid w:val="002C3773"/>
    <w:rsid w:val="002C3C5A"/>
    <w:rsid w:val="002D2879"/>
    <w:rsid w:val="002E4D2D"/>
    <w:rsid w:val="002F071E"/>
    <w:rsid w:val="002F1569"/>
    <w:rsid w:val="002F1D7C"/>
    <w:rsid w:val="002F2271"/>
    <w:rsid w:val="002F57C3"/>
    <w:rsid w:val="003020BF"/>
    <w:rsid w:val="00305383"/>
    <w:rsid w:val="0030583B"/>
    <w:rsid w:val="00306A0C"/>
    <w:rsid w:val="003072C5"/>
    <w:rsid w:val="00310250"/>
    <w:rsid w:val="00311709"/>
    <w:rsid w:val="00312A69"/>
    <w:rsid w:val="00320B1E"/>
    <w:rsid w:val="0032114E"/>
    <w:rsid w:val="00321152"/>
    <w:rsid w:val="00321797"/>
    <w:rsid w:val="00321CB3"/>
    <w:rsid w:val="00323166"/>
    <w:rsid w:val="0032430F"/>
    <w:rsid w:val="003330B6"/>
    <w:rsid w:val="00333AFF"/>
    <w:rsid w:val="00341957"/>
    <w:rsid w:val="00346DA0"/>
    <w:rsid w:val="00350051"/>
    <w:rsid w:val="00350069"/>
    <w:rsid w:val="0035118D"/>
    <w:rsid w:val="00355E49"/>
    <w:rsid w:val="00356C91"/>
    <w:rsid w:val="003613B6"/>
    <w:rsid w:val="00361E4B"/>
    <w:rsid w:val="003620E0"/>
    <w:rsid w:val="003621E4"/>
    <w:rsid w:val="00363C32"/>
    <w:rsid w:val="003701BF"/>
    <w:rsid w:val="003710A9"/>
    <w:rsid w:val="003751B4"/>
    <w:rsid w:val="00376BBA"/>
    <w:rsid w:val="003779E8"/>
    <w:rsid w:val="003802F2"/>
    <w:rsid w:val="00382E48"/>
    <w:rsid w:val="003843AF"/>
    <w:rsid w:val="003A0EBC"/>
    <w:rsid w:val="003B32C7"/>
    <w:rsid w:val="003B361A"/>
    <w:rsid w:val="003B3BD4"/>
    <w:rsid w:val="003C49FB"/>
    <w:rsid w:val="003D1D9E"/>
    <w:rsid w:val="003D1EEA"/>
    <w:rsid w:val="003D594B"/>
    <w:rsid w:val="003D6100"/>
    <w:rsid w:val="003E346E"/>
    <w:rsid w:val="003E3A4A"/>
    <w:rsid w:val="003E3F67"/>
    <w:rsid w:val="003E4F16"/>
    <w:rsid w:val="003E5653"/>
    <w:rsid w:val="003E5A8A"/>
    <w:rsid w:val="003E5BCC"/>
    <w:rsid w:val="003E6BF9"/>
    <w:rsid w:val="003F10EC"/>
    <w:rsid w:val="003F39EE"/>
    <w:rsid w:val="003F3D5C"/>
    <w:rsid w:val="003F59B9"/>
    <w:rsid w:val="003F60D4"/>
    <w:rsid w:val="003F7EE4"/>
    <w:rsid w:val="00400B76"/>
    <w:rsid w:val="00402695"/>
    <w:rsid w:val="00405FC2"/>
    <w:rsid w:val="004109F6"/>
    <w:rsid w:val="004118C2"/>
    <w:rsid w:val="00413079"/>
    <w:rsid w:val="00414214"/>
    <w:rsid w:val="00417E67"/>
    <w:rsid w:val="004230DF"/>
    <w:rsid w:val="00434959"/>
    <w:rsid w:val="0043752A"/>
    <w:rsid w:val="004401CC"/>
    <w:rsid w:val="00442E6E"/>
    <w:rsid w:val="00447B33"/>
    <w:rsid w:val="00452672"/>
    <w:rsid w:val="004555CE"/>
    <w:rsid w:val="00455F72"/>
    <w:rsid w:val="00456279"/>
    <w:rsid w:val="0045737C"/>
    <w:rsid w:val="00460820"/>
    <w:rsid w:val="00462647"/>
    <w:rsid w:val="0046266F"/>
    <w:rsid w:val="0046352A"/>
    <w:rsid w:val="0046363F"/>
    <w:rsid w:val="004673AB"/>
    <w:rsid w:val="00472276"/>
    <w:rsid w:val="00474A9C"/>
    <w:rsid w:val="004750B2"/>
    <w:rsid w:val="00475C19"/>
    <w:rsid w:val="00477B8D"/>
    <w:rsid w:val="00480D8E"/>
    <w:rsid w:val="004837C3"/>
    <w:rsid w:val="00483EDE"/>
    <w:rsid w:val="00483F99"/>
    <w:rsid w:val="00484B25"/>
    <w:rsid w:val="00485B50"/>
    <w:rsid w:val="00490E9F"/>
    <w:rsid w:val="00491259"/>
    <w:rsid w:val="0049188F"/>
    <w:rsid w:val="00494AB1"/>
    <w:rsid w:val="004A0A5D"/>
    <w:rsid w:val="004A6775"/>
    <w:rsid w:val="004A67B8"/>
    <w:rsid w:val="004A6CDB"/>
    <w:rsid w:val="004A7C0B"/>
    <w:rsid w:val="004B2DA6"/>
    <w:rsid w:val="004B3B91"/>
    <w:rsid w:val="004C0B61"/>
    <w:rsid w:val="004C279F"/>
    <w:rsid w:val="004C47DF"/>
    <w:rsid w:val="004C65ED"/>
    <w:rsid w:val="004C6AE1"/>
    <w:rsid w:val="004D5058"/>
    <w:rsid w:val="004D5B7E"/>
    <w:rsid w:val="004E015A"/>
    <w:rsid w:val="004E0D50"/>
    <w:rsid w:val="004E7E6E"/>
    <w:rsid w:val="004F121C"/>
    <w:rsid w:val="004F6B94"/>
    <w:rsid w:val="00505C63"/>
    <w:rsid w:val="0050648A"/>
    <w:rsid w:val="00510C50"/>
    <w:rsid w:val="00511AFD"/>
    <w:rsid w:val="00513B63"/>
    <w:rsid w:val="00516D3C"/>
    <w:rsid w:val="00517BC9"/>
    <w:rsid w:val="0052175F"/>
    <w:rsid w:val="00521AA5"/>
    <w:rsid w:val="00523602"/>
    <w:rsid w:val="00524ADD"/>
    <w:rsid w:val="005255E3"/>
    <w:rsid w:val="00530247"/>
    <w:rsid w:val="00536AC4"/>
    <w:rsid w:val="005374A6"/>
    <w:rsid w:val="00542769"/>
    <w:rsid w:val="00542C62"/>
    <w:rsid w:val="005442E7"/>
    <w:rsid w:val="00545DE0"/>
    <w:rsid w:val="00545E21"/>
    <w:rsid w:val="00546122"/>
    <w:rsid w:val="00547250"/>
    <w:rsid w:val="00555AD6"/>
    <w:rsid w:val="005563F1"/>
    <w:rsid w:val="005568EC"/>
    <w:rsid w:val="00560BC4"/>
    <w:rsid w:val="00561362"/>
    <w:rsid w:val="0056225A"/>
    <w:rsid w:val="00565973"/>
    <w:rsid w:val="00571058"/>
    <w:rsid w:val="00574E17"/>
    <w:rsid w:val="005808EE"/>
    <w:rsid w:val="00582365"/>
    <w:rsid w:val="00593E90"/>
    <w:rsid w:val="005942BB"/>
    <w:rsid w:val="005A200F"/>
    <w:rsid w:val="005A21B6"/>
    <w:rsid w:val="005A470A"/>
    <w:rsid w:val="005A5ECD"/>
    <w:rsid w:val="005A67F2"/>
    <w:rsid w:val="005B6FDF"/>
    <w:rsid w:val="005C0AEA"/>
    <w:rsid w:val="005D1CA7"/>
    <w:rsid w:val="005D68DA"/>
    <w:rsid w:val="005D6AFE"/>
    <w:rsid w:val="005E07B9"/>
    <w:rsid w:val="005E1952"/>
    <w:rsid w:val="005E4A9E"/>
    <w:rsid w:val="005E526E"/>
    <w:rsid w:val="005F2D2B"/>
    <w:rsid w:val="005F370D"/>
    <w:rsid w:val="005F3ABB"/>
    <w:rsid w:val="005F3B4B"/>
    <w:rsid w:val="00600FDA"/>
    <w:rsid w:val="006022BC"/>
    <w:rsid w:val="00606BBB"/>
    <w:rsid w:val="0061131D"/>
    <w:rsid w:val="00613428"/>
    <w:rsid w:val="006146E8"/>
    <w:rsid w:val="00620600"/>
    <w:rsid w:val="006222F9"/>
    <w:rsid w:val="0062233C"/>
    <w:rsid w:val="00624577"/>
    <w:rsid w:val="00630B17"/>
    <w:rsid w:val="006362A4"/>
    <w:rsid w:val="00652D20"/>
    <w:rsid w:val="006532C0"/>
    <w:rsid w:val="00653F01"/>
    <w:rsid w:val="00660989"/>
    <w:rsid w:val="00665631"/>
    <w:rsid w:val="00665B64"/>
    <w:rsid w:val="00671A52"/>
    <w:rsid w:val="00672473"/>
    <w:rsid w:val="006772DB"/>
    <w:rsid w:val="0068053A"/>
    <w:rsid w:val="00686EE1"/>
    <w:rsid w:val="0069035D"/>
    <w:rsid w:val="0069067D"/>
    <w:rsid w:val="00690F53"/>
    <w:rsid w:val="006922BD"/>
    <w:rsid w:val="006A05C0"/>
    <w:rsid w:val="006B7742"/>
    <w:rsid w:val="006C2A90"/>
    <w:rsid w:val="006C50C4"/>
    <w:rsid w:val="006D0C7F"/>
    <w:rsid w:val="006D10C2"/>
    <w:rsid w:val="006D1B95"/>
    <w:rsid w:val="006D2D6F"/>
    <w:rsid w:val="006E09C9"/>
    <w:rsid w:val="006E4467"/>
    <w:rsid w:val="00702BFF"/>
    <w:rsid w:val="007036D2"/>
    <w:rsid w:val="00710C82"/>
    <w:rsid w:val="007141DC"/>
    <w:rsid w:val="00714BC4"/>
    <w:rsid w:val="00714C6F"/>
    <w:rsid w:val="00720060"/>
    <w:rsid w:val="00720C8C"/>
    <w:rsid w:val="007270C0"/>
    <w:rsid w:val="00735525"/>
    <w:rsid w:val="00736D33"/>
    <w:rsid w:val="007375F8"/>
    <w:rsid w:val="00743C7E"/>
    <w:rsid w:val="00744627"/>
    <w:rsid w:val="00744A01"/>
    <w:rsid w:val="00746273"/>
    <w:rsid w:val="007471D5"/>
    <w:rsid w:val="007554CF"/>
    <w:rsid w:val="00756E27"/>
    <w:rsid w:val="007577C4"/>
    <w:rsid w:val="00757D78"/>
    <w:rsid w:val="00760EF2"/>
    <w:rsid w:val="00762A97"/>
    <w:rsid w:val="00763009"/>
    <w:rsid w:val="007721B0"/>
    <w:rsid w:val="007755EB"/>
    <w:rsid w:val="007835EA"/>
    <w:rsid w:val="00784DE8"/>
    <w:rsid w:val="00784EE8"/>
    <w:rsid w:val="00785FB6"/>
    <w:rsid w:val="0079182D"/>
    <w:rsid w:val="007924B0"/>
    <w:rsid w:val="007A07DD"/>
    <w:rsid w:val="007A09A6"/>
    <w:rsid w:val="007A38A3"/>
    <w:rsid w:val="007A4103"/>
    <w:rsid w:val="007C262B"/>
    <w:rsid w:val="007C437E"/>
    <w:rsid w:val="007D5887"/>
    <w:rsid w:val="007E042B"/>
    <w:rsid w:val="007E5E94"/>
    <w:rsid w:val="007E60F0"/>
    <w:rsid w:val="007F095A"/>
    <w:rsid w:val="007F1B70"/>
    <w:rsid w:val="007F3C0C"/>
    <w:rsid w:val="007F460B"/>
    <w:rsid w:val="007F675C"/>
    <w:rsid w:val="00801168"/>
    <w:rsid w:val="0080166E"/>
    <w:rsid w:val="00803051"/>
    <w:rsid w:val="00805A13"/>
    <w:rsid w:val="008113C8"/>
    <w:rsid w:val="00821385"/>
    <w:rsid w:val="00834668"/>
    <w:rsid w:val="00836ABC"/>
    <w:rsid w:val="00837D1B"/>
    <w:rsid w:val="008417C1"/>
    <w:rsid w:val="00846F1B"/>
    <w:rsid w:val="00847C92"/>
    <w:rsid w:val="00853059"/>
    <w:rsid w:val="00857946"/>
    <w:rsid w:val="00864B20"/>
    <w:rsid w:val="008651F9"/>
    <w:rsid w:val="00866E7B"/>
    <w:rsid w:val="00870F87"/>
    <w:rsid w:val="0087280B"/>
    <w:rsid w:val="00873AB5"/>
    <w:rsid w:val="00874116"/>
    <w:rsid w:val="00874E03"/>
    <w:rsid w:val="008772AB"/>
    <w:rsid w:val="00877795"/>
    <w:rsid w:val="00880365"/>
    <w:rsid w:val="00881EBA"/>
    <w:rsid w:val="00887E07"/>
    <w:rsid w:val="008907BD"/>
    <w:rsid w:val="008929B8"/>
    <w:rsid w:val="0089356B"/>
    <w:rsid w:val="00893678"/>
    <w:rsid w:val="008947FA"/>
    <w:rsid w:val="00896AAC"/>
    <w:rsid w:val="008A174E"/>
    <w:rsid w:val="008B4242"/>
    <w:rsid w:val="008B43E9"/>
    <w:rsid w:val="008C295F"/>
    <w:rsid w:val="008C370B"/>
    <w:rsid w:val="008C3EBD"/>
    <w:rsid w:val="008C4B58"/>
    <w:rsid w:val="008D68A7"/>
    <w:rsid w:val="008D6DFB"/>
    <w:rsid w:val="008E0CD3"/>
    <w:rsid w:val="008E4A0A"/>
    <w:rsid w:val="008E5DF2"/>
    <w:rsid w:val="008E7981"/>
    <w:rsid w:val="008F3EE8"/>
    <w:rsid w:val="008F5909"/>
    <w:rsid w:val="00900D81"/>
    <w:rsid w:val="00901640"/>
    <w:rsid w:val="00907349"/>
    <w:rsid w:val="00910A29"/>
    <w:rsid w:val="00916149"/>
    <w:rsid w:val="009219CD"/>
    <w:rsid w:val="009253FB"/>
    <w:rsid w:val="00925791"/>
    <w:rsid w:val="009344DB"/>
    <w:rsid w:val="00935BA8"/>
    <w:rsid w:val="009373C6"/>
    <w:rsid w:val="00937572"/>
    <w:rsid w:val="00937F4E"/>
    <w:rsid w:val="00941A51"/>
    <w:rsid w:val="00943FB8"/>
    <w:rsid w:val="00947AEE"/>
    <w:rsid w:val="009501A1"/>
    <w:rsid w:val="00951517"/>
    <w:rsid w:val="00952B52"/>
    <w:rsid w:val="009541CB"/>
    <w:rsid w:val="009559D9"/>
    <w:rsid w:val="00957F23"/>
    <w:rsid w:val="00962616"/>
    <w:rsid w:val="00966404"/>
    <w:rsid w:val="009735C1"/>
    <w:rsid w:val="00984393"/>
    <w:rsid w:val="00985A77"/>
    <w:rsid w:val="00986ECA"/>
    <w:rsid w:val="009907C1"/>
    <w:rsid w:val="009945F6"/>
    <w:rsid w:val="0099532B"/>
    <w:rsid w:val="00995E7C"/>
    <w:rsid w:val="009A22A2"/>
    <w:rsid w:val="009A2605"/>
    <w:rsid w:val="009B11F7"/>
    <w:rsid w:val="009B1F49"/>
    <w:rsid w:val="009B4C3B"/>
    <w:rsid w:val="009B546D"/>
    <w:rsid w:val="009B6A4E"/>
    <w:rsid w:val="009B6B73"/>
    <w:rsid w:val="009C00FE"/>
    <w:rsid w:val="009C045E"/>
    <w:rsid w:val="009C6996"/>
    <w:rsid w:val="009D27FA"/>
    <w:rsid w:val="009D601D"/>
    <w:rsid w:val="009E3C48"/>
    <w:rsid w:val="009E5D29"/>
    <w:rsid w:val="009E6A09"/>
    <w:rsid w:val="009E6B69"/>
    <w:rsid w:val="009F09F6"/>
    <w:rsid w:val="009F12EA"/>
    <w:rsid w:val="009F2391"/>
    <w:rsid w:val="009F33A6"/>
    <w:rsid w:val="009F7CB2"/>
    <w:rsid w:val="00A006D1"/>
    <w:rsid w:val="00A01B48"/>
    <w:rsid w:val="00A02DE6"/>
    <w:rsid w:val="00A03AA3"/>
    <w:rsid w:val="00A21155"/>
    <w:rsid w:val="00A233CD"/>
    <w:rsid w:val="00A24158"/>
    <w:rsid w:val="00A269B9"/>
    <w:rsid w:val="00A277AE"/>
    <w:rsid w:val="00A3080A"/>
    <w:rsid w:val="00A40CB6"/>
    <w:rsid w:val="00A42B6E"/>
    <w:rsid w:val="00A4390D"/>
    <w:rsid w:val="00A45809"/>
    <w:rsid w:val="00A51164"/>
    <w:rsid w:val="00A55E34"/>
    <w:rsid w:val="00A57EDE"/>
    <w:rsid w:val="00A6350A"/>
    <w:rsid w:val="00A65E87"/>
    <w:rsid w:val="00A67C93"/>
    <w:rsid w:val="00A67D0B"/>
    <w:rsid w:val="00A74D01"/>
    <w:rsid w:val="00A82F63"/>
    <w:rsid w:val="00A956A8"/>
    <w:rsid w:val="00A96135"/>
    <w:rsid w:val="00AA0758"/>
    <w:rsid w:val="00AA2D12"/>
    <w:rsid w:val="00AA674C"/>
    <w:rsid w:val="00AA6BC5"/>
    <w:rsid w:val="00AB1E7C"/>
    <w:rsid w:val="00AB3223"/>
    <w:rsid w:val="00AB578F"/>
    <w:rsid w:val="00AC48D8"/>
    <w:rsid w:val="00AC5BD2"/>
    <w:rsid w:val="00AD1895"/>
    <w:rsid w:val="00AD1C43"/>
    <w:rsid w:val="00AD4862"/>
    <w:rsid w:val="00AD50DF"/>
    <w:rsid w:val="00AE410F"/>
    <w:rsid w:val="00AE5093"/>
    <w:rsid w:val="00AE6E19"/>
    <w:rsid w:val="00AE7E6F"/>
    <w:rsid w:val="00AF1012"/>
    <w:rsid w:val="00AF2B76"/>
    <w:rsid w:val="00AF4BDE"/>
    <w:rsid w:val="00AF4E9C"/>
    <w:rsid w:val="00AF6FE8"/>
    <w:rsid w:val="00B00D4E"/>
    <w:rsid w:val="00B0159C"/>
    <w:rsid w:val="00B01C65"/>
    <w:rsid w:val="00B12674"/>
    <w:rsid w:val="00B12A7D"/>
    <w:rsid w:val="00B14168"/>
    <w:rsid w:val="00B169C1"/>
    <w:rsid w:val="00B16B0C"/>
    <w:rsid w:val="00B16DF2"/>
    <w:rsid w:val="00B21E67"/>
    <w:rsid w:val="00B22A59"/>
    <w:rsid w:val="00B24C1F"/>
    <w:rsid w:val="00B24D69"/>
    <w:rsid w:val="00B34E05"/>
    <w:rsid w:val="00B378C5"/>
    <w:rsid w:val="00B40455"/>
    <w:rsid w:val="00B41B20"/>
    <w:rsid w:val="00B46A4D"/>
    <w:rsid w:val="00B46D87"/>
    <w:rsid w:val="00B4796F"/>
    <w:rsid w:val="00B60BEA"/>
    <w:rsid w:val="00B62F86"/>
    <w:rsid w:val="00B642F8"/>
    <w:rsid w:val="00B64D61"/>
    <w:rsid w:val="00B65F99"/>
    <w:rsid w:val="00B70C08"/>
    <w:rsid w:val="00B71052"/>
    <w:rsid w:val="00B710B7"/>
    <w:rsid w:val="00B72DBA"/>
    <w:rsid w:val="00B7496D"/>
    <w:rsid w:val="00B76E07"/>
    <w:rsid w:val="00B84A1C"/>
    <w:rsid w:val="00B87CA9"/>
    <w:rsid w:val="00B973E8"/>
    <w:rsid w:val="00BA339A"/>
    <w:rsid w:val="00BA39A8"/>
    <w:rsid w:val="00BA73F7"/>
    <w:rsid w:val="00BB18DF"/>
    <w:rsid w:val="00BB450C"/>
    <w:rsid w:val="00BB6462"/>
    <w:rsid w:val="00BC0DB6"/>
    <w:rsid w:val="00BC1D96"/>
    <w:rsid w:val="00BC4DF2"/>
    <w:rsid w:val="00BC6577"/>
    <w:rsid w:val="00BD10FD"/>
    <w:rsid w:val="00BD4587"/>
    <w:rsid w:val="00BE4EF4"/>
    <w:rsid w:val="00BE5A1F"/>
    <w:rsid w:val="00BE6598"/>
    <w:rsid w:val="00BE6BC3"/>
    <w:rsid w:val="00BF25F7"/>
    <w:rsid w:val="00BF298E"/>
    <w:rsid w:val="00BF414A"/>
    <w:rsid w:val="00BF6FE8"/>
    <w:rsid w:val="00BF7189"/>
    <w:rsid w:val="00C03427"/>
    <w:rsid w:val="00C0478A"/>
    <w:rsid w:val="00C05275"/>
    <w:rsid w:val="00C05A3D"/>
    <w:rsid w:val="00C062AD"/>
    <w:rsid w:val="00C101CA"/>
    <w:rsid w:val="00C1117E"/>
    <w:rsid w:val="00C13634"/>
    <w:rsid w:val="00C1635C"/>
    <w:rsid w:val="00C16F4F"/>
    <w:rsid w:val="00C1788B"/>
    <w:rsid w:val="00C253F9"/>
    <w:rsid w:val="00C26479"/>
    <w:rsid w:val="00C26EDF"/>
    <w:rsid w:val="00C27F18"/>
    <w:rsid w:val="00C372CC"/>
    <w:rsid w:val="00C4166F"/>
    <w:rsid w:val="00C42B8B"/>
    <w:rsid w:val="00C44FCA"/>
    <w:rsid w:val="00C50005"/>
    <w:rsid w:val="00C52850"/>
    <w:rsid w:val="00C60808"/>
    <w:rsid w:val="00C62BC5"/>
    <w:rsid w:val="00C644D7"/>
    <w:rsid w:val="00C652CD"/>
    <w:rsid w:val="00C6561D"/>
    <w:rsid w:val="00C67D92"/>
    <w:rsid w:val="00C73F76"/>
    <w:rsid w:val="00C758D0"/>
    <w:rsid w:val="00C75D31"/>
    <w:rsid w:val="00C75E7C"/>
    <w:rsid w:val="00C770E2"/>
    <w:rsid w:val="00C814AB"/>
    <w:rsid w:val="00C8253E"/>
    <w:rsid w:val="00C83C15"/>
    <w:rsid w:val="00C84B0E"/>
    <w:rsid w:val="00C90051"/>
    <w:rsid w:val="00C94428"/>
    <w:rsid w:val="00C95D3F"/>
    <w:rsid w:val="00CB3769"/>
    <w:rsid w:val="00CB3846"/>
    <w:rsid w:val="00CB605B"/>
    <w:rsid w:val="00CB7113"/>
    <w:rsid w:val="00CC0E7A"/>
    <w:rsid w:val="00CE03FF"/>
    <w:rsid w:val="00CE4142"/>
    <w:rsid w:val="00CF022C"/>
    <w:rsid w:val="00CF07F8"/>
    <w:rsid w:val="00CF316D"/>
    <w:rsid w:val="00CF551E"/>
    <w:rsid w:val="00CF75B5"/>
    <w:rsid w:val="00D017C6"/>
    <w:rsid w:val="00D046EA"/>
    <w:rsid w:val="00D05DA9"/>
    <w:rsid w:val="00D075AE"/>
    <w:rsid w:val="00D12BEC"/>
    <w:rsid w:val="00D1368F"/>
    <w:rsid w:val="00D14131"/>
    <w:rsid w:val="00D1530F"/>
    <w:rsid w:val="00D15600"/>
    <w:rsid w:val="00D15754"/>
    <w:rsid w:val="00D2169B"/>
    <w:rsid w:val="00D220A3"/>
    <w:rsid w:val="00D25926"/>
    <w:rsid w:val="00D313E0"/>
    <w:rsid w:val="00D348FF"/>
    <w:rsid w:val="00D3607E"/>
    <w:rsid w:val="00D374A5"/>
    <w:rsid w:val="00D418BE"/>
    <w:rsid w:val="00D42AAA"/>
    <w:rsid w:val="00D42E84"/>
    <w:rsid w:val="00D43004"/>
    <w:rsid w:val="00D5146A"/>
    <w:rsid w:val="00D51590"/>
    <w:rsid w:val="00D53A20"/>
    <w:rsid w:val="00D61630"/>
    <w:rsid w:val="00D70122"/>
    <w:rsid w:val="00D71251"/>
    <w:rsid w:val="00D721FB"/>
    <w:rsid w:val="00D757F8"/>
    <w:rsid w:val="00D75F10"/>
    <w:rsid w:val="00D8037E"/>
    <w:rsid w:val="00D8590C"/>
    <w:rsid w:val="00D905D4"/>
    <w:rsid w:val="00DA23BB"/>
    <w:rsid w:val="00DA3D60"/>
    <w:rsid w:val="00DA52D3"/>
    <w:rsid w:val="00DA7F2E"/>
    <w:rsid w:val="00DB004A"/>
    <w:rsid w:val="00DB01A8"/>
    <w:rsid w:val="00DB2E01"/>
    <w:rsid w:val="00DB63F1"/>
    <w:rsid w:val="00DC10C0"/>
    <w:rsid w:val="00DC3CA0"/>
    <w:rsid w:val="00DC7653"/>
    <w:rsid w:val="00DD2290"/>
    <w:rsid w:val="00DD319D"/>
    <w:rsid w:val="00DD34C9"/>
    <w:rsid w:val="00DD3750"/>
    <w:rsid w:val="00DD3D90"/>
    <w:rsid w:val="00DE1145"/>
    <w:rsid w:val="00DE29C9"/>
    <w:rsid w:val="00DE65B6"/>
    <w:rsid w:val="00DE67CB"/>
    <w:rsid w:val="00DF026A"/>
    <w:rsid w:val="00DF1927"/>
    <w:rsid w:val="00DF4801"/>
    <w:rsid w:val="00DF707E"/>
    <w:rsid w:val="00DF7E0C"/>
    <w:rsid w:val="00E03A94"/>
    <w:rsid w:val="00E2014B"/>
    <w:rsid w:val="00E24AE6"/>
    <w:rsid w:val="00E25640"/>
    <w:rsid w:val="00E313C7"/>
    <w:rsid w:val="00E314EC"/>
    <w:rsid w:val="00E33E89"/>
    <w:rsid w:val="00E34CA1"/>
    <w:rsid w:val="00E45E9A"/>
    <w:rsid w:val="00E46406"/>
    <w:rsid w:val="00E51027"/>
    <w:rsid w:val="00E51ED0"/>
    <w:rsid w:val="00E54FAF"/>
    <w:rsid w:val="00E553F4"/>
    <w:rsid w:val="00E55E91"/>
    <w:rsid w:val="00E56671"/>
    <w:rsid w:val="00E57370"/>
    <w:rsid w:val="00E5784C"/>
    <w:rsid w:val="00E711F7"/>
    <w:rsid w:val="00E72869"/>
    <w:rsid w:val="00E751E1"/>
    <w:rsid w:val="00E76DD5"/>
    <w:rsid w:val="00E85E2F"/>
    <w:rsid w:val="00E94287"/>
    <w:rsid w:val="00E95C6F"/>
    <w:rsid w:val="00E970D9"/>
    <w:rsid w:val="00EA0150"/>
    <w:rsid w:val="00EB50AF"/>
    <w:rsid w:val="00EB54DE"/>
    <w:rsid w:val="00EC5290"/>
    <w:rsid w:val="00ED0067"/>
    <w:rsid w:val="00ED0605"/>
    <w:rsid w:val="00ED4804"/>
    <w:rsid w:val="00ED56F1"/>
    <w:rsid w:val="00ED5BA6"/>
    <w:rsid w:val="00EE1EDD"/>
    <w:rsid w:val="00EE2D0A"/>
    <w:rsid w:val="00EE3FBE"/>
    <w:rsid w:val="00EE4444"/>
    <w:rsid w:val="00EE7504"/>
    <w:rsid w:val="00EF4A02"/>
    <w:rsid w:val="00EF6274"/>
    <w:rsid w:val="00EF6743"/>
    <w:rsid w:val="00F00FE5"/>
    <w:rsid w:val="00F04624"/>
    <w:rsid w:val="00F05A36"/>
    <w:rsid w:val="00F06720"/>
    <w:rsid w:val="00F07177"/>
    <w:rsid w:val="00F102C0"/>
    <w:rsid w:val="00F11E2C"/>
    <w:rsid w:val="00F155C5"/>
    <w:rsid w:val="00F15C9A"/>
    <w:rsid w:val="00F218F5"/>
    <w:rsid w:val="00F21DDD"/>
    <w:rsid w:val="00F21E8B"/>
    <w:rsid w:val="00F248F5"/>
    <w:rsid w:val="00F256EA"/>
    <w:rsid w:val="00F26143"/>
    <w:rsid w:val="00F27F51"/>
    <w:rsid w:val="00F31573"/>
    <w:rsid w:val="00F3285B"/>
    <w:rsid w:val="00F37B9C"/>
    <w:rsid w:val="00F37EF8"/>
    <w:rsid w:val="00F400E3"/>
    <w:rsid w:val="00F42F50"/>
    <w:rsid w:val="00F45FDF"/>
    <w:rsid w:val="00F46240"/>
    <w:rsid w:val="00F4663B"/>
    <w:rsid w:val="00F52406"/>
    <w:rsid w:val="00F530AE"/>
    <w:rsid w:val="00F5675A"/>
    <w:rsid w:val="00F6624E"/>
    <w:rsid w:val="00F70DC3"/>
    <w:rsid w:val="00F7235D"/>
    <w:rsid w:val="00F739FA"/>
    <w:rsid w:val="00F75A25"/>
    <w:rsid w:val="00F769A2"/>
    <w:rsid w:val="00F801C8"/>
    <w:rsid w:val="00F81FE9"/>
    <w:rsid w:val="00F87E55"/>
    <w:rsid w:val="00F932E9"/>
    <w:rsid w:val="00F95C61"/>
    <w:rsid w:val="00FA3671"/>
    <w:rsid w:val="00FB0DCB"/>
    <w:rsid w:val="00FB1568"/>
    <w:rsid w:val="00FB1F48"/>
    <w:rsid w:val="00FB31E5"/>
    <w:rsid w:val="00FC057F"/>
    <w:rsid w:val="00FC18EA"/>
    <w:rsid w:val="00FC5F75"/>
    <w:rsid w:val="00FC6D19"/>
    <w:rsid w:val="00FD298E"/>
    <w:rsid w:val="00FD47BE"/>
    <w:rsid w:val="00FD50E9"/>
    <w:rsid w:val="00FE02D5"/>
    <w:rsid w:val="00FE1D31"/>
    <w:rsid w:val="00FE4958"/>
    <w:rsid w:val="00FE624C"/>
    <w:rsid w:val="00FE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80AD07"/>
  <w15:docId w15:val="{CCADE785-03D6-4496-9B2C-80FBDF2B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118D"/>
    <w:pPr>
      <w:suppressAutoHyphens/>
    </w:pPr>
    <w:rPr>
      <w:rFonts w:ascii="Map Symbols" w:eastAsia="Calibri" w:hAnsi="Map Symbols" w:cs="Map Symbols"/>
      <w:color w:val="00000A"/>
      <w:kern w:val="2"/>
      <w:lang w:val="en-US" w:eastAsia="zh-CN"/>
    </w:rPr>
  </w:style>
  <w:style w:type="paragraph" w:styleId="1">
    <w:name w:val="heading 1"/>
    <w:basedOn w:val="a0"/>
    <w:next w:val="a1"/>
    <w:link w:val="10"/>
    <w:qFormat/>
    <w:rsid w:val="001D05B0"/>
    <w:pPr>
      <w:keepNext/>
      <w:numPr>
        <w:numId w:val="1"/>
      </w:numPr>
      <w:spacing w:after="240"/>
      <w:ind w:left="0"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2">
    <w:name w:val="heading 2"/>
    <w:basedOn w:val="a0"/>
    <w:next w:val="a1"/>
    <w:qFormat/>
    <w:rsid w:val="0015460D"/>
    <w:pPr>
      <w:keepNext/>
      <w:keepLines/>
      <w:numPr>
        <w:ilvl w:val="1"/>
        <w:numId w:val="1"/>
      </w:numPr>
      <w:spacing w:before="240" w:after="240" w:line="360" w:lineRule="auto"/>
      <w:ind w:left="0" w:firstLine="709"/>
      <w:jc w:val="both"/>
      <w:outlineLvl w:val="1"/>
    </w:pPr>
    <w:rPr>
      <w:rFonts w:ascii="Times New Roman" w:hAnsi="Times New Roman" w:cs="Times New Roman"/>
      <w:b/>
      <w:iCs/>
      <w:sz w:val="28"/>
      <w:szCs w:val="28"/>
      <w:lang w:val="uk-UA"/>
    </w:rPr>
  </w:style>
  <w:style w:type="paragraph" w:styleId="3">
    <w:name w:val="heading 3"/>
    <w:basedOn w:val="2"/>
    <w:next w:val="a1"/>
    <w:qFormat/>
    <w:rsid w:val="00C1117E"/>
    <w:pPr>
      <w:numPr>
        <w:ilvl w:val="2"/>
      </w:numPr>
      <w:spacing w:after="120"/>
      <w:ind w:left="0" w:firstLine="709"/>
      <w:outlineLvl w:val="2"/>
    </w:pPr>
  </w:style>
  <w:style w:type="paragraph" w:styleId="4">
    <w:name w:val="heading 4"/>
    <w:basedOn w:val="2"/>
    <w:next w:val="a1"/>
    <w:qFormat/>
    <w:rsid w:val="002302AD"/>
    <w:pPr>
      <w:numPr>
        <w:ilvl w:val="0"/>
        <w:numId w:val="4"/>
      </w:numPr>
      <w:jc w:val="left"/>
      <w:outlineLvl w:val="3"/>
    </w:pPr>
    <w:rPr>
      <w:rFonts w:cs="MS Dialog Light"/>
      <w:i/>
      <w:iCs w:val="0"/>
      <w:szCs w:val="24"/>
      <w:lang w:val="ru-RU"/>
    </w:rPr>
  </w:style>
  <w:style w:type="paragraph" w:styleId="5">
    <w:name w:val="heading 5"/>
    <w:basedOn w:val="a0"/>
    <w:next w:val="a1"/>
    <w:qFormat/>
    <w:rsid w:val="0035118D"/>
    <w:pPr>
      <w:keepNext/>
      <w:keepLines/>
      <w:spacing w:before="200"/>
      <w:outlineLvl w:val="4"/>
    </w:pPr>
    <w:rPr>
      <w:rFonts w:ascii="Cambria" w:hAnsi="Cambria" w:cs="DejaVu Sans"/>
      <w:color w:val="243F60"/>
    </w:rPr>
  </w:style>
  <w:style w:type="paragraph" w:styleId="6">
    <w:name w:val="heading 6"/>
    <w:basedOn w:val="Heading"/>
    <w:next w:val="a1"/>
    <w:link w:val="60"/>
    <w:qFormat/>
    <w:rsid w:val="0035118D"/>
    <w:pPr>
      <w:outlineLvl w:val="5"/>
    </w:pPr>
  </w:style>
  <w:style w:type="paragraph" w:styleId="7">
    <w:name w:val="heading 7"/>
    <w:basedOn w:val="Heading"/>
    <w:next w:val="a1"/>
    <w:qFormat/>
    <w:rsid w:val="0035118D"/>
    <w:pPr>
      <w:outlineLvl w:val="6"/>
    </w:pPr>
  </w:style>
  <w:style w:type="paragraph" w:styleId="8">
    <w:name w:val="heading 8"/>
    <w:basedOn w:val="Heading"/>
    <w:next w:val="a1"/>
    <w:qFormat/>
    <w:rsid w:val="0035118D"/>
    <w:pPr>
      <w:outlineLvl w:val="7"/>
    </w:pPr>
  </w:style>
  <w:style w:type="paragraph" w:styleId="9">
    <w:name w:val="heading 9"/>
    <w:basedOn w:val="Heading"/>
    <w:next w:val="a1"/>
    <w:qFormat/>
    <w:rsid w:val="0035118D"/>
    <w:p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35118D"/>
  </w:style>
  <w:style w:type="character" w:customStyle="1" w:styleId="WW8Num1z1">
    <w:name w:val="WW8Num1z1"/>
    <w:rsid w:val="0035118D"/>
    <w:rPr>
      <w:sz w:val="28"/>
    </w:rPr>
  </w:style>
  <w:style w:type="character" w:customStyle="1" w:styleId="WW8Num1z2">
    <w:name w:val="WW8Num1z2"/>
    <w:rsid w:val="0035118D"/>
  </w:style>
  <w:style w:type="character" w:customStyle="1" w:styleId="WW8Num1z3">
    <w:name w:val="WW8Num1z3"/>
    <w:rsid w:val="0035118D"/>
  </w:style>
  <w:style w:type="character" w:customStyle="1" w:styleId="WW8Num1z4">
    <w:name w:val="WW8Num1z4"/>
    <w:rsid w:val="0035118D"/>
  </w:style>
  <w:style w:type="character" w:customStyle="1" w:styleId="WW8Num1z5">
    <w:name w:val="WW8Num1z5"/>
    <w:rsid w:val="0035118D"/>
  </w:style>
  <w:style w:type="character" w:customStyle="1" w:styleId="WW8Num1z6">
    <w:name w:val="WW8Num1z6"/>
    <w:rsid w:val="0035118D"/>
  </w:style>
  <w:style w:type="character" w:customStyle="1" w:styleId="WW8Num1z7">
    <w:name w:val="WW8Num1z7"/>
    <w:rsid w:val="0035118D"/>
  </w:style>
  <w:style w:type="character" w:customStyle="1" w:styleId="WW8Num1z8">
    <w:name w:val="WW8Num1z8"/>
    <w:rsid w:val="0035118D"/>
  </w:style>
  <w:style w:type="character" w:customStyle="1" w:styleId="WW8Num2z0">
    <w:name w:val="WW8Num2z0"/>
    <w:rsid w:val="0035118D"/>
  </w:style>
  <w:style w:type="character" w:customStyle="1" w:styleId="WW8Num2z1">
    <w:name w:val="WW8Num2z1"/>
    <w:rsid w:val="0035118D"/>
    <w:rPr>
      <w:sz w:val="28"/>
    </w:rPr>
  </w:style>
  <w:style w:type="character" w:customStyle="1" w:styleId="WW8Num2z2">
    <w:name w:val="WW8Num2z2"/>
    <w:rsid w:val="0035118D"/>
  </w:style>
  <w:style w:type="character" w:customStyle="1" w:styleId="WW8Num2z3">
    <w:name w:val="WW8Num2z3"/>
    <w:rsid w:val="0035118D"/>
  </w:style>
  <w:style w:type="character" w:customStyle="1" w:styleId="WW8Num2z4">
    <w:name w:val="WW8Num2z4"/>
    <w:rsid w:val="0035118D"/>
  </w:style>
  <w:style w:type="character" w:customStyle="1" w:styleId="WW8Num2z5">
    <w:name w:val="WW8Num2z5"/>
    <w:rsid w:val="0035118D"/>
  </w:style>
  <w:style w:type="character" w:customStyle="1" w:styleId="WW8Num2z6">
    <w:name w:val="WW8Num2z6"/>
    <w:rsid w:val="0035118D"/>
  </w:style>
  <w:style w:type="character" w:customStyle="1" w:styleId="WW8Num2z7">
    <w:name w:val="WW8Num2z7"/>
    <w:rsid w:val="0035118D"/>
  </w:style>
  <w:style w:type="character" w:customStyle="1" w:styleId="WW8Num2z8">
    <w:name w:val="WW8Num2z8"/>
    <w:rsid w:val="0035118D"/>
  </w:style>
  <w:style w:type="character" w:customStyle="1" w:styleId="WW8Num3z0">
    <w:name w:val="WW8Num3z0"/>
    <w:rsid w:val="0035118D"/>
    <w:rPr>
      <w:rFonts w:ascii="Symbol" w:hAnsi="Symbol" w:cs="OpenSymbol"/>
    </w:rPr>
  </w:style>
  <w:style w:type="character" w:customStyle="1" w:styleId="WW8Num3z1">
    <w:name w:val="WW8Num3z1"/>
    <w:rsid w:val="0035118D"/>
    <w:rPr>
      <w:rFonts w:ascii="OpenSymbol" w:hAnsi="OpenSymbol" w:cs="OpenSymbol"/>
    </w:rPr>
  </w:style>
  <w:style w:type="character" w:customStyle="1" w:styleId="WW8Num4z0">
    <w:name w:val="WW8Num4z0"/>
    <w:rsid w:val="0035118D"/>
    <w:rPr>
      <w:rFonts w:ascii="Symbol" w:hAnsi="Symbol" w:cs="OpenSymbol"/>
    </w:rPr>
  </w:style>
  <w:style w:type="character" w:customStyle="1" w:styleId="WW8Num4z1">
    <w:name w:val="WW8Num4z1"/>
    <w:rsid w:val="0035118D"/>
    <w:rPr>
      <w:rFonts w:ascii="OpenSymbol" w:hAnsi="OpenSymbol" w:cs="OpenSymbol"/>
    </w:rPr>
  </w:style>
  <w:style w:type="character" w:customStyle="1" w:styleId="WW8Num5z0">
    <w:name w:val="WW8Num5z0"/>
    <w:rsid w:val="0035118D"/>
    <w:rPr>
      <w:rFonts w:ascii="Symbol" w:hAnsi="Symbol" w:cs="OpenSymbol"/>
      <w:sz w:val="28"/>
    </w:rPr>
  </w:style>
  <w:style w:type="character" w:customStyle="1" w:styleId="WW8Num5z1">
    <w:name w:val="WW8Num5z1"/>
    <w:rsid w:val="0035118D"/>
    <w:rPr>
      <w:rFonts w:ascii="OpenSymbol" w:hAnsi="OpenSymbol" w:cs="OpenSymbol"/>
    </w:rPr>
  </w:style>
  <w:style w:type="character" w:customStyle="1" w:styleId="WW8Num5z3">
    <w:name w:val="WW8Num5z3"/>
    <w:rsid w:val="0035118D"/>
    <w:rPr>
      <w:rFonts w:ascii="Symbol" w:hAnsi="Symbol" w:cs="OpenSymbol"/>
    </w:rPr>
  </w:style>
  <w:style w:type="character" w:customStyle="1" w:styleId="WW8Num6z0">
    <w:name w:val="WW8Num6z0"/>
    <w:rsid w:val="0035118D"/>
    <w:rPr>
      <w:rFonts w:ascii="Symbol" w:hAnsi="Symbol" w:cs="OpenSymbol"/>
      <w:b w:val="0"/>
      <w:sz w:val="28"/>
      <w:szCs w:val="28"/>
      <w:lang w:val="uk-UA"/>
    </w:rPr>
  </w:style>
  <w:style w:type="character" w:customStyle="1" w:styleId="WW8Num6z1">
    <w:name w:val="WW8Num6z1"/>
    <w:rsid w:val="0035118D"/>
    <w:rPr>
      <w:rFonts w:ascii="OpenSymbol" w:hAnsi="OpenSymbol" w:cs="OpenSymbol"/>
    </w:rPr>
  </w:style>
  <w:style w:type="character" w:customStyle="1" w:styleId="WW8Num6z3">
    <w:name w:val="WW8Num6z3"/>
    <w:rsid w:val="0035118D"/>
    <w:rPr>
      <w:rFonts w:ascii="Symbol" w:hAnsi="Symbol" w:cs="OpenSymbol"/>
    </w:rPr>
  </w:style>
  <w:style w:type="character" w:customStyle="1" w:styleId="WW8Num7z0">
    <w:name w:val="WW8Num7z0"/>
    <w:rsid w:val="0035118D"/>
    <w:rPr>
      <w:rFonts w:ascii="Symbol" w:hAnsi="Symbol" w:cs="Symbol" w:hint="default"/>
    </w:rPr>
  </w:style>
  <w:style w:type="character" w:customStyle="1" w:styleId="WW8Num7z1">
    <w:name w:val="WW8Num7z1"/>
    <w:rsid w:val="0035118D"/>
    <w:rPr>
      <w:rFonts w:ascii="OpenSymbol" w:hAnsi="OpenSymbol" w:cs="OpenSymbol"/>
    </w:rPr>
  </w:style>
  <w:style w:type="character" w:customStyle="1" w:styleId="WW8Num7z3">
    <w:name w:val="WW8Num7z3"/>
    <w:rsid w:val="0035118D"/>
    <w:rPr>
      <w:rFonts w:ascii="Symbol" w:hAnsi="Symbol" w:cs="OpenSymbol"/>
    </w:rPr>
  </w:style>
  <w:style w:type="character" w:customStyle="1" w:styleId="WW8Num8z0">
    <w:name w:val="WW8Num8z0"/>
    <w:rsid w:val="0035118D"/>
    <w:rPr>
      <w:rFonts w:ascii="Symbol" w:hAnsi="Symbol" w:cs="OpenSymbol"/>
      <w:sz w:val="28"/>
      <w:szCs w:val="28"/>
    </w:rPr>
  </w:style>
  <w:style w:type="character" w:customStyle="1" w:styleId="WW8Num8z1">
    <w:name w:val="WW8Num8z1"/>
    <w:rsid w:val="0035118D"/>
    <w:rPr>
      <w:rFonts w:ascii="OpenSymbol" w:hAnsi="OpenSymbol" w:cs="OpenSymbol"/>
    </w:rPr>
  </w:style>
  <w:style w:type="character" w:customStyle="1" w:styleId="WW8Num9z0">
    <w:name w:val="WW8Num9z0"/>
    <w:rsid w:val="0035118D"/>
    <w:rPr>
      <w:rFonts w:ascii="Symbol" w:hAnsi="Symbol" w:cs="Symbol"/>
      <w:sz w:val="28"/>
      <w:lang w:val="ru-RU"/>
    </w:rPr>
  </w:style>
  <w:style w:type="character" w:customStyle="1" w:styleId="WW8Num9z1">
    <w:name w:val="WW8Num9z1"/>
    <w:rsid w:val="0035118D"/>
  </w:style>
  <w:style w:type="character" w:customStyle="1" w:styleId="WW8Num9z2">
    <w:name w:val="WW8Num9z2"/>
    <w:rsid w:val="0035118D"/>
    <w:rPr>
      <w:rFonts w:ascii="Symbol" w:hAnsi="Symbol" w:cs="Symbol"/>
      <w:sz w:val="20"/>
    </w:rPr>
  </w:style>
  <w:style w:type="character" w:customStyle="1" w:styleId="WW8Num10z0">
    <w:name w:val="WW8Num10z0"/>
    <w:rsid w:val="0035118D"/>
    <w:rPr>
      <w:rFonts w:ascii="Symbol" w:hAnsi="Symbol" w:cs="Symbol" w:hint="default"/>
    </w:rPr>
  </w:style>
  <w:style w:type="character" w:customStyle="1" w:styleId="WW8Num10z1">
    <w:name w:val="WW8Num10z1"/>
    <w:rsid w:val="0035118D"/>
    <w:rPr>
      <w:rFonts w:ascii="OpenSymbol" w:hAnsi="OpenSymbol" w:cs="OpenSymbol"/>
    </w:rPr>
  </w:style>
  <w:style w:type="character" w:customStyle="1" w:styleId="WW8Num10z3">
    <w:name w:val="WW8Num10z3"/>
    <w:rsid w:val="0035118D"/>
    <w:rPr>
      <w:rFonts w:ascii="Symbol" w:hAnsi="Symbol" w:cs="OpenSymbol"/>
    </w:rPr>
  </w:style>
  <w:style w:type="character" w:customStyle="1" w:styleId="WW8Num11z0">
    <w:name w:val="WW8Num11z0"/>
    <w:rsid w:val="0035118D"/>
    <w:rPr>
      <w:rFonts w:ascii="Symbol" w:hAnsi="Symbol" w:cs="OpenSymbol"/>
      <w:b w:val="0"/>
      <w:sz w:val="28"/>
    </w:rPr>
  </w:style>
  <w:style w:type="character" w:customStyle="1" w:styleId="WW8Num11z1">
    <w:name w:val="WW8Num11z1"/>
    <w:rsid w:val="0035118D"/>
    <w:rPr>
      <w:rFonts w:ascii="OpenSymbol" w:hAnsi="OpenSymbol" w:cs="OpenSymbol"/>
    </w:rPr>
  </w:style>
  <w:style w:type="character" w:customStyle="1" w:styleId="WW8Num11z3">
    <w:name w:val="WW8Num11z3"/>
    <w:rsid w:val="0035118D"/>
    <w:rPr>
      <w:rFonts w:ascii="Symbol" w:hAnsi="Symbol" w:cs="OpenSymbol"/>
    </w:rPr>
  </w:style>
  <w:style w:type="character" w:customStyle="1" w:styleId="WW8Num12z0">
    <w:name w:val="WW8Num12z0"/>
    <w:rsid w:val="0035118D"/>
    <w:rPr>
      <w:rFonts w:ascii="Symbol" w:hAnsi="Symbol" w:cs="OpenSymbol"/>
    </w:rPr>
  </w:style>
  <w:style w:type="character" w:customStyle="1" w:styleId="WW8Num12z1">
    <w:name w:val="WW8Num12z1"/>
    <w:rsid w:val="0035118D"/>
    <w:rPr>
      <w:rFonts w:ascii="OpenSymbol" w:hAnsi="OpenSymbol" w:cs="OpenSymbol"/>
    </w:rPr>
  </w:style>
  <w:style w:type="character" w:customStyle="1" w:styleId="WW8Num13z0">
    <w:name w:val="WW8Num13z0"/>
    <w:rsid w:val="0035118D"/>
    <w:rPr>
      <w:rFonts w:ascii="Symbol" w:hAnsi="Symbol" w:cs="OpenSymbol"/>
    </w:rPr>
  </w:style>
  <w:style w:type="character" w:customStyle="1" w:styleId="WW8Num13z1">
    <w:name w:val="WW8Num13z1"/>
    <w:rsid w:val="0035118D"/>
    <w:rPr>
      <w:rFonts w:ascii="OpenSymbol" w:hAnsi="OpenSymbol" w:cs="OpenSymbol"/>
    </w:rPr>
  </w:style>
  <w:style w:type="character" w:customStyle="1" w:styleId="WW8Num14z0">
    <w:name w:val="WW8Num14z0"/>
    <w:rsid w:val="0035118D"/>
    <w:rPr>
      <w:rFonts w:ascii="Symbol" w:hAnsi="Symbol" w:cs="OpenSymbol"/>
    </w:rPr>
  </w:style>
  <w:style w:type="character" w:customStyle="1" w:styleId="WW8Num14z1">
    <w:name w:val="WW8Num14z1"/>
    <w:rsid w:val="0035118D"/>
    <w:rPr>
      <w:rFonts w:ascii="OpenSymbol" w:hAnsi="OpenSymbol" w:cs="OpenSymbol"/>
    </w:rPr>
  </w:style>
  <w:style w:type="character" w:customStyle="1" w:styleId="WW8Num15z0">
    <w:name w:val="WW8Num15z0"/>
    <w:rsid w:val="0035118D"/>
    <w:rPr>
      <w:rFonts w:ascii="Symbol" w:hAnsi="Symbol" w:cs="Symbol" w:hint="default"/>
    </w:rPr>
  </w:style>
  <w:style w:type="character" w:customStyle="1" w:styleId="WW8Num15z1">
    <w:name w:val="WW8Num15z1"/>
    <w:rsid w:val="0035118D"/>
    <w:rPr>
      <w:rFonts w:ascii="OpenSymbol" w:hAnsi="OpenSymbol" w:cs="OpenSymbol"/>
    </w:rPr>
  </w:style>
  <w:style w:type="character" w:customStyle="1" w:styleId="WW8Num15z3">
    <w:name w:val="WW8Num15z3"/>
    <w:rsid w:val="0035118D"/>
    <w:rPr>
      <w:rFonts w:ascii="Symbol" w:hAnsi="Symbol" w:cs="OpenSymbol"/>
    </w:rPr>
  </w:style>
  <w:style w:type="character" w:customStyle="1" w:styleId="WW8Num16z0">
    <w:name w:val="WW8Num16z0"/>
    <w:rsid w:val="0035118D"/>
    <w:rPr>
      <w:rFonts w:ascii="Symbol" w:eastAsia="Times New Roman" w:hAnsi="Symbol" w:cs="Symbol" w:hint="default"/>
      <w:sz w:val="28"/>
      <w:lang w:val="en-US" w:eastAsia="en-US"/>
    </w:rPr>
  </w:style>
  <w:style w:type="character" w:customStyle="1" w:styleId="WW8Num16z1">
    <w:name w:val="WW8Num16z1"/>
    <w:rsid w:val="0035118D"/>
    <w:rPr>
      <w:rFonts w:ascii="OpenSymbol" w:hAnsi="OpenSymbol" w:cs="OpenSymbol"/>
    </w:rPr>
  </w:style>
  <w:style w:type="character" w:customStyle="1" w:styleId="WW8Num16z3">
    <w:name w:val="WW8Num16z3"/>
    <w:rsid w:val="0035118D"/>
    <w:rPr>
      <w:rFonts w:ascii="Symbol" w:hAnsi="Symbol" w:cs="OpenSymbol"/>
    </w:rPr>
  </w:style>
  <w:style w:type="character" w:customStyle="1" w:styleId="WW8Num17z0">
    <w:name w:val="WW8Num17z0"/>
    <w:rsid w:val="0035118D"/>
    <w:rPr>
      <w:rFonts w:ascii="Symbol" w:hAnsi="Symbol" w:cs="Symbol" w:hint="default"/>
      <w:sz w:val="28"/>
    </w:rPr>
  </w:style>
  <w:style w:type="character" w:customStyle="1" w:styleId="WW8Num17z1">
    <w:name w:val="WW8Num17z1"/>
    <w:rsid w:val="0035118D"/>
    <w:rPr>
      <w:rFonts w:ascii="OpenSymbol" w:hAnsi="OpenSymbol" w:cs="OpenSymbol"/>
    </w:rPr>
  </w:style>
  <w:style w:type="character" w:customStyle="1" w:styleId="WW8Num17z3">
    <w:name w:val="WW8Num17z3"/>
    <w:rsid w:val="0035118D"/>
    <w:rPr>
      <w:rFonts w:ascii="Symbol" w:hAnsi="Symbol" w:cs="OpenSymbol"/>
    </w:rPr>
  </w:style>
  <w:style w:type="character" w:customStyle="1" w:styleId="WW8Num18z0">
    <w:name w:val="WW8Num18z0"/>
    <w:rsid w:val="0035118D"/>
    <w:rPr>
      <w:rFonts w:ascii="Symbol" w:hAnsi="Symbol" w:cs="OpenSymbol"/>
    </w:rPr>
  </w:style>
  <w:style w:type="character" w:customStyle="1" w:styleId="WW8Num18z1">
    <w:name w:val="WW8Num18z1"/>
    <w:rsid w:val="0035118D"/>
    <w:rPr>
      <w:rFonts w:ascii="OpenSymbol" w:hAnsi="OpenSymbol" w:cs="OpenSymbol"/>
    </w:rPr>
  </w:style>
  <w:style w:type="character" w:customStyle="1" w:styleId="WW8Num19z0">
    <w:name w:val="WW8Num19z0"/>
    <w:rsid w:val="0035118D"/>
    <w:rPr>
      <w:rFonts w:ascii="Symbol" w:hAnsi="Symbol" w:cs="OpenSymbol" w:hint="default"/>
      <w:sz w:val="28"/>
      <w:lang w:eastAsia="en-US"/>
    </w:rPr>
  </w:style>
  <w:style w:type="character" w:customStyle="1" w:styleId="WW8Num19z1">
    <w:name w:val="WW8Num19z1"/>
    <w:rsid w:val="0035118D"/>
    <w:rPr>
      <w:rFonts w:ascii="OpenSymbol" w:hAnsi="OpenSymbol" w:cs="OpenSymbol"/>
    </w:rPr>
  </w:style>
  <w:style w:type="character" w:customStyle="1" w:styleId="WW8Num19z3">
    <w:name w:val="WW8Num19z3"/>
    <w:rsid w:val="0035118D"/>
    <w:rPr>
      <w:rFonts w:ascii="Symbol" w:hAnsi="Symbol" w:cs="OpenSymbol"/>
    </w:rPr>
  </w:style>
  <w:style w:type="character" w:customStyle="1" w:styleId="WW8Num20z0">
    <w:name w:val="WW8Num20z0"/>
    <w:rsid w:val="0035118D"/>
    <w:rPr>
      <w:rFonts w:ascii="Symbol" w:hAnsi="Symbol" w:cs="OpenSymbol"/>
    </w:rPr>
  </w:style>
  <w:style w:type="character" w:customStyle="1" w:styleId="WW8Num20z1">
    <w:name w:val="WW8Num20z1"/>
    <w:rsid w:val="0035118D"/>
    <w:rPr>
      <w:rFonts w:ascii="OpenSymbol" w:hAnsi="OpenSymbol" w:cs="OpenSymbol"/>
    </w:rPr>
  </w:style>
  <w:style w:type="character" w:customStyle="1" w:styleId="WW8Num21z0">
    <w:name w:val="WW8Num21z0"/>
    <w:rsid w:val="0035118D"/>
    <w:rPr>
      <w:rFonts w:ascii="Symbol" w:hAnsi="Symbol" w:cs="OpenSymbol"/>
    </w:rPr>
  </w:style>
  <w:style w:type="character" w:customStyle="1" w:styleId="WW8Num21z1">
    <w:name w:val="WW8Num21z1"/>
    <w:rsid w:val="0035118D"/>
    <w:rPr>
      <w:rFonts w:ascii="OpenSymbol" w:hAnsi="OpenSymbol" w:cs="OpenSymbol"/>
    </w:rPr>
  </w:style>
  <w:style w:type="character" w:customStyle="1" w:styleId="WW8Num22z0">
    <w:name w:val="WW8Num22z0"/>
    <w:rsid w:val="0035118D"/>
    <w:rPr>
      <w:rFonts w:ascii="Symbol" w:hAnsi="Symbol" w:cs="OpenSymbol"/>
    </w:rPr>
  </w:style>
  <w:style w:type="character" w:customStyle="1" w:styleId="WW8Num22z1">
    <w:name w:val="WW8Num22z1"/>
    <w:rsid w:val="0035118D"/>
    <w:rPr>
      <w:rFonts w:ascii="OpenSymbol" w:hAnsi="OpenSymbol" w:cs="OpenSymbol"/>
    </w:rPr>
  </w:style>
  <w:style w:type="character" w:customStyle="1" w:styleId="WW8Num23z0">
    <w:name w:val="WW8Num23z0"/>
    <w:rsid w:val="0035118D"/>
    <w:rPr>
      <w:rFonts w:ascii="Symbol" w:hAnsi="Symbol" w:cs="Symbol"/>
    </w:rPr>
  </w:style>
  <w:style w:type="character" w:customStyle="1" w:styleId="WW8Num24z0">
    <w:name w:val="WW8Num24z0"/>
    <w:rsid w:val="0035118D"/>
    <w:rPr>
      <w:rFonts w:ascii="Symbol" w:hAnsi="Symbol" w:cs="OpenSymbol"/>
      <w:b w:val="0"/>
      <w:sz w:val="28"/>
    </w:rPr>
  </w:style>
  <w:style w:type="character" w:customStyle="1" w:styleId="WW8Num24z1">
    <w:name w:val="WW8Num24z1"/>
    <w:rsid w:val="0035118D"/>
    <w:rPr>
      <w:rFonts w:ascii="OpenSymbol" w:hAnsi="OpenSymbol" w:cs="OpenSymbol"/>
    </w:rPr>
  </w:style>
  <w:style w:type="character" w:customStyle="1" w:styleId="WW8Num24z3">
    <w:name w:val="WW8Num24z3"/>
    <w:rsid w:val="0035118D"/>
    <w:rPr>
      <w:rFonts w:ascii="Symbol" w:hAnsi="Symbol" w:cs="OpenSymbol"/>
    </w:rPr>
  </w:style>
  <w:style w:type="character" w:customStyle="1" w:styleId="WW8Num25z0">
    <w:name w:val="WW8Num25z0"/>
    <w:rsid w:val="0035118D"/>
    <w:rPr>
      <w:rFonts w:ascii="Symbol" w:hAnsi="Symbol" w:cs="OpenSymbol"/>
    </w:rPr>
  </w:style>
  <w:style w:type="character" w:customStyle="1" w:styleId="WW8Num25z1">
    <w:name w:val="WW8Num25z1"/>
    <w:rsid w:val="0035118D"/>
    <w:rPr>
      <w:rFonts w:ascii="OpenSymbol" w:hAnsi="OpenSymbol" w:cs="OpenSymbol"/>
    </w:rPr>
  </w:style>
  <w:style w:type="character" w:customStyle="1" w:styleId="WW8Num26z0">
    <w:name w:val="WW8Num26z0"/>
    <w:rsid w:val="0035118D"/>
    <w:rPr>
      <w:rFonts w:ascii="Symbol" w:hAnsi="Symbol" w:cs="OpenSymbol"/>
    </w:rPr>
  </w:style>
  <w:style w:type="character" w:customStyle="1" w:styleId="WW8Num26z1">
    <w:name w:val="WW8Num26z1"/>
    <w:rsid w:val="0035118D"/>
    <w:rPr>
      <w:rFonts w:ascii="OpenSymbol" w:hAnsi="OpenSymbol" w:cs="OpenSymbol"/>
    </w:rPr>
  </w:style>
  <w:style w:type="character" w:customStyle="1" w:styleId="WW8Num27z0">
    <w:name w:val="WW8Num27z0"/>
    <w:rsid w:val="0035118D"/>
    <w:rPr>
      <w:rFonts w:ascii="Symbol" w:hAnsi="Symbol" w:cs="OpenSymbol"/>
    </w:rPr>
  </w:style>
  <w:style w:type="character" w:customStyle="1" w:styleId="WW8Num27z1">
    <w:name w:val="WW8Num27z1"/>
    <w:rsid w:val="0035118D"/>
    <w:rPr>
      <w:rFonts w:ascii="OpenSymbol" w:hAnsi="OpenSymbol" w:cs="OpenSymbol"/>
    </w:rPr>
  </w:style>
  <w:style w:type="character" w:customStyle="1" w:styleId="WW8Num28z0">
    <w:name w:val="WW8Num28z0"/>
    <w:rsid w:val="0035118D"/>
    <w:rPr>
      <w:rFonts w:ascii="Symbol" w:hAnsi="Symbol" w:cs="Symbol" w:hint="default"/>
    </w:rPr>
  </w:style>
  <w:style w:type="character" w:customStyle="1" w:styleId="WW8Num28z1">
    <w:name w:val="WW8Num28z1"/>
    <w:rsid w:val="0035118D"/>
    <w:rPr>
      <w:rFonts w:ascii="OpenSymbol" w:hAnsi="OpenSymbol" w:cs="OpenSymbol"/>
    </w:rPr>
  </w:style>
  <w:style w:type="character" w:customStyle="1" w:styleId="WW8Num28z3">
    <w:name w:val="WW8Num28z3"/>
    <w:rsid w:val="0035118D"/>
    <w:rPr>
      <w:rFonts w:ascii="Symbol" w:hAnsi="Symbol" w:cs="OpenSymbol"/>
    </w:rPr>
  </w:style>
  <w:style w:type="character" w:customStyle="1" w:styleId="WW8Num29z0">
    <w:name w:val="WW8Num29z0"/>
    <w:rsid w:val="0035118D"/>
    <w:rPr>
      <w:rFonts w:hint="default"/>
    </w:rPr>
  </w:style>
  <w:style w:type="character" w:customStyle="1" w:styleId="WW8Num30z0">
    <w:name w:val="WW8Num30z0"/>
    <w:rsid w:val="0035118D"/>
    <w:rPr>
      <w:rFonts w:ascii="Symbol" w:hAnsi="Symbol" w:cs="Symbol" w:hint="default"/>
      <w:lang w:val="en-US"/>
    </w:rPr>
  </w:style>
  <w:style w:type="character" w:customStyle="1" w:styleId="WW8Num31z0">
    <w:name w:val="WW8Num31z0"/>
    <w:rsid w:val="0035118D"/>
    <w:rPr>
      <w:rFonts w:ascii="Symbol" w:hAnsi="Symbol" w:cs="Symbol" w:hint="default"/>
      <w:lang w:val="ru-RU"/>
    </w:rPr>
  </w:style>
  <w:style w:type="character" w:customStyle="1" w:styleId="WW8Num29z1">
    <w:name w:val="WW8Num29z1"/>
    <w:rsid w:val="0035118D"/>
    <w:rPr>
      <w:sz w:val="28"/>
    </w:rPr>
  </w:style>
  <w:style w:type="character" w:customStyle="1" w:styleId="WW8Num29z2">
    <w:name w:val="WW8Num29z2"/>
    <w:rsid w:val="0035118D"/>
  </w:style>
  <w:style w:type="character" w:customStyle="1" w:styleId="WW8Num29z3">
    <w:name w:val="WW8Num29z3"/>
    <w:rsid w:val="0035118D"/>
  </w:style>
  <w:style w:type="character" w:customStyle="1" w:styleId="WW8Num29z4">
    <w:name w:val="WW8Num29z4"/>
    <w:rsid w:val="0035118D"/>
  </w:style>
  <w:style w:type="character" w:customStyle="1" w:styleId="WW8Num29z5">
    <w:name w:val="WW8Num29z5"/>
    <w:rsid w:val="0035118D"/>
  </w:style>
  <w:style w:type="character" w:customStyle="1" w:styleId="WW8Num29z6">
    <w:name w:val="WW8Num29z6"/>
    <w:rsid w:val="0035118D"/>
  </w:style>
  <w:style w:type="character" w:customStyle="1" w:styleId="WW8Num29z7">
    <w:name w:val="WW8Num29z7"/>
    <w:rsid w:val="0035118D"/>
  </w:style>
  <w:style w:type="character" w:customStyle="1" w:styleId="WW8Num29z8">
    <w:name w:val="WW8Num29z8"/>
    <w:rsid w:val="0035118D"/>
  </w:style>
  <w:style w:type="character" w:customStyle="1" w:styleId="WW8Num30z1">
    <w:name w:val="WW8Num30z1"/>
    <w:rsid w:val="0035118D"/>
  </w:style>
  <w:style w:type="character" w:customStyle="1" w:styleId="WW8Num30z2">
    <w:name w:val="WW8Num30z2"/>
    <w:rsid w:val="0035118D"/>
  </w:style>
  <w:style w:type="character" w:customStyle="1" w:styleId="WW8Num30z3">
    <w:name w:val="WW8Num30z3"/>
    <w:rsid w:val="0035118D"/>
  </w:style>
  <w:style w:type="character" w:customStyle="1" w:styleId="WW8Num30z4">
    <w:name w:val="WW8Num30z4"/>
    <w:rsid w:val="0035118D"/>
  </w:style>
  <w:style w:type="character" w:customStyle="1" w:styleId="WW8Num30z5">
    <w:name w:val="WW8Num30z5"/>
    <w:rsid w:val="0035118D"/>
  </w:style>
  <w:style w:type="character" w:customStyle="1" w:styleId="WW8Num30z6">
    <w:name w:val="WW8Num30z6"/>
    <w:rsid w:val="0035118D"/>
  </w:style>
  <w:style w:type="character" w:customStyle="1" w:styleId="WW8Num30z7">
    <w:name w:val="WW8Num30z7"/>
    <w:rsid w:val="0035118D"/>
  </w:style>
  <w:style w:type="character" w:customStyle="1" w:styleId="WW8Num30z8">
    <w:name w:val="WW8Num30z8"/>
    <w:rsid w:val="0035118D"/>
  </w:style>
  <w:style w:type="character" w:customStyle="1" w:styleId="WW8Num31z1">
    <w:name w:val="WW8Num31z1"/>
    <w:rsid w:val="0035118D"/>
    <w:rPr>
      <w:rFonts w:ascii="Courier New" w:hAnsi="Courier New" w:cs="Courier New" w:hint="default"/>
    </w:rPr>
  </w:style>
  <w:style w:type="character" w:customStyle="1" w:styleId="WW8Num31z2">
    <w:name w:val="WW8Num31z2"/>
    <w:rsid w:val="0035118D"/>
    <w:rPr>
      <w:rFonts w:ascii="Wingdings" w:hAnsi="Wingdings" w:cs="Wingdings" w:hint="default"/>
    </w:rPr>
  </w:style>
  <w:style w:type="character" w:customStyle="1" w:styleId="WW8Num32z0">
    <w:name w:val="WW8Num32z0"/>
    <w:rsid w:val="0035118D"/>
    <w:rPr>
      <w:rFonts w:ascii="Symbol" w:hAnsi="Symbol" w:cs="Symbol" w:hint="default"/>
      <w:lang w:val="ru-RU"/>
    </w:rPr>
  </w:style>
  <w:style w:type="character" w:customStyle="1" w:styleId="WW8Num32z1">
    <w:name w:val="WW8Num32z1"/>
    <w:rsid w:val="0035118D"/>
    <w:rPr>
      <w:rFonts w:ascii="Courier New" w:hAnsi="Courier New" w:cs="Courier New" w:hint="default"/>
    </w:rPr>
  </w:style>
  <w:style w:type="character" w:customStyle="1" w:styleId="WW8Num32z2">
    <w:name w:val="WW8Num32z2"/>
    <w:rsid w:val="0035118D"/>
    <w:rPr>
      <w:rFonts w:ascii="Wingdings" w:hAnsi="Wingdings" w:cs="Wingdings" w:hint="default"/>
    </w:rPr>
  </w:style>
  <w:style w:type="character" w:customStyle="1" w:styleId="11">
    <w:name w:val="Основной шрифт абзаца1"/>
    <w:rsid w:val="0035118D"/>
  </w:style>
  <w:style w:type="character" w:customStyle="1" w:styleId="WW8Num3z2">
    <w:name w:val="WW8Num3z2"/>
    <w:rsid w:val="0035118D"/>
  </w:style>
  <w:style w:type="character" w:customStyle="1" w:styleId="WW8Num3z3">
    <w:name w:val="WW8Num3z3"/>
    <w:rsid w:val="0035118D"/>
  </w:style>
  <w:style w:type="character" w:customStyle="1" w:styleId="WW8Num3z4">
    <w:name w:val="WW8Num3z4"/>
    <w:rsid w:val="0035118D"/>
  </w:style>
  <w:style w:type="character" w:customStyle="1" w:styleId="WW8Num3z5">
    <w:name w:val="WW8Num3z5"/>
    <w:rsid w:val="0035118D"/>
  </w:style>
  <w:style w:type="character" w:customStyle="1" w:styleId="WW8Num3z6">
    <w:name w:val="WW8Num3z6"/>
    <w:rsid w:val="0035118D"/>
  </w:style>
  <w:style w:type="character" w:customStyle="1" w:styleId="WW8Num3z7">
    <w:name w:val="WW8Num3z7"/>
    <w:rsid w:val="0035118D"/>
  </w:style>
  <w:style w:type="character" w:customStyle="1" w:styleId="WW8Num3z8">
    <w:name w:val="WW8Num3z8"/>
    <w:rsid w:val="0035118D"/>
  </w:style>
  <w:style w:type="character" w:customStyle="1" w:styleId="WW8Num10z2">
    <w:name w:val="WW8Num10z2"/>
    <w:rsid w:val="0035118D"/>
    <w:rPr>
      <w:rFonts w:ascii="Symbol" w:hAnsi="Symbol" w:cs="Symbol"/>
      <w:sz w:val="20"/>
    </w:rPr>
  </w:style>
  <w:style w:type="character" w:customStyle="1" w:styleId="WW8Num12z3">
    <w:name w:val="WW8Num12z3"/>
    <w:rsid w:val="0035118D"/>
    <w:rPr>
      <w:rFonts w:ascii="Symbol" w:hAnsi="Symbol" w:cs="OpenSymbol"/>
    </w:rPr>
  </w:style>
  <w:style w:type="character" w:customStyle="1" w:styleId="WW8Num18z3">
    <w:name w:val="WW8Num18z3"/>
    <w:rsid w:val="0035118D"/>
    <w:rPr>
      <w:rFonts w:ascii="Symbol" w:hAnsi="Symbol" w:cs="OpenSymbol"/>
    </w:rPr>
  </w:style>
  <w:style w:type="character" w:customStyle="1" w:styleId="WW8Num20z3">
    <w:name w:val="WW8Num20z3"/>
    <w:rsid w:val="0035118D"/>
    <w:rPr>
      <w:rFonts w:ascii="Symbol" w:hAnsi="Symbol" w:cs="OpenSymbol"/>
    </w:rPr>
  </w:style>
  <w:style w:type="character" w:customStyle="1" w:styleId="WW8Num23z1">
    <w:name w:val="WW8Num23z1"/>
    <w:rsid w:val="0035118D"/>
    <w:rPr>
      <w:rFonts w:ascii="OpenSymbol" w:hAnsi="OpenSymbol" w:cs="OpenSymbol"/>
    </w:rPr>
  </w:style>
  <w:style w:type="character" w:customStyle="1" w:styleId="WW8Num25z3">
    <w:name w:val="WW8Num25z3"/>
    <w:rsid w:val="0035118D"/>
    <w:rPr>
      <w:rFonts w:ascii="Symbol" w:hAnsi="Symbol" w:cs="OpenSymbol"/>
    </w:rPr>
  </w:style>
  <w:style w:type="character" w:customStyle="1" w:styleId="WW8Num4z2">
    <w:name w:val="WW8Num4z2"/>
    <w:rsid w:val="0035118D"/>
    <w:rPr>
      <w:rFonts w:ascii="Wingdings" w:hAnsi="Wingdings" w:cs="Wingdings"/>
    </w:rPr>
  </w:style>
  <w:style w:type="character" w:customStyle="1" w:styleId="WW8Num8z3">
    <w:name w:val="WW8Num8z3"/>
    <w:rsid w:val="0035118D"/>
    <w:rPr>
      <w:rFonts w:ascii="Symbol" w:hAnsi="Symbol" w:cs="OpenSymbol"/>
    </w:rPr>
  </w:style>
  <w:style w:type="character" w:customStyle="1" w:styleId="WW8Num11z2">
    <w:name w:val="WW8Num11z2"/>
    <w:rsid w:val="0035118D"/>
    <w:rPr>
      <w:rFonts w:ascii="Symbol" w:hAnsi="Symbol" w:cs="Symbol"/>
      <w:sz w:val="20"/>
    </w:rPr>
  </w:style>
  <w:style w:type="character" w:customStyle="1" w:styleId="WW8Num13z3">
    <w:name w:val="WW8Num13z3"/>
    <w:rsid w:val="0035118D"/>
    <w:rPr>
      <w:rFonts w:ascii="Symbol" w:hAnsi="Symbol" w:cs="OpenSymbol"/>
    </w:rPr>
  </w:style>
  <w:style w:type="character" w:customStyle="1" w:styleId="WW8Num21z3">
    <w:name w:val="WW8Num21z3"/>
    <w:rsid w:val="0035118D"/>
    <w:rPr>
      <w:rFonts w:ascii="Symbol" w:hAnsi="Symbol" w:cs="OpenSymbol"/>
    </w:rPr>
  </w:style>
  <w:style w:type="character" w:customStyle="1" w:styleId="WW8Num26z3">
    <w:name w:val="WW8Num26z3"/>
    <w:rsid w:val="0035118D"/>
    <w:rPr>
      <w:rFonts w:ascii="Symbol" w:hAnsi="Symbol" w:cs="OpenSymbol"/>
    </w:rPr>
  </w:style>
  <w:style w:type="character" w:customStyle="1" w:styleId="WW8Num11z4">
    <w:name w:val="WW8Num11z4"/>
    <w:rsid w:val="0035118D"/>
  </w:style>
  <w:style w:type="character" w:customStyle="1" w:styleId="WW8Num11z5">
    <w:name w:val="WW8Num11z5"/>
    <w:rsid w:val="0035118D"/>
  </w:style>
  <w:style w:type="character" w:customStyle="1" w:styleId="WW8Num11z6">
    <w:name w:val="WW8Num11z6"/>
    <w:rsid w:val="0035118D"/>
  </w:style>
  <w:style w:type="character" w:customStyle="1" w:styleId="WW8Num11z7">
    <w:name w:val="WW8Num11z7"/>
    <w:rsid w:val="0035118D"/>
  </w:style>
  <w:style w:type="character" w:customStyle="1" w:styleId="WW8Num11z8">
    <w:name w:val="WW8Num11z8"/>
    <w:rsid w:val="0035118D"/>
  </w:style>
  <w:style w:type="character" w:customStyle="1" w:styleId="WW8Num20z2">
    <w:name w:val="WW8Num20z2"/>
    <w:rsid w:val="0035118D"/>
  </w:style>
  <w:style w:type="character" w:customStyle="1" w:styleId="WW8Num20z4">
    <w:name w:val="WW8Num20z4"/>
    <w:rsid w:val="0035118D"/>
  </w:style>
  <w:style w:type="character" w:customStyle="1" w:styleId="WW8Num20z5">
    <w:name w:val="WW8Num20z5"/>
    <w:rsid w:val="0035118D"/>
  </w:style>
  <w:style w:type="character" w:customStyle="1" w:styleId="WW8Num20z6">
    <w:name w:val="WW8Num20z6"/>
    <w:rsid w:val="0035118D"/>
  </w:style>
  <w:style w:type="character" w:customStyle="1" w:styleId="WW8Num20z7">
    <w:name w:val="WW8Num20z7"/>
    <w:rsid w:val="0035118D"/>
  </w:style>
  <w:style w:type="character" w:customStyle="1" w:styleId="WW8Num20z8">
    <w:name w:val="WW8Num20z8"/>
    <w:rsid w:val="0035118D"/>
  </w:style>
  <w:style w:type="character" w:customStyle="1" w:styleId="12">
    <w:name w:val="Основной шрифт абзаца1"/>
    <w:rsid w:val="0035118D"/>
  </w:style>
  <w:style w:type="character" w:customStyle="1" w:styleId="Heading1Char">
    <w:name w:val="Heading 1 Char"/>
    <w:rsid w:val="0035118D"/>
    <w:rPr>
      <w:rFonts w:ascii="Times New Roman" w:eastAsia="Calibri" w:hAnsi="Times New Roman" w:cs="Times New Roman"/>
      <w:b/>
      <w:bCs/>
      <w:sz w:val="32"/>
      <w:szCs w:val="32"/>
      <w:lang w:val="ru-RU"/>
    </w:rPr>
  </w:style>
  <w:style w:type="character" w:customStyle="1" w:styleId="Heading2Char">
    <w:name w:val="Heading 2 Char"/>
    <w:rsid w:val="0035118D"/>
    <w:rPr>
      <w:rFonts w:ascii="Times New Roman" w:eastAsia="Calibri" w:hAnsi="Times New Roman" w:cs="Times New Roman"/>
      <w:b/>
      <w:iCs/>
      <w:sz w:val="28"/>
      <w:szCs w:val="28"/>
    </w:rPr>
  </w:style>
  <w:style w:type="character" w:customStyle="1" w:styleId="Heading3Char">
    <w:name w:val="Heading 3 Char"/>
    <w:rsid w:val="0035118D"/>
    <w:rPr>
      <w:rFonts w:ascii="Times New Roman" w:eastAsia="Calibri" w:hAnsi="Times New Roman" w:cs="Times New Roman"/>
      <w:b/>
      <w:i/>
      <w:iCs/>
      <w:sz w:val="28"/>
      <w:szCs w:val="28"/>
    </w:rPr>
  </w:style>
  <w:style w:type="character" w:customStyle="1" w:styleId="Heading4Char">
    <w:name w:val="Heading 4 Char"/>
    <w:rsid w:val="0035118D"/>
    <w:rPr>
      <w:rFonts w:ascii="MS Dialog Light" w:eastAsia="Calibri" w:hAnsi="MS Dialog Light" w:cs="MS Dialog Light"/>
      <w:i/>
      <w:iCs/>
      <w:sz w:val="24"/>
      <w:szCs w:val="24"/>
      <w:lang w:val="ru-RU"/>
    </w:rPr>
  </w:style>
  <w:style w:type="character" w:customStyle="1" w:styleId="BodyTextChar">
    <w:name w:val="Body Text Char"/>
    <w:rsid w:val="0035118D"/>
    <w:rPr>
      <w:rFonts w:ascii="Map Symbols" w:eastAsia="Calibri" w:hAnsi="Map Symbols" w:cs="Map Symbols"/>
      <w:sz w:val="28"/>
      <w:szCs w:val="28"/>
    </w:rPr>
  </w:style>
  <w:style w:type="character" w:customStyle="1" w:styleId="Heading5Char">
    <w:name w:val="Heading 5 Char"/>
    <w:rsid w:val="0035118D"/>
    <w:rPr>
      <w:rFonts w:ascii="Cambria" w:eastAsia="Calibri" w:hAnsi="Cambria" w:cs="DejaVu Sans"/>
      <w:color w:val="243F60"/>
      <w:sz w:val="20"/>
      <w:szCs w:val="20"/>
      <w:lang w:val="en-US"/>
    </w:rPr>
  </w:style>
  <w:style w:type="character" w:customStyle="1" w:styleId="BodyTextIndent3Char">
    <w:name w:val="Body Text Indent 3 Char"/>
    <w:rsid w:val="0035118D"/>
    <w:rPr>
      <w:rFonts w:ascii="Map Symbols" w:eastAsia="Calibri" w:hAnsi="Map Symbols" w:cs="Map Symbols"/>
      <w:sz w:val="16"/>
      <w:szCs w:val="16"/>
      <w:lang w:val="en-US"/>
    </w:rPr>
  </w:style>
  <w:style w:type="character" w:customStyle="1" w:styleId="a5">
    <w:name w:val="Символ сноски"/>
    <w:rsid w:val="0035118D"/>
    <w:rPr>
      <w:vertAlign w:val="superscript"/>
    </w:rPr>
  </w:style>
  <w:style w:type="character" w:customStyle="1" w:styleId="hps">
    <w:name w:val="hps"/>
    <w:basedOn w:val="12"/>
    <w:rsid w:val="0035118D"/>
  </w:style>
  <w:style w:type="character" w:customStyle="1" w:styleId="BalloonTextChar">
    <w:name w:val="Balloon Text Char"/>
    <w:rsid w:val="0035118D"/>
    <w:rPr>
      <w:rFonts w:ascii="Tahoma" w:eastAsia="Calibri" w:hAnsi="Tahoma" w:cs="Tahoma"/>
      <w:sz w:val="16"/>
      <w:szCs w:val="16"/>
      <w:lang w:val="en-US"/>
    </w:rPr>
  </w:style>
  <w:style w:type="character" w:customStyle="1" w:styleId="longtext">
    <w:name w:val="long_text"/>
    <w:basedOn w:val="12"/>
    <w:rsid w:val="0035118D"/>
  </w:style>
  <w:style w:type="character" w:customStyle="1" w:styleId="atn">
    <w:name w:val="atn"/>
    <w:basedOn w:val="12"/>
    <w:rsid w:val="0035118D"/>
  </w:style>
  <w:style w:type="character" w:customStyle="1" w:styleId="13">
    <w:name w:val="Замещающий текст1"/>
    <w:rsid w:val="0035118D"/>
    <w:rPr>
      <w:color w:val="808080"/>
    </w:rPr>
  </w:style>
  <w:style w:type="character" w:styleId="a6">
    <w:name w:val="Hyperlink"/>
    <w:uiPriority w:val="99"/>
    <w:rsid w:val="0035118D"/>
    <w:rPr>
      <w:color w:val="0000FF"/>
      <w:u w:val="single"/>
    </w:rPr>
  </w:style>
  <w:style w:type="character" w:styleId="a7">
    <w:name w:val="FollowedHyperlink"/>
    <w:rsid w:val="0035118D"/>
    <w:rPr>
      <w:color w:val="800080"/>
      <w:u w:val="single"/>
    </w:rPr>
  </w:style>
  <w:style w:type="character" w:styleId="a8">
    <w:name w:val="Emphasis"/>
    <w:qFormat/>
    <w:rsid w:val="0035118D"/>
    <w:rPr>
      <w:i/>
      <w:iCs/>
    </w:rPr>
  </w:style>
  <w:style w:type="character" w:styleId="a9">
    <w:name w:val="Strong"/>
    <w:uiPriority w:val="22"/>
    <w:qFormat/>
    <w:rsid w:val="0035118D"/>
    <w:rPr>
      <w:b/>
      <w:bCs/>
    </w:rPr>
  </w:style>
  <w:style w:type="character" w:customStyle="1" w:styleId="instancename">
    <w:name w:val="instancename"/>
    <w:basedOn w:val="12"/>
    <w:rsid w:val="0035118D"/>
  </w:style>
  <w:style w:type="character" w:customStyle="1" w:styleId="accesshide">
    <w:name w:val="accesshide"/>
    <w:basedOn w:val="12"/>
    <w:rsid w:val="0035118D"/>
  </w:style>
  <w:style w:type="character" w:customStyle="1" w:styleId="TitleChar">
    <w:name w:val="Title Char"/>
    <w:rsid w:val="0035118D"/>
    <w:rPr>
      <w:rFonts w:ascii="Times New Roman" w:eastAsia="Calibri" w:hAnsi="Times New Roman" w:cs="Times New Roman"/>
      <w:spacing w:val="-10"/>
      <w:sz w:val="40"/>
      <w:szCs w:val="40"/>
      <w:lang w:val="ru-RU"/>
    </w:rPr>
  </w:style>
  <w:style w:type="character" w:customStyle="1" w:styleId="SubtitleChar">
    <w:name w:val="Subtitle Char"/>
    <w:rsid w:val="0035118D"/>
    <w:rPr>
      <w:rFonts w:eastAsia="Calibri"/>
      <w:color w:val="5A5A5A"/>
      <w:spacing w:val="15"/>
      <w:lang w:val="en-US"/>
    </w:rPr>
  </w:style>
  <w:style w:type="character" w:customStyle="1" w:styleId="ListLabel1">
    <w:name w:val="ListLabel 1"/>
    <w:rsid w:val="0035118D"/>
    <w:rPr>
      <w:rFonts w:cs="Times New Roman"/>
    </w:rPr>
  </w:style>
  <w:style w:type="character" w:customStyle="1" w:styleId="ListLabel2">
    <w:name w:val="ListLabel 2"/>
    <w:rsid w:val="0035118D"/>
    <w:rPr>
      <w:rFonts w:cs="Courier New"/>
    </w:rPr>
  </w:style>
  <w:style w:type="character" w:customStyle="1" w:styleId="ListLabel3">
    <w:name w:val="ListLabel 3"/>
    <w:rsid w:val="0035118D"/>
    <w:rPr>
      <w:rFonts w:cs="Times New Roman"/>
    </w:rPr>
  </w:style>
  <w:style w:type="character" w:customStyle="1" w:styleId="ListLabel4">
    <w:name w:val="ListLabel 4"/>
    <w:rsid w:val="0035118D"/>
    <w:rPr>
      <w:rFonts w:cs="Times New Roman"/>
    </w:rPr>
  </w:style>
  <w:style w:type="character" w:customStyle="1" w:styleId="ListLabel5">
    <w:name w:val="ListLabel 5"/>
    <w:rsid w:val="0035118D"/>
    <w:rPr>
      <w:rFonts w:cs="Courier New"/>
    </w:rPr>
  </w:style>
  <w:style w:type="character" w:customStyle="1" w:styleId="ListLabel6">
    <w:name w:val="ListLabel 6"/>
    <w:rsid w:val="0035118D"/>
    <w:rPr>
      <w:rFonts w:cs="Times New Roman"/>
    </w:rPr>
  </w:style>
  <w:style w:type="character" w:customStyle="1" w:styleId="ListLabel7">
    <w:name w:val="ListLabel 7"/>
    <w:rsid w:val="0035118D"/>
    <w:rPr>
      <w:rFonts w:cs="Times New Roman"/>
    </w:rPr>
  </w:style>
  <w:style w:type="character" w:customStyle="1" w:styleId="ListLabel8">
    <w:name w:val="ListLabel 8"/>
    <w:rsid w:val="0035118D"/>
    <w:rPr>
      <w:rFonts w:cs="Courier New"/>
    </w:rPr>
  </w:style>
  <w:style w:type="character" w:customStyle="1" w:styleId="ListLabel9">
    <w:name w:val="ListLabel 9"/>
    <w:rsid w:val="0035118D"/>
    <w:rPr>
      <w:rFonts w:cs="Times New Roman"/>
    </w:rPr>
  </w:style>
  <w:style w:type="character" w:customStyle="1" w:styleId="ListLabel10">
    <w:name w:val="ListLabel 10"/>
    <w:rsid w:val="0035118D"/>
    <w:rPr>
      <w:rFonts w:cs="Times New Roman"/>
    </w:rPr>
  </w:style>
  <w:style w:type="character" w:customStyle="1" w:styleId="ListLabel11">
    <w:name w:val="ListLabel 11"/>
    <w:rsid w:val="0035118D"/>
    <w:rPr>
      <w:rFonts w:cs="Courier New"/>
    </w:rPr>
  </w:style>
  <w:style w:type="character" w:customStyle="1" w:styleId="ListLabel12">
    <w:name w:val="ListLabel 12"/>
    <w:rsid w:val="0035118D"/>
    <w:rPr>
      <w:rFonts w:cs="Times New Roman"/>
    </w:rPr>
  </w:style>
  <w:style w:type="character" w:customStyle="1" w:styleId="ListLabel13">
    <w:name w:val="ListLabel 13"/>
    <w:rsid w:val="0035118D"/>
    <w:rPr>
      <w:rFonts w:cs="Times New Roman"/>
    </w:rPr>
  </w:style>
  <w:style w:type="character" w:customStyle="1" w:styleId="ListLabel14">
    <w:name w:val="ListLabel 14"/>
    <w:rsid w:val="0035118D"/>
    <w:rPr>
      <w:rFonts w:cs="Courier New"/>
    </w:rPr>
  </w:style>
  <w:style w:type="character" w:customStyle="1" w:styleId="ListLabel15">
    <w:name w:val="ListLabel 15"/>
    <w:rsid w:val="0035118D"/>
    <w:rPr>
      <w:rFonts w:cs="Times New Roman"/>
    </w:rPr>
  </w:style>
  <w:style w:type="character" w:customStyle="1" w:styleId="ListLabel16">
    <w:name w:val="ListLabel 16"/>
    <w:rsid w:val="0035118D"/>
    <w:rPr>
      <w:rFonts w:cs="Times New Roman"/>
    </w:rPr>
  </w:style>
  <w:style w:type="character" w:customStyle="1" w:styleId="ListLabel17">
    <w:name w:val="ListLabel 17"/>
    <w:rsid w:val="0035118D"/>
    <w:rPr>
      <w:rFonts w:cs="Courier New"/>
    </w:rPr>
  </w:style>
  <w:style w:type="character" w:customStyle="1" w:styleId="ListLabel18">
    <w:name w:val="ListLabel 18"/>
    <w:rsid w:val="0035118D"/>
    <w:rPr>
      <w:rFonts w:cs="Times New Roman"/>
    </w:rPr>
  </w:style>
  <w:style w:type="character" w:customStyle="1" w:styleId="ListLabel19">
    <w:name w:val="ListLabel 19"/>
    <w:rsid w:val="0035118D"/>
    <w:rPr>
      <w:rFonts w:cs="Times New Roman"/>
    </w:rPr>
  </w:style>
  <w:style w:type="character" w:customStyle="1" w:styleId="ListLabel20">
    <w:name w:val="ListLabel 20"/>
    <w:rsid w:val="0035118D"/>
    <w:rPr>
      <w:rFonts w:cs="Times New Roman"/>
    </w:rPr>
  </w:style>
  <w:style w:type="character" w:customStyle="1" w:styleId="ListLabel21">
    <w:name w:val="ListLabel 21"/>
    <w:rsid w:val="0035118D"/>
    <w:rPr>
      <w:rFonts w:cs="Times New Roman"/>
    </w:rPr>
  </w:style>
  <w:style w:type="character" w:customStyle="1" w:styleId="ListLabel22">
    <w:name w:val="ListLabel 22"/>
    <w:rsid w:val="0035118D"/>
    <w:rPr>
      <w:rFonts w:cs="Times New Roman"/>
    </w:rPr>
  </w:style>
  <w:style w:type="character" w:customStyle="1" w:styleId="ListLabel23">
    <w:name w:val="ListLabel 23"/>
    <w:rsid w:val="0035118D"/>
    <w:rPr>
      <w:rFonts w:cs="Times New Roman"/>
    </w:rPr>
  </w:style>
  <w:style w:type="character" w:customStyle="1" w:styleId="ListLabel24">
    <w:name w:val="ListLabel 24"/>
    <w:rsid w:val="0035118D"/>
    <w:rPr>
      <w:rFonts w:cs="Times New Roman"/>
    </w:rPr>
  </w:style>
  <w:style w:type="character" w:customStyle="1" w:styleId="ListLabel25">
    <w:name w:val="ListLabel 25"/>
    <w:rsid w:val="0035118D"/>
    <w:rPr>
      <w:rFonts w:cs="Times New Roman"/>
    </w:rPr>
  </w:style>
  <w:style w:type="character" w:customStyle="1" w:styleId="ListLabel26">
    <w:name w:val="ListLabel 26"/>
    <w:rsid w:val="0035118D"/>
    <w:rPr>
      <w:rFonts w:cs="Times New Roman"/>
    </w:rPr>
  </w:style>
  <w:style w:type="character" w:customStyle="1" w:styleId="ListLabel27">
    <w:name w:val="ListLabel 27"/>
    <w:rsid w:val="0035118D"/>
    <w:rPr>
      <w:rFonts w:cs="Times New Roman"/>
    </w:rPr>
  </w:style>
  <w:style w:type="character" w:customStyle="1" w:styleId="ListLabel28">
    <w:name w:val="ListLabel 28"/>
    <w:rsid w:val="0035118D"/>
    <w:rPr>
      <w:rFonts w:cs="Times New Roman"/>
    </w:rPr>
  </w:style>
  <w:style w:type="character" w:customStyle="1" w:styleId="ListLabel29">
    <w:name w:val="ListLabel 29"/>
    <w:rsid w:val="0035118D"/>
    <w:rPr>
      <w:rFonts w:cs="Times New Roman"/>
    </w:rPr>
  </w:style>
  <w:style w:type="character" w:customStyle="1" w:styleId="ListLabel30">
    <w:name w:val="ListLabel 30"/>
    <w:rsid w:val="0035118D"/>
    <w:rPr>
      <w:rFonts w:cs="Times New Roman"/>
    </w:rPr>
  </w:style>
  <w:style w:type="character" w:customStyle="1" w:styleId="ListLabel31">
    <w:name w:val="ListLabel 31"/>
    <w:rsid w:val="0035118D"/>
    <w:rPr>
      <w:rFonts w:cs="Times New Roman"/>
    </w:rPr>
  </w:style>
  <w:style w:type="character" w:customStyle="1" w:styleId="ListLabel32">
    <w:name w:val="ListLabel 32"/>
    <w:rsid w:val="0035118D"/>
    <w:rPr>
      <w:rFonts w:cs="Times New Roman"/>
    </w:rPr>
  </w:style>
  <w:style w:type="character" w:customStyle="1" w:styleId="ListLabel33">
    <w:name w:val="ListLabel 33"/>
    <w:rsid w:val="0035118D"/>
    <w:rPr>
      <w:rFonts w:cs="Times New Roman"/>
    </w:rPr>
  </w:style>
  <w:style w:type="character" w:customStyle="1" w:styleId="ListLabel34">
    <w:name w:val="ListLabel 34"/>
    <w:rsid w:val="0035118D"/>
    <w:rPr>
      <w:rFonts w:cs="Times New Roman"/>
    </w:rPr>
  </w:style>
  <w:style w:type="character" w:customStyle="1" w:styleId="ListLabel35">
    <w:name w:val="ListLabel 35"/>
    <w:rsid w:val="0035118D"/>
    <w:rPr>
      <w:rFonts w:cs="Times New Roman"/>
    </w:rPr>
  </w:style>
  <w:style w:type="character" w:customStyle="1" w:styleId="ListLabel36">
    <w:name w:val="ListLabel 36"/>
    <w:rsid w:val="0035118D"/>
    <w:rPr>
      <w:rFonts w:cs="Times New Roman"/>
    </w:rPr>
  </w:style>
  <w:style w:type="character" w:customStyle="1" w:styleId="ListLabel37">
    <w:name w:val="ListLabel 37"/>
    <w:rsid w:val="0035118D"/>
    <w:rPr>
      <w:rFonts w:cs="Times New Roman"/>
    </w:rPr>
  </w:style>
  <w:style w:type="character" w:customStyle="1" w:styleId="ListLabel38">
    <w:name w:val="ListLabel 38"/>
    <w:rsid w:val="0035118D"/>
    <w:rPr>
      <w:rFonts w:cs="Times New Roman"/>
    </w:rPr>
  </w:style>
  <w:style w:type="character" w:customStyle="1" w:styleId="ListLabel39">
    <w:name w:val="ListLabel 39"/>
    <w:rsid w:val="0035118D"/>
    <w:rPr>
      <w:rFonts w:cs="Times New Roman"/>
    </w:rPr>
  </w:style>
  <w:style w:type="character" w:customStyle="1" w:styleId="ListLabel40">
    <w:name w:val="ListLabel 40"/>
    <w:rsid w:val="0035118D"/>
    <w:rPr>
      <w:rFonts w:cs="Times New Roman"/>
    </w:rPr>
  </w:style>
  <w:style w:type="character" w:customStyle="1" w:styleId="ListLabel41">
    <w:name w:val="ListLabel 41"/>
    <w:rsid w:val="0035118D"/>
    <w:rPr>
      <w:rFonts w:cs="Times New Roman"/>
    </w:rPr>
  </w:style>
  <w:style w:type="character" w:customStyle="1" w:styleId="ListLabel42">
    <w:name w:val="ListLabel 42"/>
    <w:rsid w:val="0035118D"/>
    <w:rPr>
      <w:rFonts w:cs="Times New Roman"/>
    </w:rPr>
  </w:style>
  <w:style w:type="character" w:customStyle="1" w:styleId="ListLabel43">
    <w:name w:val="ListLabel 43"/>
    <w:rsid w:val="0035118D"/>
    <w:rPr>
      <w:rFonts w:cs="Times New Roman"/>
    </w:rPr>
  </w:style>
  <w:style w:type="character" w:customStyle="1" w:styleId="ListLabel44">
    <w:name w:val="ListLabel 44"/>
    <w:rsid w:val="0035118D"/>
    <w:rPr>
      <w:rFonts w:cs="Times New Roman"/>
    </w:rPr>
  </w:style>
  <w:style w:type="character" w:customStyle="1" w:styleId="ListLabel45">
    <w:name w:val="ListLabel 45"/>
    <w:rsid w:val="0035118D"/>
    <w:rPr>
      <w:rFonts w:cs="Times New Roman"/>
    </w:rPr>
  </w:style>
  <w:style w:type="character" w:customStyle="1" w:styleId="ListLabel46">
    <w:name w:val="ListLabel 46"/>
    <w:rsid w:val="0035118D"/>
    <w:rPr>
      <w:rFonts w:cs="Times New Roman"/>
    </w:rPr>
  </w:style>
  <w:style w:type="character" w:customStyle="1" w:styleId="ListLabel47">
    <w:name w:val="ListLabel 47"/>
    <w:rsid w:val="0035118D"/>
    <w:rPr>
      <w:rFonts w:cs="Courier New"/>
    </w:rPr>
  </w:style>
  <w:style w:type="character" w:customStyle="1" w:styleId="ListLabel48">
    <w:name w:val="ListLabel 48"/>
    <w:rsid w:val="0035118D"/>
    <w:rPr>
      <w:rFonts w:cs="Courier New"/>
    </w:rPr>
  </w:style>
  <w:style w:type="character" w:customStyle="1" w:styleId="ListLabel49">
    <w:name w:val="ListLabel 49"/>
    <w:rsid w:val="0035118D"/>
    <w:rPr>
      <w:rFonts w:cs="Courier New"/>
    </w:rPr>
  </w:style>
  <w:style w:type="character" w:customStyle="1" w:styleId="ListLabel50">
    <w:name w:val="ListLabel 50"/>
    <w:rsid w:val="0035118D"/>
    <w:rPr>
      <w:rFonts w:eastAsia="Calibri" w:cs="Map Symbols"/>
      <w:sz w:val="20"/>
    </w:rPr>
  </w:style>
  <w:style w:type="character" w:customStyle="1" w:styleId="ListLabel51">
    <w:name w:val="ListLabel 51"/>
    <w:rsid w:val="0035118D"/>
    <w:rPr>
      <w:sz w:val="20"/>
    </w:rPr>
  </w:style>
  <w:style w:type="character" w:customStyle="1" w:styleId="ListLabel52">
    <w:name w:val="ListLabel 52"/>
    <w:rsid w:val="0035118D"/>
    <w:rPr>
      <w:sz w:val="20"/>
    </w:rPr>
  </w:style>
  <w:style w:type="character" w:customStyle="1" w:styleId="ListLabel53">
    <w:name w:val="ListLabel 53"/>
    <w:rsid w:val="0035118D"/>
    <w:rPr>
      <w:sz w:val="20"/>
    </w:rPr>
  </w:style>
  <w:style w:type="character" w:customStyle="1" w:styleId="ListLabel54">
    <w:name w:val="ListLabel 54"/>
    <w:rsid w:val="0035118D"/>
    <w:rPr>
      <w:sz w:val="20"/>
    </w:rPr>
  </w:style>
  <w:style w:type="character" w:customStyle="1" w:styleId="ListLabel55">
    <w:name w:val="ListLabel 55"/>
    <w:rsid w:val="0035118D"/>
    <w:rPr>
      <w:sz w:val="20"/>
    </w:rPr>
  </w:style>
  <w:style w:type="character" w:customStyle="1" w:styleId="ListLabel56">
    <w:name w:val="ListLabel 56"/>
    <w:rsid w:val="0035118D"/>
    <w:rPr>
      <w:sz w:val="20"/>
    </w:rPr>
  </w:style>
  <w:style w:type="character" w:customStyle="1" w:styleId="ListLabel57">
    <w:name w:val="ListLabel 57"/>
    <w:rsid w:val="0035118D"/>
    <w:rPr>
      <w:sz w:val="20"/>
    </w:rPr>
  </w:style>
  <w:style w:type="character" w:customStyle="1" w:styleId="ListLabel58">
    <w:name w:val="ListLabel 58"/>
    <w:rsid w:val="0035118D"/>
    <w:rPr>
      <w:sz w:val="20"/>
    </w:rPr>
  </w:style>
  <w:style w:type="character" w:customStyle="1" w:styleId="ListLabel59">
    <w:name w:val="ListLabel 59"/>
    <w:rsid w:val="0035118D"/>
    <w:rPr>
      <w:sz w:val="20"/>
    </w:rPr>
  </w:style>
  <w:style w:type="character" w:customStyle="1" w:styleId="ListLabel60">
    <w:name w:val="ListLabel 60"/>
    <w:rsid w:val="0035118D"/>
    <w:rPr>
      <w:sz w:val="20"/>
    </w:rPr>
  </w:style>
  <w:style w:type="character" w:customStyle="1" w:styleId="ListLabel61">
    <w:name w:val="ListLabel 61"/>
    <w:rsid w:val="0035118D"/>
    <w:rPr>
      <w:sz w:val="20"/>
    </w:rPr>
  </w:style>
  <w:style w:type="character" w:customStyle="1" w:styleId="ListLabel62">
    <w:name w:val="ListLabel 62"/>
    <w:rsid w:val="0035118D"/>
    <w:rPr>
      <w:sz w:val="20"/>
    </w:rPr>
  </w:style>
  <w:style w:type="character" w:customStyle="1" w:styleId="ListLabel63">
    <w:name w:val="ListLabel 63"/>
    <w:rsid w:val="0035118D"/>
    <w:rPr>
      <w:sz w:val="20"/>
    </w:rPr>
  </w:style>
  <w:style w:type="character" w:customStyle="1" w:styleId="ListLabel64">
    <w:name w:val="ListLabel 64"/>
    <w:rsid w:val="0035118D"/>
    <w:rPr>
      <w:sz w:val="20"/>
    </w:rPr>
  </w:style>
  <w:style w:type="character" w:customStyle="1" w:styleId="ListLabel65">
    <w:name w:val="ListLabel 65"/>
    <w:rsid w:val="0035118D"/>
    <w:rPr>
      <w:sz w:val="20"/>
    </w:rPr>
  </w:style>
  <w:style w:type="character" w:customStyle="1" w:styleId="ListLabel66">
    <w:name w:val="ListLabel 66"/>
    <w:rsid w:val="0035118D"/>
    <w:rPr>
      <w:sz w:val="20"/>
    </w:rPr>
  </w:style>
  <w:style w:type="character" w:customStyle="1" w:styleId="ListLabel67">
    <w:name w:val="ListLabel 67"/>
    <w:rsid w:val="0035118D"/>
    <w:rPr>
      <w:sz w:val="20"/>
    </w:rPr>
  </w:style>
  <w:style w:type="character" w:customStyle="1" w:styleId="ListLabel68">
    <w:name w:val="ListLabel 68"/>
    <w:rsid w:val="0035118D"/>
    <w:rPr>
      <w:sz w:val="20"/>
    </w:rPr>
  </w:style>
  <w:style w:type="character" w:customStyle="1" w:styleId="ListLabel69">
    <w:name w:val="ListLabel 69"/>
    <w:rsid w:val="0035118D"/>
    <w:rPr>
      <w:sz w:val="28"/>
    </w:rPr>
  </w:style>
  <w:style w:type="character" w:customStyle="1" w:styleId="ListLabel70">
    <w:name w:val="ListLabel 70"/>
    <w:rsid w:val="0035118D"/>
    <w:rPr>
      <w:rFonts w:cs="Courier New"/>
    </w:rPr>
  </w:style>
  <w:style w:type="character" w:customStyle="1" w:styleId="ListLabel71">
    <w:name w:val="ListLabel 71"/>
    <w:rsid w:val="0035118D"/>
    <w:rPr>
      <w:rFonts w:cs="Courier New"/>
    </w:rPr>
  </w:style>
  <w:style w:type="character" w:customStyle="1" w:styleId="ListLabel72">
    <w:name w:val="ListLabel 72"/>
    <w:rsid w:val="0035118D"/>
    <w:rPr>
      <w:rFonts w:cs="Courier New"/>
    </w:rPr>
  </w:style>
  <w:style w:type="character" w:customStyle="1" w:styleId="ListLabel73">
    <w:name w:val="ListLabel 73"/>
    <w:rsid w:val="0035118D"/>
    <w:rPr>
      <w:rFonts w:eastAsia="Calibri" w:cs="Times New Roman"/>
    </w:rPr>
  </w:style>
  <w:style w:type="character" w:customStyle="1" w:styleId="ListLabel74">
    <w:name w:val="ListLabel 74"/>
    <w:rsid w:val="0035118D"/>
    <w:rPr>
      <w:rFonts w:cs="Courier New"/>
    </w:rPr>
  </w:style>
  <w:style w:type="character" w:customStyle="1" w:styleId="ListLabel75">
    <w:name w:val="ListLabel 75"/>
    <w:rsid w:val="0035118D"/>
    <w:rPr>
      <w:rFonts w:cs="Courier New"/>
    </w:rPr>
  </w:style>
  <w:style w:type="character" w:customStyle="1" w:styleId="ListLabel76">
    <w:name w:val="ListLabel 76"/>
    <w:rsid w:val="0035118D"/>
    <w:rPr>
      <w:rFonts w:cs="Courier New"/>
    </w:rPr>
  </w:style>
  <w:style w:type="character" w:customStyle="1" w:styleId="IndexLink">
    <w:name w:val="Index Link"/>
    <w:rsid w:val="0035118D"/>
  </w:style>
  <w:style w:type="character" w:customStyle="1" w:styleId="Bullets">
    <w:name w:val="Bullets"/>
    <w:rsid w:val="0035118D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5118D"/>
  </w:style>
  <w:style w:type="character" w:customStyle="1" w:styleId="ListLabel125">
    <w:name w:val="ListLabel 125"/>
    <w:rsid w:val="0035118D"/>
    <w:rPr>
      <w:sz w:val="28"/>
      <w:lang w:val="ru-RU"/>
    </w:rPr>
  </w:style>
  <w:style w:type="character" w:customStyle="1" w:styleId="ListLabel126">
    <w:name w:val="ListLabel 126"/>
    <w:rsid w:val="0035118D"/>
    <w:rPr>
      <w:sz w:val="28"/>
    </w:rPr>
  </w:style>
  <w:style w:type="character" w:customStyle="1" w:styleId="ListLabel127">
    <w:name w:val="ListLabel 127"/>
    <w:rsid w:val="0035118D"/>
    <w:rPr>
      <w:sz w:val="20"/>
    </w:rPr>
  </w:style>
  <w:style w:type="character" w:customStyle="1" w:styleId="ListLabel128">
    <w:name w:val="ListLabel 128"/>
    <w:rsid w:val="0035118D"/>
    <w:rPr>
      <w:sz w:val="20"/>
    </w:rPr>
  </w:style>
  <w:style w:type="character" w:customStyle="1" w:styleId="ListLabel129">
    <w:name w:val="ListLabel 129"/>
    <w:rsid w:val="0035118D"/>
    <w:rPr>
      <w:sz w:val="20"/>
    </w:rPr>
  </w:style>
  <w:style w:type="character" w:customStyle="1" w:styleId="ListLabel130">
    <w:name w:val="ListLabel 130"/>
    <w:rsid w:val="0035118D"/>
    <w:rPr>
      <w:sz w:val="20"/>
    </w:rPr>
  </w:style>
  <w:style w:type="character" w:customStyle="1" w:styleId="ListLabel131">
    <w:name w:val="ListLabel 131"/>
    <w:rsid w:val="0035118D"/>
    <w:rPr>
      <w:sz w:val="20"/>
    </w:rPr>
  </w:style>
  <w:style w:type="character" w:customStyle="1" w:styleId="ListLabel132">
    <w:name w:val="ListLabel 132"/>
    <w:rsid w:val="0035118D"/>
    <w:rPr>
      <w:sz w:val="20"/>
    </w:rPr>
  </w:style>
  <w:style w:type="character" w:customStyle="1" w:styleId="ListLabel133">
    <w:name w:val="ListLabel 133"/>
    <w:rsid w:val="0035118D"/>
    <w:rPr>
      <w:sz w:val="20"/>
    </w:rPr>
  </w:style>
  <w:style w:type="character" w:customStyle="1" w:styleId="ListLabel134">
    <w:name w:val="ListLabel 134"/>
    <w:rsid w:val="0035118D"/>
    <w:rPr>
      <w:rFonts w:ascii="Times New Roman" w:hAnsi="Times New Roman" w:cs="Times New Roman"/>
      <w:sz w:val="28"/>
    </w:rPr>
  </w:style>
  <w:style w:type="character" w:customStyle="1" w:styleId="ListLabel135">
    <w:name w:val="ListLabel 135"/>
    <w:rsid w:val="0035118D"/>
    <w:rPr>
      <w:sz w:val="28"/>
    </w:rPr>
  </w:style>
  <w:style w:type="character" w:customStyle="1" w:styleId="ListLabel136">
    <w:name w:val="ListLabel 136"/>
    <w:rsid w:val="0035118D"/>
    <w:rPr>
      <w:rFonts w:cs="Symbol"/>
    </w:rPr>
  </w:style>
  <w:style w:type="character" w:customStyle="1" w:styleId="ListLabel137">
    <w:name w:val="ListLabel 137"/>
    <w:rsid w:val="0035118D"/>
    <w:rPr>
      <w:rFonts w:cs="Symbol"/>
    </w:rPr>
  </w:style>
  <w:style w:type="character" w:customStyle="1" w:styleId="ListLabel138">
    <w:name w:val="ListLabel 138"/>
    <w:rsid w:val="0035118D"/>
    <w:rPr>
      <w:rFonts w:cs="Symbol"/>
    </w:rPr>
  </w:style>
  <w:style w:type="character" w:customStyle="1" w:styleId="ListLabel139">
    <w:name w:val="ListLabel 139"/>
    <w:rsid w:val="0035118D"/>
    <w:rPr>
      <w:rFonts w:cs="Symbol"/>
    </w:rPr>
  </w:style>
  <w:style w:type="character" w:customStyle="1" w:styleId="ListLabel140">
    <w:name w:val="ListLabel 140"/>
    <w:rsid w:val="0035118D"/>
    <w:rPr>
      <w:rFonts w:cs="Symbol"/>
    </w:rPr>
  </w:style>
  <w:style w:type="character" w:customStyle="1" w:styleId="ListLabel141">
    <w:name w:val="ListLabel 141"/>
    <w:rsid w:val="0035118D"/>
    <w:rPr>
      <w:rFonts w:cs="Symbol"/>
    </w:rPr>
  </w:style>
  <w:style w:type="character" w:customStyle="1" w:styleId="ListLabel142">
    <w:name w:val="ListLabel 142"/>
    <w:rsid w:val="0035118D"/>
    <w:rPr>
      <w:rFonts w:cs="Symbol"/>
    </w:rPr>
  </w:style>
  <w:style w:type="character" w:customStyle="1" w:styleId="ListLabel143">
    <w:name w:val="ListLabel 143"/>
    <w:rsid w:val="0035118D"/>
    <w:rPr>
      <w:rFonts w:cs="Symbol"/>
    </w:rPr>
  </w:style>
  <w:style w:type="character" w:customStyle="1" w:styleId="ListLabel144">
    <w:name w:val="ListLabel 144"/>
    <w:rsid w:val="0035118D"/>
    <w:rPr>
      <w:rFonts w:cs="Symbol"/>
    </w:rPr>
  </w:style>
  <w:style w:type="character" w:customStyle="1" w:styleId="ListLabel145">
    <w:name w:val="ListLabel 145"/>
    <w:rsid w:val="0035118D"/>
    <w:rPr>
      <w:rFonts w:cs="OpenSymbol"/>
    </w:rPr>
  </w:style>
  <w:style w:type="character" w:customStyle="1" w:styleId="ListLabel146">
    <w:name w:val="ListLabel 146"/>
    <w:rsid w:val="0035118D"/>
    <w:rPr>
      <w:rFonts w:cs="OpenSymbol"/>
    </w:rPr>
  </w:style>
  <w:style w:type="character" w:customStyle="1" w:styleId="ListLabel147">
    <w:name w:val="ListLabel 147"/>
    <w:rsid w:val="0035118D"/>
    <w:rPr>
      <w:rFonts w:cs="OpenSymbol"/>
    </w:rPr>
  </w:style>
  <w:style w:type="character" w:customStyle="1" w:styleId="ListLabel148">
    <w:name w:val="ListLabel 148"/>
    <w:rsid w:val="0035118D"/>
    <w:rPr>
      <w:rFonts w:cs="OpenSymbol"/>
    </w:rPr>
  </w:style>
  <w:style w:type="character" w:customStyle="1" w:styleId="ListLabel149">
    <w:name w:val="ListLabel 149"/>
    <w:rsid w:val="0035118D"/>
    <w:rPr>
      <w:rFonts w:cs="OpenSymbol"/>
    </w:rPr>
  </w:style>
  <w:style w:type="character" w:customStyle="1" w:styleId="ListLabel150">
    <w:name w:val="ListLabel 150"/>
    <w:rsid w:val="0035118D"/>
    <w:rPr>
      <w:rFonts w:cs="OpenSymbol"/>
    </w:rPr>
  </w:style>
  <w:style w:type="character" w:customStyle="1" w:styleId="ListLabel151">
    <w:name w:val="ListLabel 151"/>
    <w:rsid w:val="0035118D"/>
    <w:rPr>
      <w:rFonts w:cs="OpenSymbol"/>
    </w:rPr>
  </w:style>
  <w:style w:type="character" w:customStyle="1" w:styleId="ListLabel152">
    <w:name w:val="ListLabel 152"/>
    <w:rsid w:val="0035118D"/>
    <w:rPr>
      <w:rFonts w:cs="OpenSymbol"/>
    </w:rPr>
  </w:style>
  <w:style w:type="character" w:customStyle="1" w:styleId="ListLabel153">
    <w:name w:val="ListLabel 153"/>
    <w:rsid w:val="0035118D"/>
    <w:rPr>
      <w:rFonts w:cs="OpenSymbol"/>
    </w:rPr>
  </w:style>
  <w:style w:type="character" w:customStyle="1" w:styleId="ListLabel154">
    <w:name w:val="ListLabel 154"/>
    <w:rsid w:val="0035118D"/>
    <w:rPr>
      <w:rFonts w:cs="OpenSymbol"/>
    </w:rPr>
  </w:style>
  <w:style w:type="character" w:customStyle="1" w:styleId="ListLabel155">
    <w:name w:val="ListLabel 155"/>
    <w:rsid w:val="0035118D"/>
    <w:rPr>
      <w:rFonts w:cs="OpenSymbol"/>
    </w:rPr>
  </w:style>
  <w:style w:type="character" w:customStyle="1" w:styleId="ListLabel156">
    <w:name w:val="ListLabel 156"/>
    <w:rsid w:val="0035118D"/>
    <w:rPr>
      <w:rFonts w:cs="OpenSymbol"/>
    </w:rPr>
  </w:style>
  <w:style w:type="character" w:customStyle="1" w:styleId="ListLabel157">
    <w:name w:val="ListLabel 157"/>
    <w:rsid w:val="0035118D"/>
    <w:rPr>
      <w:rFonts w:cs="OpenSymbol"/>
    </w:rPr>
  </w:style>
  <w:style w:type="character" w:customStyle="1" w:styleId="ListLabel158">
    <w:name w:val="ListLabel 158"/>
    <w:rsid w:val="0035118D"/>
    <w:rPr>
      <w:rFonts w:cs="OpenSymbol"/>
    </w:rPr>
  </w:style>
  <w:style w:type="character" w:customStyle="1" w:styleId="ListLabel159">
    <w:name w:val="ListLabel 159"/>
    <w:rsid w:val="0035118D"/>
    <w:rPr>
      <w:rFonts w:cs="OpenSymbol"/>
    </w:rPr>
  </w:style>
  <w:style w:type="character" w:customStyle="1" w:styleId="ListLabel160">
    <w:name w:val="ListLabel 160"/>
    <w:rsid w:val="0035118D"/>
    <w:rPr>
      <w:rFonts w:cs="OpenSymbol"/>
    </w:rPr>
  </w:style>
  <w:style w:type="character" w:customStyle="1" w:styleId="ListLabel161">
    <w:name w:val="ListLabel 161"/>
    <w:rsid w:val="0035118D"/>
    <w:rPr>
      <w:rFonts w:cs="OpenSymbol"/>
    </w:rPr>
  </w:style>
  <w:style w:type="character" w:customStyle="1" w:styleId="ListLabel162">
    <w:name w:val="ListLabel 162"/>
    <w:rsid w:val="0035118D"/>
    <w:rPr>
      <w:rFonts w:cs="OpenSymbol"/>
    </w:rPr>
  </w:style>
  <w:style w:type="character" w:customStyle="1" w:styleId="ListLabel163">
    <w:name w:val="ListLabel 163"/>
    <w:rsid w:val="0035118D"/>
    <w:rPr>
      <w:rFonts w:ascii="Times New Roman" w:hAnsi="Times New Roman" w:cs="OpenSymbol"/>
      <w:b w:val="0"/>
      <w:sz w:val="28"/>
    </w:rPr>
  </w:style>
  <w:style w:type="character" w:customStyle="1" w:styleId="ListLabel164">
    <w:name w:val="ListLabel 164"/>
    <w:rsid w:val="0035118D"/>
    <w:rPr>
      <w:rFonts w:cs="OpenSymbol"/>
    </w:rPr>
  </w:style>
  <w:style w:type="character" w:customStyle="1" w:styleId="ListLabel165">
    <w:name w:val="ListLabel 165"/>
    <w:rsid w:val="0035118D"/>
    <w:rPr>
      <w:rFonts w:cs="OpenSymbol"/>
    </w:rPr>
  </w:style>
  <w:style w:type="character" w:customStyle="1" w:styleId="ListLabel166">
    <w:name w:val="ListLabel 166"/>
    <w:rsid w:val="0035118D"/>
    <w:rPr>
      <w:rFonts w:cs="OpenSymbol"/>
    </w:rPr>
  </w:style>
  <w:style w:type="character" w:customStyle="1" w:styleId="ListLabel167">
    <w:name w:val="ListLabel 167"/>
    <w:rsid w:val="0035118D"/>
    <w:rPr>
      <w:rFonts w:cs="OpenSymbol"/>
    </w:rPr>
  </w:style>
  <w:style w:type="character" w:customStyle="1" w:styleId="ListLabel168">
    <w:name w:val="ListLabel 168"/>
    <w:rsid w:val="0035118D"/>
    <w:rPr>
      <w:rFonts w:cs="OpenSymbol"/>
    </w:rPr>
  </w:style>
  <w:style w:type="character" w:customStyle="1" w:styleId="ListLabel169">
    <w:name w:val="ListLabel 169"/>
    <w:rsid w:val="0035118D"/>
    <w:rPr>
      <w:rFonts w:cs="OpenSymbol"/>
    </w:rPr>
  </w:style>
  <w:style w:type="character" w:customStyle="1" w:styleId="ListLabel170">
    <w:name w:val="ListLabel 170"/>
    <w:rsid w:val="0035118D"/>
    <w:rPr>
      <w:rFonts w:cs="OpenSymbol"/>
    </w:rPr>
  </w:style>
  <w:style w:type="character" w:customStyle="1" w:styleId="ListLabel171">
    <w:name w:val="ListLabel 171"/>
    <w:rsid w:val="0035118D"/>
    <w:rPr>
      <w:rFonts w:cs="OpenSymbol"/>
    </w:rPr>
  </w:style>
  <w:style w:type="character" w:customStyle="1" w:styleId="ListLabel172">
    <w:name w:val="ListLabel 172"/>
    <w:rsid w:val="0035118D"/>
    <w:rPr>
      <w:rFonts w:ascii="Times New Roman" w:hAnsi="Times New Roman" w:cs="OpenSymbol"/>
      <w:b w:val="0"/>
      <w:sz w:val="28"/>
    </w:rPr>
  </w:style>
  <w:style w:type="character" w:customStyle="1" w:styleId="ListLabel173">
    <w:name w:val="ListLabel 173"/>
    <w:rsid w:val="0035118D"/>
    <w:rPr>
      <w:rFonts w:cs="OpenSymbol"/>
    </w:rPr>
  </w:style>
  <w:style w:type="character" w:customStyle="1" w:styleId="ListLabel174">
    <w:name w:val="ListLabel 174"/>
    <w:rsid w:val="0035118D"/>
    <w:rPr>
      <w:rFonts w:cs="OpenSymbol"/>
    </w:rPr>
  </w:style>
  <w:style w:type="character" w:customStyle="1" w:styleId="ListLabel175">
    <w:name w:val="ListLabel 175"/>
    <w:rsid w:val="0035118D"/>
    <w:rPr>
      <w:rFonts w:cs="OpenSymbol"/>
    </w:rPr>
  </w:style>
  <w:style w:type="character" w:customStyle="1" w:styleId="ListLabel176">
    <w:name w:val="ListLabel 176"/>
    <w:rsid w:val="0035118D"/>
    <w:rPr>
      <w:rFonts w:cs="OpenSymbol"/>
    </w:rPr>
  </w:style>
  <w:style w:type="character" w:customStyle="1" w:styleId="ListLabel177">
    <w:name w:val="ListLabel 177"/>
    <w:rsid w:val="0035118D"/>
    <w:rPr>
      <w:rFonts w:cs="OpenSymbol"/>
    </w:rPr>
  </w:style>
  <w:style w:type="character" w:customStyle="1" w:styleId="ListLabel178">
    <w:name w:val="ListLabel 178"/>
    <w:rsid w:val="0035118D"/>
    <w:rPr>
      <w:rFonts w:cs="OpenSymbol"/>
    </w:rPr>
  </w:style>
  <w:style w:type="character" w:customStyle="1" w:styleId="ListLabel179">
    <w:name w:val="ListLabel 179"/>
    <w:rsid w:val="0035118D"/>
    <w:rPr>
      <w:rFonts w:cs="OpenSymbol"/>
    </w:rPr>
  </w:style>
  <w:style w:type="character" w:customStyle="1" w:styleId="ListLabel180">
    <w:name w:val="ListLabel 180"/>
    <w:rsid w:val="0035118D"/>
    <w:rPr>
      <w:rFonts w:cs="OpenSymbol"/>
    </w:rPr>
  </w:style>
  <w:style w:type="character" w:customStyle="1" w:styleId="ListLabel181">
    <w:name w:val="ListLabel 181"/>
    <w:rsid w:val="0035118D"/>
    <w:rPr>
      <w:rFonts w:ascii="Times New Roman" w:hAnsi="Times New Roman" w:cs="OpenSymbol"/>
      <w:b w:val="0"/>
      <w:sz w:val="28"/>
    </w:rPr>
  </w:style>
  <w:style w:type="character" w:customStyle="1" w:styleId="ListLabel182">
    <w:name w:val="ListLabel 182"/>
    <w:rsid w:val="0035118D"/>
    <w:rPr>
      <w:rFonts w:cs="OpenSymbol"/>
    </w:rPr>
  </w:style>
  <w:style w:type="character" w:customStyle="1" w:styleId="ListLabel183">
    <w:name w:val="ListLabel 183"/>
    <w:rsid w:val="0035118D"/>
    <w:rPr>
      <w:rFonts w:cs="OpenSymbol"/>
    </w:rPr>
  </w:style>
  <w:style w:type="character" w:customStyle="1" w:styleId="ListLabel184">
    <w:name w:val="ListLabel 184"/>
    <w:rsid w:val="0035118D"/>
    <w:rPr>
      <w:rFonts w:cs="OpenSymbol"/>
    </w:rPr>
  </w:style>
  <w:style w:type="character" w:customStyle="1" w:styleId="ListLabel185">
    <w:name w:val="ListLabel 185"/>
    <w:rsid w:val="0035118D"/>
    <w:rPr>
      <w:rFonts w:cs="OpenSymbol"/>
    </w:rPr>
  </w:style>
  <w:style w:type="character" w:customStyle="1" w:styleId="ListLabel186">
    <w:name w:val="ListLabel 186"/>
    <w:rsid w:val="0035118D"/>
    <w:rPr>
      <w:rFonts w:cs="OpenSymbol"/>
    </w:rPr>
  </w:style>
  <w:style w:type="character" w:customStyle="1" w:styleId="ListLabel187">
    <w:name w:val="ListLabel 187"/>
    <w:rsid w:val="0035118D"/>
    <w:rPr>
      <w:rFonts w:cs="OpenSymbol"/>
    </w:rPr>
  </w:style>
  <w:style w:type="character" w:customStyle="1" w:styleId="ListLabel188">
    <w:name w:val="ListLabel 188"/>
    <w:rsid w:val="0035118D"/>
    <w:rPr>
      <w:rFonts w:cs="OpenSymbol"/>
    </w:rPr>
  </w:style>
  <w:style w:type="character" w:customStyle="1" w:styleId="ListLabel189">
    <w:name w:val="ListLabel 189"/>
    <w:rsid w:val="0035118D"/>
    <w:rPr>
      <w:rFonts w:cs="OpenSymbol"/>
    </w:rPr>
  </w:style>
  <w:style w:type="character" w:customStyle="1" w:styleId="ListLabel190">
    <w:name w:val="ListLabel 190"/>
    <w:rsid w:val="0035118D"/>
    <w:rPr>
      <w:rFonts w:cs="OpenSymbol"/>
    </w:rPr>
  </w:style>
  <w:style w:type="character" w:customStyle="1" w:styleId="ListLabel191">
    <w:name w:val="ListLabel 191"/>
    <w:rsid w:val="0035118D"/>
    <w:rPr>
      <w:rFonts w:cs="OpenSymbol"/>
    </w:rPr>
  </w:style>
  <w:style w:type="character" w:customStyle="1" w:styleId="ListLabel192">
    <w:name w:val="ListLabel 192"/>
    <w:rsid w:val="0035118D"/>
    <w:rPr>
      <w:rFonts w:cs="OpenSymbol"/>
    </w:rPr>
  </w:style>
  <w:style w:type="character" w:customStyle="1" w:styleId="ListLabel193">
    <w:name w:val="ListLabel 193"/>
    <w:rsid w:val="0035118D"/>
    <w:rPr>
      <w:rFonts w:cs="OpenSymbol"/>
    </w:rPr>
  </w:style>
  <w:style w:type="character" w:customStyle="1" w:styleId="ListLabel194">
    <w:name w:val="ListLabel 194"/>
    <w:rsid w:val="0035118D"/>
    <w:rPr>
      <w:rFonts w:cs="OpenSymbol"/>
    </w:rPr>
  </w:style>
  <w:style w:type="character" w:customStyle="1" w:styleId="ListLabel195">
    <w:name w:val="ListLabel 195"/>
    <w:rsid w:val="0035118D"/>
    <w:rPr>
      <w:rFonts w:cs="OpenSymbol"/>
    </w:rPr>
  </w:style>
  <w:style w:type="character" w:customStyle="1" w:styleId="ListLabel196">
    <w:name w:val="ListLabel 196"/>
    <w:rsid w:val="0035118D"/>
    <w:rPr>
      <w:rFonts w:cs="OpenSymbol"/>
    </w:rPr>
  </w:style>
  <w:style w:type="character" w:customStyle="1" w:styleId="ListLabel197">
    <w:name w:val="ListLabel 197"/>
    <w:rsid w:val="0035118D"/>
    <w:rPr>
      <w:rFonts w:cs="OpenSymbol"/>
    </w:rPr>
  </w:style>
  <w:style w:type="character" w:customStyle="1" w:styleId="ListLabel198">
    <w:name w:val="ListLabel 198"/>
    <w:rsid w:val="0035118D"/>
    <w:rPr>
      <w:rFonts w:cs="OpenSymbol"/>
    </w:rPr>
  </w:style>
  <w:style w:type="character" w:customStyle="1" w:styleId="ListLabel199">
    <w:name w:val="ListLabel 199"/>
    <w:rsid w:val="0035118D"/>
    <w:rPr>
      <w:rFonts w:cs="OpenSymbol"/>
    </w:rPr>
  </w:style>
  <w:style w:type="character" w:customStyle="1" w:styleId="ListLabel200">
    <w:name w:val="ListLabel 200"/>
    <w:rsid w:val="0035118D"/>
    <w:rPr>
      <w:rFonts w:cs="OpenSymbol"/>
    </w:rPr>
  </w:style>
  <w:style w:type="character" w:customStyle="1" w:styleId="ListLabel201">
    <w:name w:val="ListLabel 201"/>
    <w:rsid w:val="0035118D"/>
    <w:rPr>
      <w:rFonts w:cs="OpenSymbol"/>
    </w:rPr>
  </w:style>
  <w:style w:type="character" w:customStyle="1" w:styleId="ListLabel202">
    <w:name w:val="ListLabel 202"/>
    <w:rsid w:val="0035118D"/>
    <w:rPr>
      <w:rFonts w:cs="OpenSymbol"/>
    </w:rPr>
  </w:style>
  <w:style w:type="character" w:customStyle="1" w:styleId="ListLabel203">
    <w:name w:val="ListLabel 203"/>
    <w:rsid w:val="0035118D"/>
    <w:rPr>
      <w:rFonts w:cs="OpenSymbol"/>
    </w:rPr>
  </w:style>
  <w:style w:type="character" w:customStyle="1" w:styleId="ListLabel204">
    <w:name w:val="ListLabel 204"/>
    <w:rsid w:val="0035118D"/>
    <w:rPr>
      <w:rFonts w:cs="OpenSymbol"/>
    </w:rPr>
  </w:style>
  <w:style w:type="character" w:customStyle="1" w:styleId="ListLabel205">
    <w:name w:val="ListLabel 205"/>
    <w:rsid w:val="0035118D"/>
    <w:rPr>
      <w:rFonts w:cs="OpenSymbol"/>
    </w:rPr>
  </w:style>
  <w:style w:type="character" w:customStyle="1" w:styleId="ListLabel206">
    <w:name w:val="ListLabel 206"/>
    <w:rsid w:val="0035118D"/>
    <w:rPr>
      <w:rFonts w:cs="OpenSymbol"/>
    </w:rPr>
  </w:style>
  <w:style w:type="character" w:customStyle="1" w:styleId="ListLabel207">
    <w:name w:val="ListLabel 207"/>
    <w:rsid w:val="0035118D"/>
    <w:rPr>
      <w:rFonts w:cs="OpenSymbol"/>
    </w:rPr>
  </w:style>
  <w:style w:type="character" w:customStyle="1" w:styleId="ListLabel208">
    <w:name w:val="ListLabel 208"/>
    <w:rsid w:val="0035118D"/>
    <w:rPr>
      <w:rFonts w:cs="OpenSymbol"/>
    </w:rPr>
  </w:style>
  <w:style w:type="character" w:customStyle="1" w:styleId="ListLabel209">
    <w:name w:val="ListLabel 209"/>
    <w:rsid w:val="0035118D"/>
    <w:rPr>
      <w:rFonts w:cs="OpenSymbol"/>
    </w:rPr>
  </w:style>
  <w:style w:type="character" w:customStyle="1" w:styleId="ListLabel210">
    <w:name w:val="ListLabel 210"/>
    <w:rsid w:val="0035118D"/>
    <w:rPr>
      <w:rFonts w:cs="OpenSymbol"/>
    </w:rPr>
  </w:style>
  <w:style w:type="character" w:customStyle="1" w:styleId="ListLabel211">
    <w:name w:val="ListLabel 211"/>
    <w:rsid w:val="0035118D"/>
    <w:rPr>
      <w:rFonts w:cs="OpenSymbol"/>
    </w:rPr>
  </w:style>
  <w:style w:type="character" w:customStyle="1" w:styleId="ListLabel212">
    <w:name w:val="ListLabel 212"/>
    <w:rsid w:val="0035118D"/>
    <w:rPr>
      <w:rFonts w:cs="OpenSymbol"/>
    </w:rPr>
  </w:style>
  <w:style w:type="character" w:customStyle="1" w:styleId="ListLabel213">
    <w:name w:val="ListLabel 213"/>
    <w:rsid w:val="0035118D"/>
    <w:rPr>
      <w:rFonts w:cs="OpenSymbol"/>
    </w:rPr>
  </w:style>
  <w:style w:type="character" w:customStyle="1" w:styleId="ListLabel214">
    <w:name w:val="ListLabel 214"/>
    <w:rsid w:val="0035118D"/>
    <w:rPr>
      <w:rFonts w:cs="OpenSymbol"/>
    </w:rPr>
  </w:style>
  <w:style w:type="character" w:customStyle="1" w:styleId="ListLabel215">
    <w:name w:val="ListLabel 215"/>
    <w:rsid w:val="0035118D"/>
    <w:rPr>
      <w:rFonts w:cs="OpenSymbol"/>
    </w:rPr>
  </w:style>
  <w:style w:type="character" w:customStyle="1" w:styleId="ListLabel216">
    <w:name w:val="ListLabel 216"/>
    <w:rsid w:val="0035118D"/>
    <w:rPr>
      <w:rFonts w:cs="OpenSymbol"/>
    </w:rPr>
  </w:style>
  <w:style w:type="character" w:customStyle="1" w:styleId="ListLabel217">
    <w:name w:val="ListLabel 217"/>
    <w:rsid w:val="0035118D"/>
    <w:rPr>
      <w:rFonts w:cs="OpenSymbol"/>
    </w:rPr>
  </w:style>
  <w:style w:type="character" w:customStyle="1" w:styleId="ListLabel218">
    <w:name w:val="ListLabel 218"/>
    <w:rsid w:val="0035118D"/>
    <w:rPr>
      <w:rFonts w:cs="OpenSymbol"/>
    </w:rPr>
  </w:style>
  <w:style w:type="character" w:customStyle="1" w:styleId="ListLabel219">
    <w:name w:val="ListLabel 219"/>
    <w:rsid w:val="0035118D"/>
    <w:rPr>
      <w:rFonts w:cs="OpenSymbol"/>
    </w:rPr>
  </w:style>
  <w:style w:type="character" w:customStyle="1" w:styleId="ListLabel220">
    <w:name w:val="ListLabel 220"/>
    <w:rsid w:val="0035118D"/>
    <w:rPr>
      <w:rFonts w:cs="OpenSymbol"/>
    </w:rPr>
  </w:style>
  <w:style w:type="character" w:customStyle="1" w:styleId="ListLabel221">
    <w:name w:val="ListLabel 221"/>
    <w:rsid w:val="0035118D"/>
    <w:rPr>
      <w:rFonts w:cs="OpenSymbol"/>
    </w:rPr>
  </w:style>
  <w:style w:type="character" w:customStyle="1" w:styleId="ListLabel222">
    <w:name w:val="ListLabel 222"/>
    <w:rsid w:val="0035118D"/>
    <w:rPr>
      <w:rFonts w:cs="OpenSymbol"/>
    </w:rPr>
  </w:style>
  <w:style w:type="character" w:customStyle="1" w:styleId="ListLabel223">
    <w:name w:val="ListLabel 223"/>
    <w:rsid w:val="0035118D"/>
    <w:rPr>
      <w:rFonts w:cs="OpenSymbol"/>
    </w:rPr>
  </w:style>
  <w:style w:type="character" w:customStyle="1" w:styleId="ListLabel224">
    <w:name w:val="ListLabel 224"/>
    <w:rsid w:val="0035118D"/>
    <w:rPr>
      <w:rFonts w:cs="OpenSymbol"/>
    </w:rPr>
  </w:style>
  <w:style w:type="character" w:customStyle="1" w:styleId="ListLabel225">
    <w:name w:val="ListLabel 225"/>
    <w:rsid w:val="0035118D"/>
    <w:rPr>
      <w:rFonts w:cs="OpenSymbol"/>
    </w:rPr>
  </w:style>
  <w:style w:type="character" w:customStyle="1" w:styleId="ListLabel226">
    <w:name w:val="ListLabel 226"/>
    <w:rsid w:val="0035118D"/>
    <w:rPr>
      <w:rFonts w:cs="OpenSymbol"/>
    </w:rPr>
  </w:style>
  <w:style w:type="character" w:customStyle="1" w:styleId="ListLabel227">
    <w:name w:val="ListLabel 227"/>
    <w:rsid w:val="0035118D"/>
    <w:rPr>
      <w:rFonts w:cs="OpenSymbol"/>
    </w:rPr>
  </w:style>
  <w:style w:type="character" w:customStyle="1" w:styleId="ListLabel228">
    <w:name w:val="ListLabel 228"/>
    <w:rsid w:val="0035118D"/>
    <w:rPr>
      <w:rFonts w:cs="OpenSymbol"/>
    </w:rPr>
  </w:style>
  <w:style w:type="character" w:customStyle="1" w:styleId="ListLabel229">
    <w:name w:val="ListLabel 229"/>
    <w:rsid w:val="0035118D"/>
    <w:rPr>
      <w:rFonts w:cs="OpenSymbol"/>
    </w:rPr>
  </w:style>
  <w:style w:type="character" w:customStyle="1" w:styleId="ListLabel230">
    <w:name w:val="ListLabel 230"/>
    <w:rsid w:val="0035118D"/>
    <w:rPr>
      <w:rFonts w:cs="OpenSymbol"/>
    </w:rPr>
  </w:style>
  <w:style w:type="character" w:customStyle="1" w:styleId="ListLabel231">
    <w:name w:val="ListLabel 231"/>
    <w:rsid w:val="0035118D"/>
    <w:rPr>
      <w:rFonts w:cs="OpenSymbol"/>
    </w:rPr>
  </w:style>
  <w:style w:type="character" w:customStyle="1" w:styleId="ListLabel232">
    <w:name w:val="ListLabel 232"/>
    <w:rsid w:val="0035118D"/>
    <w:rPr>
      <w:rFonts w:cs="OpenSymbol"/>
    </w:rPr>
  </w:style>
  <w:style w:type="character" w:customStyle="1" w:styleId="ListLabel233">
    <w:name w:val="ListLabel 233"/>
    <w:rsid w:val="0035118D"/>
    <w:rPr>
      <w:rFonts w:cs="OpenSymbol"/>
    </w:rPr>
  </w:style>
  <w:style w:type="character" w:customStyle="1" w:styleId="ListLabel234">
    <w:name w:val="ListLabel 234"/>
    <w:rsid w:val="0035118D"/>
    <w:rPr>
      <w:rFonts w:cs="OpenSymbol"/>
    </w:rPr>
  </w:style>
  <w:style w:type="character" w:customStyle="1" w:styleId="ListLabel235">
    <w:name w:val="ListLabel 235"/>
    <w:rsid w:val="0035118D"/>
    <w:rPr>
      <w:rFonts w:cs="OpenSymbol"/>
    </w:rPr>
  </w:style>
  <w:style w:type="character" w:customStyle="1" w:styleId="ListLabel236">
    <w:name w:val="ListLabel 236"/>
    <w:rsid w:val="0035118D"/>
    <w:rPr>
      <w:rFonts w:cs="OpenSymbol"/>
    </w:rPr>
  </w:style>
  <w:style w:type="character" w:customStyle="1" w:styleId="ListLabel237">
    <w:name w:val="ListLabel 237"/>
    <w:rsid w:val="0035118D"/>
    <w:rPr>
      <w:rFonts w:cs="OpenSymbol"/>
    </w:rPr>
  </w:style>
  <w:style w:type="character" w:customStyle="1" w:styleId="ListLabel238">
    <w:name w:val="ListLabel 238"/>
    <w:rsid w:val="0035118D"/>
    <w:rPr>
      <w:rFonts w:cs="OpenSymbol"/>
    </w:rPr>
  </w:style>
  <w:style w:type="character" w:customStyle="1" w:styleId="ListLabel239">
    <w:name w:val="ListLabel 239"/>
    <w:rsid w:val="0035118D"/>
    <w:rPr>
      <w:rFonts w:cs="OpenSymbol"/>
    </w:rPr>
  </w:style>
  <w:style w:type="character" w:customStyle="1" w:styleId="ListLabel240">
    <w:name w:val="ListLabel 240"/>
    <w:rsid w:val="0035118D"/>
    <w:rPr>
      <w:rFonts w:cs="OpenSymbol"/>
    </w:rPr>
  </w:style>
  <w:style w:type="character" w:customStyle="1" w:styleId="ListLabel241">
    <w:name w:val="ListLabel 241"/>
    <w:rsid w:val="0035118D"/>
    <w:rPr>
      <w:rFonts w:cs="OpenSymbol"/>
    </w:rPr>
  </w:style>
  <w:style w:type="character" w:customStyle="1" w:styleId="ListLabel242">
    <w:name w:val="ListLabel 242"/>
    <w:rsid w:val="0035118D"/>
    <w:rPr>
      <w:rFonts w:cs="OpenSymbol"/>
    </w:rPr>
  </w:style>
  <w:style w:type="character" w:customStyle="1" w:styleId="ListLabel243">
    <w:name w:val="ListLabel 243"/>
    <w:rsid w:val="0035118D"/>
    <w:rPr>
      <w:rFonts w:cs="OpenSymbol"/>
    </w:rPr>
  </w:style>
  <w:style w:type="character" w:customStyle="1" w:styleId="ListLabel244">
    <w:name w:val="ListLabel 244"/>
    <w:rsid w:val="0035118D"/>
    <w:rPr>
      <w:rFonts w:cs="OpenSymbol"/>
    </w:rPr>
  </w:style>
  <w:style w:type="character" w:customStyle="1" w:styleId="ListLabel245">
    <w:name w:val="ListLabel 245"/>
    <w:rsid w:val="0035118D"/>
    <w:rPr>
      <w:rFonts w:cs="OpenSymbol"/>
    </w:rPr>
  </w:style>
  <w:style w:type="character" w:customStyle="1" w:styleId="ListLabel246">
    <w:name w:val="ListLabel 246"/>
    <w:rsid w:val="0035118D"/>
    <w:rPr>
      <w:rFonts w:cs="OpenSymbol"/>
    </w:rPr>
  </w:style>
  <w:style w:type="character" w:customStyle="1" w:styleId="ListLabel247">
    <w:name w:val="ListLabel 247"/>
    <w:rsid w:val="0035118D"/>
    <w:rPr>
      <w:rFonts w:cs="OpenSymbol"/>
    </w:rPr>
  </w:style>
  <w:style w:type="character" w:customStyle="1" w:styleId="ListLabel248">
    <w:name w:val="ListLabel 248"/>
    <w:rsid w:val="0035118D"/>
    <w:rPr>
      <w:rFonts w:cs="OpenSymbol"/>
    </w:rPr>
  </w:style>
  <w:style w:type="character" w:customStyle="1" w:styleId="ListLabel249">
    <w:name w:val="ListLabel 249"/>
    <w:rsid w:val="0035118D"/>
    <w:rPr>
      <w:rFonts w:cs="OpenSymbol"/>
    </w:rPr>
  </w:style>
  <w:style w:type="character" w:customStyle="1" w:styleId="ListLabel250">
    <w:name w:val="ListLabel 250"/>
    <w:rsid w:val="0035118D"/>
    <w:rPr>
      <w:rFonts w:cs="OpenSymbol"/>
    </w:rPr>
  </w:style>
  <w:style w:type="character" w:customStyle="1" w:styleId="ListLabel251">
    <w:name w:val="ListLabel 251"/>
    <w:rsid w:val="0035118D"/>
    <w:rPr>
      <w:rFonts w:cs="OpenSymbol"/>
    </w:rPr>
  </w:style>
  <w:style w:type="character" w:customStyle="1" w:styleId="ListLabel252">
    <w:name w:val="ListLabel 252"/>
    <w:rsid w:val="0035118D"/>
    <w:rPr>
      <w:rFonts w:cs="OpenSymbol"/>
    </w:rPr>
  </w:style>
  <w:style w:type="character" w:customStyle="1" w:styleId="ListLabel253">
    <w:name w:val="ListLabel 253"/>
    <w:rsid w:val="0035118D"/>
    <w:rPr>
      <w:rFonts w:cs="OpenSymbol"/>
    </w:rPr>
  </w:style>
  <w:style w:type="character" w:customStyle="1" w:styleId="ListLabel254">
    <w:name w:val="ListLabel 254"/>
    <w:rsid w:val="0035118D"/>
    <w:rPr>
      <w:rFonts w:cs="OpenSymbol"/>
    </w:rPr>
  </w:style>
  <w:style w:type="character" w:customStyle="1" w:styleId="ListLabel255">
    <w:name w:val="ListLabel 255"/>
    <w:rsid w:val="0035118D"/>
    <w:rPr>
      <w:rFonts w:cs="OpenSymbol"/>
    </w:rPr>
  </w:style>
  <w:style w:type="character" w:customStyle="1" w:styleId="ListLabel256">
    <w:name w:val="ListLabel 256"/>
    <w:rsid w:val="0035118D"/>
    <w:rPr>
      <w:rFonts w:cs="OpenSymbol"/>
    </w:rPr>
  </w:style>
  <w:style w:type="character" w:customStyle="1" w:styleId="ListLabel257">
    <w:name w:val="ListLabel 257"/>
    <w:rsid w:val="0035118D"/>
    <w:rPr>
      <w:rFonts w:cs="OpenSymbol"/>
    </w:rPr>
  </w:style>
  <w:style w:type="character" w:customStyle="1" w:styleId="ListLabel258">
    <w:name w:val="ListLabel 258"/>
    <w:rsid w:val="0035118D"/>
    <w:rPr>
      <w:rFonts w:cs="OpenSymbol"/>
    </w:rPr>
  </w:style>
  <w:style w:type="character" w:customStyle="1" w:styleId="ListLabel259">
    <w:name w:val="ListLabel 259"/>
    <w:rsid w:val="0035118D"/>
    <w:rPr>
      <w:rFonts w:cs="OpenSymbol"/>
    </w:rPr>
  </w:style>
  <w:style w:type="character" w:customStyle="1" w:styleId="ListLabel260">
    <w:name w:val="ListLabel 260"/>
    <w:rsid w:val="0035118D"/>
    <w:rPr>
      <w:rFonts w:cs="OpenSymbol"/>
    </w:rPr>
  </w:style>
  <w:style w:type="character" w:customStyle="1" w:styleId="ListLabel261">
    <w:name w:val="ListLabel 261"/>
    <w:rsid w:val="0035118D"/>
    <w:rPr>
      <w:rFonts w:cs="OpenSymbol"/>
    </w:rPr>
  </w:style>
  <w:style w:type="character" w:customStyle="1" w:styleId="ListLabel262">
    <w:name w:val="ListLabel 262"/>
    <w:rsid w:val="0035118D"/>
    <w:rPr>
      <w:rFonts w:cs="OpenSymbol"/>
    </w:rPr>
  </w:style>
  <w:style w:type="character" w:customStyle="1" w:styleId="ListLabel263">
    <w:name w:val="ListLabel 263"/>
    <w:rsid w:val="0035118D"/>
    <w:rPr>
      <w:rFonts w:cs="OpenSymbol"/>
    </w:rPr>
  </w:style>
  <w:style w:type="character" w:customStyle="1" w:styleId="ListLabel264">
    <w:name w:val="ListLabel 264"/>
    <w:rsid w:val="0035118D"/>
    <w:rPr>
      <w:rFonts w:cs="OpenSymbol"/>
    </w:rPr>
  </w:style>
  <w:style w:type="character" w:customStyle="1" w:styleId="ListLabel265">
    <w:name w:val="ListLabel 265"/>
    <w:rsid w:val="0035118D"/>
    <w:rPr>
      <w:rFonts w:cs="OpenSymbol"/>
    </w:rPr>
  </w:style>
  <w:style w:type="character" w:customStyle="1" w:styleId="ListLabel266">
    <w:name w:val="ListLabel 266"/>
    <w:rsid w:val="0035118D"/>
    <w:rPr>
      <w:rFonts w:cs="OpenSymbol"/>
    </w:rPr>
  </w:style>
  <w:style w:type="character" w:customStyle="1" w:styleId="ListLabel267">
    <w:name w:val="ListLabel 267"/>
    <w:rsid w:val="0035118D"/>
    <w:rPr>
      <w:rFonts w:cs="OpenSymbol"/>
    </w:rPr>
  </w:style>
  <w:style w:type="character" w:customStyle="1" w:styleId="ListLabel268">
    <w:name w:val="ListLabel 268"/>
    <w:rsid w:val="0035118D"/>
    <w:rPr>
      <w:rFonts w:cs="OpenSymbol"/>
    </w:rPr>
  </w:style>
  <w:style w:type="character" w:customStyle="1" w:styleId="ListLabel269">
    <w:name w:val="ListLabel 269"/>
    <w:rsid w:val="0035118D"/>
    <w:rPr>
      <w:rFonts w:cs="OpenSymbol"/>
    </w:rPr>
  </w:style>
  <w:style w:type="character" w:customStyle="1" w:styleId="ListLabel270">
    <w:name w:val="ListLabel 270"/>
    <w:rsid w:val="0035118D"/>
    <w:rPr>
      <w:rFonts w:cs="OpenSymbol"/>
    </w:rPr>
  </w:style>
  <w:style w:type="character" w:customStyle="1" w:styleId="ListLabel271">
    <w:name w:val="ListLabel 271"/>
    <w:rsid w:val="0035118D"/>
    <w:rPr>
      <w:rFonts w:ascii="Times New Roman" w:hAnsi="Times New Roman" w:cs="OpenSymbol"/>
      <w:sz w:val="28"/>
    </w:rPr>
  </w:style>
  <w:style w:type="character" w:customStyle="1" w:styleId="ListLabel272">
    <w:name w:val="ListLabel 272"/>
    <w:rsid w:val="0035118D"/>
    <w:rPr>
      <w:rFonts w:cs="OpenSymbol"/>
    </w:rPr>
  </w:style>
  <w:style w:type="character" w:customStyle="1" w:styleId="ListLabel273">
    <w:name w:val="ListLabel 273"/>
    <w:rsid w:val="0035118D"/>
    <w:rPr>
      <w:rFonts w:cs="OpenSymbol"/>
    </w:rPr>
  </w:style>
  <w:style w:type="character" w:customStyle="1" w:styleId="ListLabel274">
    <w:name w:val="ListLabel 274"/>
    <w:rsid w:val="0035118D"/>
    <w:rPr>
      <w:rFonts w:cs="OpenSymbol"/>
    </w:rPr>
  </w:style>
  <w:style w:type="character" w:customStyle="1" w:styleId="ListLabel275">
    <w:name w:val="ListLabel 275"/>
    <w:rsid w:val="0035118D"/>
    <w:rPr>
      <w:rFonts w:cs="OpenSymbol"/>
    </w:rPr>
  </w:style>
  <w:style w:type="character" w:customStyle="1" w:styleId="ListLabel276">
    <w:name w:val="ListLabel 276"/>
    <w:rsid w:val="0035118D"/>
    <w:rPr>
      <w:rFonts w:cs="OpenSymbol"/>
    </w:rPr>
  </w:style>
  <w:style w:type="character" w:customStyle="1" w:styleId="ListLabel277">
    <w:name w:val="ListLabel 277"/>
    <w:rsid w:val="0035118D"/>
    <w:rPr>
      <w:rFonts w:cs="OpenSymbol"/>
    </w:rPr>
  </w:style>
  <w:style w:type="character" w:customStyle="1" w:styleId="ListLabel278">
    <w:name w:val="ListLabel 278"/>
    <w:rsid w:val="0035118D"/>
    <w:rPr>
      <w:rFonts w:cs="OpenSymbol"/>
    </w:rPr>
  </w:style>
  <w:style w:type="character" w:customStyle="1" w:styleId="ListLabel279">
    <w:name w:val="ListLabel 279"/>
    <w:rsid w:val="0035118D"/>
    <w:rPr>
      <w:rFonts w:cs="OpenSymbol"/>
    </w:rPr>
  </w:style>
  <w:style w:type="character" w:customStyle="1" w:styleId="ListLabel280">
    <w:name w:val="ListLabel 280"/>
    <w:rsid w:val="0035118D"/>
    <w:rPr>
      <w:rFonts w:ascii="Times New Roman" w:hAnsi="Times New Roman" w:cs="OpenSymbol"/>
      <w:sz w:val="28"/>
    </w:rPr>
  </w:style>
  <w:style w:type="character" w:customStyle="1" w:styleId="ListLabel281">
    <w:name w:val="ListLabel 281"/>
    <w:rsid w:val="0035118D"/>
    <w:rPr>
      <w:rFonts w:cs="OpenSymbol"/>
    </w:rPr>
  </w:style>
  <w:style w:type="character" w:customStyle="1" w:styleId="ListLabel282">
    <w:name w:val="ListLabel 282"/>
    <w:rsid w:val="0035118D"/>
    <w:rPr>
      <w:rFonts w:cs="OpenSymbol"/>
    </w:rPr>
  </w:style>
  <w:style w:type="character" w:customStyle="1" w:styleId="ListLabel283">
    <w:name w:val="ListLabel 283"/>
    <w:rsid w:val="0035118D"/>
    <w:rPr>
      <w:rFonts w:cs="OpenSymbol"/>
    </w:rPr>
  </w:style>
  <w:style w:type="character" w:customStyle="1" w:styleId="ListLabel284">
    <w:name w:val="ListLabel 284"/>
    <w:rsid w:val="0035118D"/>
    <w:rPr>
      <w:rFonts w:cs="OpenSymbol"/>
    </w:rPr>
  </w:style>
  <w:style w:type="character" w:customStyle="1" w:styleId="ListLabel285">
    <w:name w:val="ListLabel 285"/>
    <w:rsid w:val="0035118D"/>
    <w:rPr>
      <w:rFonts w:cs="OpenSymbol"/>
    </w:rPr>
  </w:style>
  <w:style w:type="character" w:customStyle="1" w:styleId="ListLabel286">
    <w:name w:val="ListLabel 286"/>
    <w:rsid w:val="0035118D"/>
    <w:rPr>
      <w:rFonts w:cs="OpenSymbol"/>
    </w:rPr>
  </w:style>
  <w:style w:type="character" w:customStyle="1" w:styleId="ListLabel287">
    <w:name w:val="ListLabel 287"/>
    <w:rsid w:val="0035118D"/>
    <w:rPr>
      <w:rFonts w:cs="OpenSymbol"/>
    </w:rPr>
  </w:style>
  <w:style w:type="character" w:customStyle="1" w:styleId="ListLabel288">
    <w:name w:val="ListLabel 288"/>
    <w:rsid w:val="0035118D"/>
    <w:rPr>
      <w:rFonts w:cs="OpenSymbol"/>
    </w:rPr>
  </w:style>
  <w:style w:type="character" w:customStyle="1" w:styleId="ListLabel289">
    <w:name w:val="ListLabel 289"/>
    <w:rsid w:val="0035118D"/>
    <w:rPr>
      <w:rFonts w:ascii="Times New Roman" w:hAnsi="Times New Roman" w:cs="OpenSymbol"/>
      <w:sz w:val="28"/>
    </w:rPr>
  </w:style>
  <w:style w:type="character" w:customStyle="1" w:styleId="ListLabel290">
    <w:name w:val="ListLabel 290"/>
    <w:rsid w:val="0035118D"/>
    <w:rPr>
      <w:rFonts w:cs="OpenSymbol"/>
    </w:rPr>
  </w:style>
  <w:style w:type="character" w:customStyle="1" w:styleId="ListLabel291">
    <w:name w:val="ListLabel 291"/>
    <w:rsid w:val="0035118D"/>
    <w:rPr>
      <w:rFonts w:cs="OpenSymbol"/>
    </w:rPr>
  </w:style>
  <w:style w:type="character" w:customStyle="1" w:styleId="ListLabel292">
    <w:name w:val="ListLabel 292"/>
    <w:rsid w:val="0035118D"/>
    <w:rPr>
      <w:rFonts w:cs="OpenSymbol"/>
    </w:rPr>
  </w:style>
  <w:style w:type="character" w:customStyle="1" w:styleId="ListLabel293">
    <w:name w:val="ListLabel 293"/>
    <w:rsid w:val="0035118D"/>
    <w:rPr>
      <w:rFonts w:cs="OpenSymbol"/>
    </w:rPr>
  </w:style>
  <w:style w:type="character" w:customStyle="1" w:styleId="ListLabel294">
    <w:name w:val="ListLabel 294"/>
    <w:rsid w:val="0035118D"/>
    <w:rPr>
      <w:rFonts w:cs="OpenSymbol"/>
    </w:rPr>
  </w:style>
  <w:style w:type="character" w:customStyle="1" w:styleId="ListLabel295">
    <w:name w:val="ListLabel 295"/>
    <w:rsid w:val="0035118D"/>
    <w:rPr>
      <w:rFonts w:cs="OpenSymbol"/>
    </w:rPr>
  </w:style>
  <w:style w:type="character" w:customStyle="1" w:styleId="ListLabel296">
    <w:name w:val="ListLabel 296"/>
    <w:rsid w:val="0035118D"/>
    <w:rPr>
      <w:rFonts w:cs="OpenSymbol"/>
    </w:rPr>
  </w:style>
  <w:style w:type="character" w:customStyle="1" w:styleId="ListLabel297">
    <w:name w:val="ListLabel 297"/>
    <w:rsid w:val="0035118D"/>
    <w:rPr>
      <w:rFonts w:cs="OpenSymbol"/>
    </w:rPr>
  </w:style>
  <w:style w:type="character" w:customStyle="1" w:styleId="ListLabel298">
    <w:name w:val="ListLabel 298"/>
    <w:rsid w:val="0035118D"/>
    <w:rPr>
      <w:sz w:val="28"/>
      <w:lang w:val="ru-RU"/>
    </w:rPr>
  </w:style>
  <w:style w:type="character" w:customStyle="1" w:styleId="ListLabel299">
    <w:name w:val="ListLabel 299"/>
    <w:rsid w:val="0035118D"/>
    <w:rPr>
      <w:rFonts w:cs="Symbol"/>
      <w:sz w:val="28"/>
    </w:rPr>
  </w:style>
  <w:style w:type="character" w:customStyle="1" w:styleId="ListLabel300">
    <w:name w:val="ListLabel 300"/>
    <w:rsid w:val="0035118D"/>
    <w:rPr>
      <w:rFonts w:cs="Symbol"/>
      <w:sz w:val="20"/>
    </w:rPr>
  </w:style>
  <w:style w:type="character" w:customStyle="1" w:styleId="ListLabel301">
    <w:name w:val="ListLabel 301"/>
    <w:rsid w:val="0035118D"/>
    <w:rPr>
      <w:rFonts w:cs="Symbol"/>
      <w:sz w:val="20"/>
    </w:rPr>
  </w:style>
  <w:style w:type="character" w:customStyle="1" w:styleId="ListLabel302">
    <w:name w:val="ListLabel 302"/>
    <w:rsid w:val="0035118D"/>
    <w:rPr>
      <w:rFonts w:cs="Symbol"/>
      <w:sz w:val="20"/>
    </w:rPr>
  </w:style>
  <w:style w:type="character" w:customStyle="1" w:styleId="ListLabel303">
    <w:name w:val="ListLabel 303"/>
    <w:rsid w:val="0035118D"/>
    <w:rPr>
      <w:rFonts w:cs="Symbol"/>
      <w:sz w:val="20"/>
    </w:rPr>
  </w:style>
  <w:style w:type="character" w:customStyle="1" w:styleId="ListLabel304">
    <w:name w:val="ListLabel 304"/>
    <w:rsid w:val="0035118D"/>
    <w:rPr>
      <w:rFonts w:cs="Symbol"/>
      <w:sz w:val="20"/>
    </w:rPr>
  </w:style>
  <w:style w:type="character" w:customStyle="1" w:styleId="ListLabel305">
    <w:name w:val="ListLabel 305"/>
    <w:rsid w:val="0035118D"/>
    <w:rPr>
      <w:rFonts w:cs="Symbol"/>
      <w:sz w:val="20"/>
    </w:rPr>
  </w:style>
  <w:style w:type="character" w:customStyle="1" w:styleId="ListLabel306">
    <w:name w:val="ListLabel 306"/>
    <w:rsid w:val="0035118D"/>
    <w:rPr>
      <w:rFonts w:cs="Symbol"/>
      <w:sz w:val="20"/>
    </w:rPr>
  </w:style>
  <w:style w:type="character" w:customStyle="1" w:styleId="ListLabel307">
    <w:name w:val="ListLabel 307"/>
    <w:rsid w:val="0035118D"/>
    <w:rPr>
      <w:rFonts w:cs="OpenSymbol"/>
    </w:rPr>
  </w:style>
  <w:style w:type="character" w:customStyle="1" w:styleId="ListLabel308">
    <w:name w:val="ListLabel 308"/>
    <w:rsid w:val="0035118D"/>
    <w:rPr>
      <w:rFonts w:cs="OpenSymbol"/>
    </w:rPr>
  </w:style>
  <w:style w:type="character" w:customStyle="1" w:styleId="ListLabel309">
    <w:name w:val="ListLabel 309"/>
    <w:rsid w:val="0035118D"/>
    <w:rPr>
      <w:rFonts w:cs="OpenSymbol"/>
    </w:rPr>
  </w:style>
  <w:style w:type="character" w:customStyle="1" w:styleId="ListLabel310">
    <w:name w:val="ListLabel 310"/>
    <w:rsid w:val="0035118D"/>
    <w:rPr>
      <w:rFonts w:cs="OpenSymbol"/>
    </w:rPr>
  </w:style>
  <w:style w:type="character" w:customStyle="1" w:styleId="ListLabel311">
    <w:name w:val="ListLabel 311"/>
    <w:rsid w:val="0035118D"/>
    <w:rPr>
      <w:rFonts w:cs="OpenSymbol"/>
    </w:rPr>
  </w:style>
  <w:style w:type="character" w:customStyle="1" w:styleId="ListLabel312">
    <w:name w:val="ListLabel 312"/>
    <w:rsid w:val="0035118D"/>
    <w:rPr>
      <w:rFonts w:cs="OpenSymbol"/>
    </w:rPr>
  </w:style>
  <w:style w:type="character" w:customStyle="1" w:styleId="ListLabel313">
    <w:name w:val="ListLabel 313"/>
    <w:rsid w:val="0035118D"/>
    <w:rPr>
      <w:rFonts w:cs="OpenSymbol"/>
    </w:rPr>
  </w:style>
  <w:style w:type="character" w:customStyle="1" w:styleId="ListLabel314">
    <w:name w:val="ListLabel 314"/>
    <w:rsid w:val="0035118D"/>
    <w:rPr>
      <w:rFonts w:cs="OpenSymbol"/>
    </w:rPr>
  </w:style>
  <w:style w:type="character" w:customStyle="1" w:styleId="ListLabel315">
    <w:name w:val="ListLabel 315"/>
    <w:rsid w:val="0035118D"/>
    <w:rPr>
      <w:rFonts w:cs="OpenSymbol"/>
    </w:rPr>
  </w:style>
  <w:style w:type="character" w:customStyle="1" w:styleId="aa">
    <w:name w:val="Верхній колонтитул Знак"/>
    <w:rsid w:val="0035118D"/>
    <w:rPr>
      <w:rFonts w:ascii="Map Symbols" w:hAnsi="Map Symbols" w:cs="Map Symbols"/>
      <w:color w:val="00000A"/>
      <w:szCs w:val="20"/>
      <w:lang w:val="en-US"/>
    </w:rPr>
  </w:style>
  <w:style w:type="character" w:customStyle="1" w:styleId="ab">
    <w:name w:val="Нижній колонтитул Знак"/>
    <w:rsid w:val="0035118D"/>
    <w:rPr>
      <w:rFonts w:ascii="Map Symbols" w:hAnsi="Map Symbols" w:cs="Map Symbols"/>
      <w:color w:val="00000A"/>
      <w:szCs w:val="20"/>
      <w:lang w:val="en-US"/>
    </w:rPr>
  </w:style>
  <w:style w:type="character" w:customStyle="1" w:styleId="ListLabel316">
    <w:name w:val="ListLabel 316"/>
    <w:rsid w:val="0035118D"/>
    <w:rPr>
      <w:sz w:val="28"/>
    </w:rPr>
  </w:style>
  <w:style w:type="character" w:customStyle="1" w:styleId="ListLabel317">
    <w:name w:val="ListLabel 317"/>
    <w:rsid w:val="0035118D"/>
    <w:rPr>
      <w:sz w:val="28"/>
    </w:rPr>
  </w:style>
  <w:style w:type="character" w:customStyle="1" w:styleId="ListLabel318">
    <w:name w:val="ListLabel 318"/>
    <w:rsid w:val="0035118D"/>
    <w:rPr>
      <w:rFonts w:cs="Symbol"/>
    </w:rPr>
  </w:style>
  <w:style w:type="character" w:customStyle="1" w:styleId="ListLabel319">
    <w:name w:val="ListLabel 319"/>
    <w:rsid w:val="0035118D"/>
    <w:rPr>
      <w:rFonts w:cs="Symbol"/>
    </w:rPr>
  </w:style>
  <w:style w:type="character" w:customStyle="1" w:styleId="ListLabel320">
    <w:name w:val="ListLabel 320"/>
    <w:rsid w:val="0035118D"/>
    <w:rPr>
      <w:rFonts w:cs="Symbol"/>
    </w:rPr>
  </w:style>
  <w:style w:type="character" w:customStyle="1" w:styleId="ListLabel321">
    <w:name w:val="ListLabel 321"/>
    <w:rsid w:val="0035118D"/>
    <w:rPr>
      <w:rFonts w:cs="Symbol"/>
    </w:rPr>
  </w:style>
  <w:style w:type="character" w:customStyle="1" w:styleId="ListLabel322">
    <w:name w:val="ListLabel 322"/>
    <w:rsid w:val="0035118D"/>
    <w:rPr>
      <w:rFonts w:cs="Symbol"/>
    </w:rPr>
  </w:style>
  <w:style w:type="character" w:customStyle="1" w:styleId="ListLabel323">
    <w:name w:val="ListLabel 323"/>
    <w:rsid w:val="0035118D"/>
    <w:rPr>
      <w:rFonts w:cs="Symbol"/>
    </w:rPr>
  </w:style>
  <w:style w:type="character" w:customStyle="1" w:styleId="ListLabel324">
    <w:name w:val="ListLabel 324"/>
    <w:rsid w:val="0035118D"/>
    <w:rPr>
      <w:rFonts w:cs="Symbol"/>
    </w:rPr>
  </w:style>
  <w:style w:type="character" w:customStyle="1" w:styleId="ListLabel325">
    <w:name w:val="ListLabel 325"/>
    <w:rsid w:val="0035118D"/>
    <w:rPr>
      <w:rFonts w:cs="Symbol"/>
    </w:rPr>
  </w:style>
  <w:style w:type="character" w:customStyle="1" w:styleId="ListLabel326">
    <w:name w:val="ListLabel 326"/>
    <w:rsid w:val="0035118D"/>
    <w:rPr>
      <w:rFonts w:cs="Symbol"/>
    </w:rPr>
  </w:style>
  <w:style w:type="character" w:customStyle="1" w:styleId="ListLabel327">
    <w:name w:val="ListLabel 327"/>
    <w:rsid w:val="0035118D"/>
    <w:rPr>
      <w:rFonts w:cs="OpenSymbol"/>
    </w:rPr>
  </w:style>
  <w:style w:type="character" w:customStyle="1" w:styleId="ListLabel328">
    <w:name w:val="ListLabel 328"/>
    <w:rsid w:val="0035118D"/>
    <w:rPr>
      <w:rFonts w:cs="OpenSymbol"/>
    </w:rPr>
  </w:style>
  <w:style w:type="character" w:customStyle="1" w:styleId="ListLabel329">
    <w:name w:val="ListLabel 329"/>
    <w:rsid w:val="0035118D"/>
    <w:rPr>
      <w:rFonts w:cs="OpenSymbol"/>
    </w:rPr>
  </w:style>
  <w:style w:type="character" w:customStyle="1" w:styleId="ListLabel330">
    <w:name w:val="ListLabel 330"/>
    <w:rsid w:val="0035118D"/>
    <w:rPr>
      <w:rFonts w:cs="OpenSymbol"/>
    </w:rPr>
  </w:style>
  <w:style w:type="character" w:customStyle="1" w:styleId="ListLabel331">
    <w:name w:val="ListLabel 331"/>
    <w:rsid w:val="0035118D"/>
    <w:rPr>
      <w:rFonts w:cs="OpenSymbol"/>
    </w:rPr>
  </w:style>
  <w:style w:type="character" w:customStyle="1" w:styleId="ListLabel332">
    <w:name w:val="ListLabel 332"/>
    <w:rsid w:val="0035118D"/>
    <w:rPr>
      <w:rFonts w:cs="OpenSymbol"/>
    </w:rPr>
  </w:style>
  <w:style w:type="character" w:customStyle="1" w:styleId="ListLabel333">
    <w:name w:val="ListLabel 333"/>
    <w:rsid w:val="0035118D"/>
    <w:rPr>
      <w:rFonts w:cs="OpenSymbol"/>
    </w:rPr>
  </w:style>
  <w:style w:type="character" w:customStyle="1" w:styleId="ListLabel334">
    <w:name w:val="ListLabel 334"/>
    <w:rsid w:val="0035118D"/>
    <w:rPr>
      <w:rFonts w:cs="OpenSymbol"/>
    </w:rPr>
  </w:style>
  <w:style w:type="character" w:customStyle="1" w:styleId="ListLabel335">
    <w:name w:val="ListLabel 335"/>
    <w:rsid w:val="0035118D"/>
    <w:rPr>
      <w:rFonts w:cs="OpenSymbol"/>
    </w:rPr>
  </w:style>
  <w:style w:type="character" w:customStyle="1" w:styleId="ListLabel336">
    <w:name w:val="ListLabel 336"/>
    <w:rsid w:val="0035118D"/>
    <w:rPr>
      <w:rFonts w:cs="OpenSymbol"/>
    </w:rPr>
  </w:style>
  <w:style w:type="character" w:customStyle="1" w:styleId="ListLabel337">
    <w:name w:val="ListLabel 337"/>
    <w:rsid w:val="0035118D"/>
    <w:rPr>
      <w:rFonts w:cs="OpenSymbol"/>
    </w:rPr>
  </w:style>
  <w:style w:type="character" w:customStyle="1" w:styleId="ListLabel338">
    <w:name w:val="ListLabel 338"/>
    <w:rsid w:val="0035118D"/>
    <w:rPr>
      <w:rFonts w:cs="OpenSymbol"/>
    </w:rPr>
  </w:style>
  <w:style w:type="character" w:customStyle="1" w:styleId="ListLabel339">
    <w:name w:val="ListLabel 339"/>
    <w:rsid w:val="0035118D"/>
    <w:rPr>
      <w:rFonts w:cs="OpenSymbol"/>
    </w:rPr>
  </w:style>
  <w:style w:type="character" w:customStyle="1" w:styleId="ListLabel340">
    <w:name w:val="ListLabel 340"/>
    <w:rsid w:val="0035118D"/>
    <w:rPr>
      <w:rFonts w:cs="OpenSymbol"/>
    </w:rPr>
  </w:style>
  <w:style w:type="character" w:customStyle="1" w:styleId="ListLabel341">
    <w:name w:val="ListLabel 341"/>
    <w:rsid w:val="0035118D"/>
    <w:rPr>
      <w:rFonts w:cs="OpenSymbol"/>
    </w:rPr>
  </w:style>
  <w:style w:type="character" w:customStyle="1" w:styleId="ListLabel342">
    <w:name w:val="ListLabel 342"/>
    <w:rsid w:val="0035118D"/>
    <w:rPr>
      <w:rFonts w:cs="OpenSymbol"/>
    </w:rPr>
  </w:style>
  <w:style w:type="character" w:customStyle="1" w:styleId="ListLabel343">
    <w:name w:val="ListLabel 343"/>
    <w:rsid w:val="0035118D"/>
    <w:rPr>
      <w:rFonts w:cs="OpenSymbol"/>
    </w:rPr>
  </w:style>
  <w:style w:type="character" w:customStyle="1" w:styleId="ListLabel344">
    <w:name w:val="ListLabel 344"/>
    <w:rsid w:val="0035118D"/>
    <w:rPr>
      <w:rFonts w:cs="OpenSymbol"/>
    </w:rPr>
  </w:style>
  <w:style w:type="character" w:customStyle="1" w:styleId="ListLabel345">
    <w:name w:val="ListLabel 345"/>
    <w:rsid w:val="0035118D"/>
    <w:rPr>
      <w:rFonts w:ascii="Times New Roman" w:hAnsi="Times New Roman" w:cs="OpenSymbol"/>
      <w:b w:val="0"/>
      <w:sz w:val="28"/>
    </w:rPr>
  </w:style>
  <w:style w:type="character" w:customStyle="1" w:styleId="ListLabel346">
    <w:name w:val="ListLabel 346"/>
    <w:rsid w:val="0035118D"/>
    <w:rPr>
      <w:rFonts w:cs="OpenSymbol"/>
    </w:rPr>
  </w:style>
  <w:style w:type="character" w:customStyle="1" w:styleId="ListLabel347">
    <w:name w:val="ListLabel 347"/>
    <w:rsid w:val="0035118D"/>
    <w:rPr>
      <w:rFonts w:cs="OpenSymbol"/>
    </w:rPr>
  </w:style>
  <w:style w:type="character" w:customStyle="1" w:styleId="ListLabel348">
    <w:name w:val="ListLabel 348"/>
    <w:rsid w:val="0035118D"/>
    <w:rPr>
      <w:rFonts w:cs="OpenSymbol"/>
    </w:rPr>
  </w:style>
  <w:style w:type="character" w:customStyle="1" w:styleId="ListLabel349">
    <w:name w:val="ListLabel 349"/>
    <w:rsid w:val="0035118D"/>
    <w:rPr>
      <w:rFonts w:cs="OpenSymbol"/>
    </w:rPr>
  </w:style>
  <w:style w:type="character" w:customStyle="1" w:styleId="ListLabel350">
    <w:name w:val="ListLabel 350"/>
    <w:rsid w:val="0035118D"/>
    <w:rPr>
      <w:rFonts w:cs="OpenSymbol"/>
    </w:rPr>
  </w:style>
  <w:style w:type="character" w:customStyle="1" w:styleId="ListLabel351">
    <w:name w:val="ListLabel 351"/>
    <w:rsid w:val="0035118D"/>
    <w:rPr>
      <w:rFonts w:cs="OpenSymbol"/>
    </w:rPr>
  </w:style>
  <w:style w:type="character" w:customStyle="1" w:styleId="ListLabel352">
    <w:name w:val="ListLabel 352"/>
    <w:rsid w:val="0035118D"/>
    <w:rPr>
      <w:rFonts w:cs="OpenSymbol"/>
    </w:rPr>
  </w:style>
  <w:style w:type="character" w:customStyle="1" w:styleId="ListLabel353">
    <w:name w:val="ListLabel 353"/>
    <w:rsid w:val="0035118D"/>
    <w:rPr>
      <w:rFonts w:cs="OpenSymbol"/>
    </w:rPr>
  </w:style>
  <w:style w:type="character" w:customStyle="1" w:styleId="ListLabel354">
    <w:name w:val="ListLabel 354"/>
    <w:rsid w:val="0035118D"/>
    <w:rPr>
      <w:rFonts w:ascii="Times New Roman" w:hAnsi="Times New Roman" w:cs="OpenSymbol"/>
      <w:b w:val="0"/>
      <w:sz w:val="28"/>
    </w:rPr>
  </w:style>
  <w:style w:type="character" w:customStyle="1" w:styleId="ListLabel355">
    <w:name w:val="ListLabel 355"/>
    <w:rsid w:val="0035118D"/>
    <w:rPr>
      <w:rFonts w:cs="OpenSymbol"/>
    </w:rPr>
  </w:style>
  <w:style w:type="character" w:customStyle="1" w:styleId="ListLabel356">
    <w:name w:val="ListLabel 356"/>
    <w:rsid w:val="0035118D"/>
    <w:rPr>
      <w:rFonts w:cs="OpenSymbol"/>
    </w:rPr>
  </w:style>
  <w:style w:type="character" w:customStyle="1" w:styleId="ListLabel357">
    <w:name w:val="ListLabel 357"/>
    <w:rsid w:val="0035118D"/>
    <w:rPr>
      <w:rFonts w:cs="OpenSymbol"/>
    </w:rPr>
  </w:style>
  <w:style w:type="character" w:customStyle="1" w:styleId="ListLabel358">
    <w:name w:val="ListLabel 358"/>
    <w:rsid w:val="0035118D"/>
    <w:rPr>
      <w:rFonts w:cs="OpenSymbol"/>
    </w:rPr>
  </w:style>
  <w:style w:type="character" w:customStyle="1" w:styleId="ListLabel359">
    <w:name w:val="ListLabel 359"/>
    <w:rsid w:val="0035118D"/>
    <w:rPr>
      <w:rFonts w:cs="OpenSymbol"/>
    </w:rPr>
  </w:style>
  <w:style w:type="character" w:customStyle="1" w:styleId="ListLabel360">
    <w:name w:val="ListLabel 360"/>
    <w:rsid w:val="0035118D"/>
    <w:rPr>
      <w:rFonts w:cs="OpenSymbol"/>
    </w:rPr>
  </w:style>
  <w:style w:type="character" w:customStyle="1" w:styleId="ListLabel361">
    <w:name w:val="ListLabel 361"/>
    <w:rsid w:val="0035118D"/>
    <w:rPr>
      <w:rFonts w:cs="OpenSymbol"/>
    </w:rPr>
  </w:style>
  <w:style w:type="character" w:customStyle="1" w:styleId="ListLabel362">
    <w:name w:val="ListLabel 362"/>
    <w:rsid w:val="0035118D"/>
    <w:rPr>
      <w:rFonts w:cs="OpenSymbol"/>
    </w:rPr>
  </w:style>
  <w:style w:type="character" w:customStyle="1" w:styleId="ListLabel363">
    <w:name w:val="ListLabel 363"/>
    <w:rsid w:val="0035118D"/>
    <w:rPr>
      <w:rFonts w:ascii="Times New Roman" w:hAnsi="Times New Roman" w:cs="OpenSymbol"/>
      <w:b w:val="0"/>
      <w:sz w:val="28"/>
    </w:rPr>
  </w:style>
  <w:style w:type="character" w:customStyle="1" w:styleId="ListLabel364">
    <w:name w:val="ListLabel 364"/>
    <w:rsid w:val="0035118D"/>
    <w:rPr>
      <w:rFonts w:cs="OpenSymbol"/>
    </w:rPr>
  </w:style>
  <w:style w:type="character" w:customStyle="1" w:styleId="ListLabel365">
    <w:name w:val="ListLabel 365"/>
    <w:rsid w:val="0035118D"/>
    <w:rPr>
      <w:rFonts w:cs="OpenSymbol"/>
    </w:rPr>
  </w:style>
  <w:style w:type="character" w:customStyle="1" w:styleId="ListLabel366">
    <w:name w:val="ListLabel 366"/>
    <w:rsid w:val="0035118D"/>
    <w:rPr>
      <w:rFonts w:cs="OpenSymbol"/>
    </w:rPr>
  </w:style>
  <w:style w:type="character" w:customStyle="1" w:styleId="ListLabel367">
    <w:name w:val="ListLabel 367"/>
    <w:rsid w:val="0035118D"/>
    <w:rPr>
      <w:rFonts w:cs="OpenSymbol"/>
    </w:rPr>
  </w:style>
  <w:style w:type="character" w:customStyle="1" w:styleId="ListLabel368">
    <w:name w:val="ListLabel 368"/>
    <w:rsid w:val="0035118D"/>
    <w:rPr>
      <w:rFonts w:cs="OpenSymbol"/>
    </w:rPr>
  </w:style>
  <w:style w:type="character" w:customStyle="1" w:styleId="ListLabel369">
    <w:name w:val="ListLabel 369"/>
    <w:rsid w:val="0035118D"/>
    <w:rPr>
      <w:rFonts w:cs="OpenSymbol"/>
    </w:rPr>
  </w:style>
  <w:style w:type="character" w:customStyle="1" w:styleId="ListLabel370">
    <w:name w:val="ListLabel 370"/>
    <w:rsid w:val="0035118D"/>
    <w:rPr>
      <w:rFonts w:cs="OpenSymbol"/>
    </w:rPr>
  </w:style>
  <w:style w:type="character" w:customStyle="1" w:styleId="ListLabel371">
    <w:name w:val="ListLabel 371"/>
    <w:rsid w:val="0035118D"/>
    <w:rPr>
      <w:rFonts w:cs="OpenSymbol"/>
    </w:rPr>
  </w:style>
  <w:style w:type="character" w:customStyle="1" w:styleId="ListLabel372">
    <w:name w:val="ListLabel 372"/>
    <w:rsid w:val="0035118D"/>
    <w:rPr>
      <w:rFonts w:cs="OpenSymbol"/>
    </w:rPr>
  </w:style>
  <w:style w:type="character" w:customStyle="1" w:styleId="ListLabel373">
    <w:name w:val="ListLabel 373"/>
    <w:rsid w:val="0035118D"/>
    <w:rPr>
      <w:rFonts w:cs="OpenSymbol"/>
    </w:rPr>
  </w:style>
  <w:style w:type="character" w:customStyle="1" w:styleId="ListLabel374">
    <w:name w:val="ListLabel 374"/>
    <w:rsid w:val="0035118D"/>
    <w:rPr>
      <w:rFonts w:cs="OpenSymbol"/>
    </w:rPr>
  </w:style>
  <w:style w:type="character" w:customStyle="1" w:styleId="ListLabel375">
    <w:name w:val="ListLabel 375"/>
    <w:rsid w:val="0035118D"/>
    <w:rPr>
      <w:rFonts w:cs="OpenSymbol"/>
    </w:rPr>
  </w:style>
  <w:style w:type="character" w:customStyle="1" w:styleId="ListLabel376">
    <w:name w:val="ListLabel 376"/>
    <w:rsid w:val="0035118D"/>
    <w:rPr>
      <w:rFonts w:cs="OpenSymbol"/>
    </w:rPr>
  </w:style>
  <w:style w:type="character" w:customStyle="1" w:styleId="ListLabel377">
    <w:name w:val="ListLabel 377"/>
    <w:rsid w:val="0035118D"/>
    <w:rPr>
      <w:rFonts w:cs="OpenSymbol"/>
    </w:rPr>
  </w:style>
  <w:style w:type="character" w:customStyle="1" w:styleId="ListLabel378">
    <w:name w:val="ListLabel 378"/>
    <w:rsid w:val="0035118D"/>
    <w:rPr>
      <w:rFonts w:cs="OpenSymbol"/>
    </w:rPr>
  </w:style>
  <w:style w:type="character" w:customStyle="1" w:styleId="ListLabel379">
    <w:name w:val="ListLabel 379"/>
    <w:rsid w:val="0035118D"/>
    <w:rPr>
      <w:rFonts w:cs="OpenSymbol"/>
    </w:rPr>
  </w:style>
  <w:style w:type="character" w:customStyle="1" w:styleId="ListLabel380">
    <w:name w:val="ListLabel 380"/>
    <w:rsid w:val="0035118D"/>
    <w:rPr>
      <w:rFonts w:cs="OpenSymbol"/>
    </w:rPr>
  </w:style>
  <w:style w:type="character" w:customStyle="1" w:styleId="ListLabel381">
    <w:name w:val="ListLabel 381"/>
    <w:rsid w:val="0035118D"/>
    <w:rPr>
      <w:rFonts w:cs="OpenSymbol"/>
    </w:rPr>
  </w:style>
  <w:style w:type="character" w:customStyle="1" w:styleId="ListLabel382">
    <w:name w:val="ListLabel 382"/>
    <w:rsid w:val="0035118D"/>
    <w:rPr>
      <w:rFonts w:cs="OpenSymbol"/>
    </w:rPr>
  </w:style>
  <w:style w:type="character" w:customStyle="1" w:styleId="ListLabel383">
    <w:name w:val="ListLabel 383"/>
    <w:rsid w:val="0035118D"/>
    <w:rPr>
      <w:rFonts w:cs="OpenSymbol"/>
    </w:rPr>
  </w:style>
  <w:style w:type="character" w:customStyle="1" w:styleId="ListLabel384">
    <w:name w:val="ListLabel 384"/>
    <w:rsid w:val="0035118D"/>
    <w:rPr>
      <w:rFonts w:cs="OpenSymbol"/>
    </w:rPr>
  </w:style>
  <w:style w:type="character" w:customStyle="1" w:styleId="ListLabel385">
    <w:name w:val="ListLabel 385"/>
    <w:rsid w:val="0035118D"/>
    <w:rPr>
      <w:rFonts w:cs="OpenSymbol"/>
    </w:rPr>
  </w:style>
  <w:style w:type="character" w:customStyle="1" w:styleId="ListLabel386">
    <w:name w:val="ListLabel 386"/>
    <w:rsid w:val="0035118D"/>
    <w:rPr>
      <w:rFonts w:cs="OpenSymbol"/>
    </w:rPr>
  </w:style>
  <w:style w:type="character" w:customStyle="1" w:styleId="ListLabel387">
    <w:name w:val="ListLabel 387"/>
    <w:rsid w:val="0035118D"/>
    <w:rPr>
      <w:rFonts w:cs="OpenSymbol"/>
    </w:rPr>
  </w:style>
  <w:style w:type="character" w:customStyle="1" w:styleId="ListLabel388">
    <w:name w:val="ListLabel 388"/>
    <w:rsid w:val="0035118D"/>
    <w:rPr>
      <w:rFonts w:cs="OpenSymbol"/>
    </w:rPr>
  </w:style>
  <w:style w:type="character" w:customStyle="1" w:styleId="ListLabel389">
    <w:name w:val="ListLabel 389"/>
    <w:rsid w:val="0035118D"/>
    <w:rPr>
      <w:rFonts w:cs="OpenSymbol"/>
    </w:rPr>
  </w:style>
  <w:style w:type="character" w:customStyle="1" w:styleId="ListLabel390">
    <w:name w:val="ListLabel 390"/>
    <w:rsid w:val="0035118D"/>
    <w:rPr>
      <w:rFonts w:cs="OpenSymbol"/>
    </w:rPr>
  </w:style>
  <w:style w:type="character" w:customStyle="1" w:styleId="ListLabel391">
    <w:name w:val="ListLabel 391"/>
    <w:rsid w:val="0035118D"/>
    <w:rPr>
      <w:rFonts w:cs="OpenSymbol"/>
    </w:rPr>
  </w:style>
  <w:style w:type="character" w:customStyle="1" w:styleId="ListLabel392">
    <w:name w:val="ListLabel 392"/>
    <w:rsid w:val="0035118D"/>
    <w:rPr>
      <w:rFonts w:cs="OpenSymbol"/>
    </w:rPr>
  </w:style>
  <w:style w:type="character" w:customStyle="1" w:styleId="ListLabel393">
    <w:name w:val="ListLabel 393"/>
    <w:rsid w:val="0035118D"/>
    <w:rPr>
      <w:rFonts w:cs="OpenSymbol"/>
    </w:rPr>
  </w:style>
  <w:style w:type="character" w:customStyle="1" w:styleId="ListLabel394">
    <w:name w:val="ListLabel 394"/>
    <w:rsid w:val="0035118D"/>
    <w:rPr>
      <w:rFonts w:cs="OpenSymbol"/>
    </w:rPr>
  </w:style>
  <w:style w:type="character" w:customStyle="1" w:styleId="ListLabel395">
    <w:name w:val="ListLabel 395"/>
    <w:rsid w:val="0035118D"/>
    <w:rPr>
      <w:rFonts w:cs="OpenSymbol"/>
    </w:rPr>
  </w:style>
  <w:style w:type="character" w:customStyle="1" w:styleId="ListLabel396">
    <w:name w:val="ListLabel 396"/>
    <w:rsid w:val="0035118D"/>
    <w:rPr>
      <w:rFonts w:cs="OpenSymbol"/>
    </w:rPr>
  </w:style>
  <w:style w:type="character" w:customStyle="1" w:styleId="ListLabel397">
    <w:name w:val="ListLabel 397"/>
    <w:rsid w:val="0035118D"/>
    <w:rPr>
      <w:rFonts w:cs="OpenSymbol"/>
    </w:rPr>
  </w:style>
  <w:style w:type="character" w:customStyle="1" w:styleId="ListLabel398">
    <w:name w:val="ListLabel 398"/>
    <w:rsid w:val="0035118D"/>
    <w:rPr>
      <w:rFonts w:cs="OpenSymbol"/>
    </w:rPr>
  </w:style>
  <w:style w:type="character" w:customStyle="1" w:styleId="ListLabel399">
    <w:name w:val="ListLabel 399"/>
    <w:rsid w:val="0035118D"/>
    <w:rPr>
      <w:rFonts w:cs="OpenSymbol"/>
    </w:rPr>
  </w:style>
  <w:style w:type="character" w:customStyle="1" w:styleId="ListLabel400">
    <w:name w:val="ListLabel 400"/>
    <w:rsid w:val="0035118D"/>
    <w:rPr>
      <w:rFonts w:cs="OpenSymbol"/>
    </w:rPr>
  </w:style>
  <w:style w:type="character" w:customStyle="1" w:styleId="ListLabel401">
    <w:name w:val="ListLabel 401"/>
    <w:rsid w:val="0035118D"/>
    <w:rPr>
      <w:rFonts w:cs="OpenSymbol"/>
    </w:rPr>
  </w:style>
  <w:style w:type="character" w:customStyle="1" w:styleId="ListLabel402">
    <w:name w:val="ListLabel 402"/>
    <w:rsid w:val="0035118D"/>
    <w:rPr>
      <w:rFonts w:cs="OpenSymbol"/>
    </w:rPr>
  </w:style>
  <w:style w:type="character" w:customStyle="1" w:styleId="ListLabel403">
    <w:name w:val="ListLabel 403"/>
    <w:rsid w:val="0035118D"/>
    <w:rPr>
      <w:rFonts w:cs="OpenSymbol"/>
    </w:rPr>
  </w:style>
  <w:style w:type="character" w:customStyle="1" w:styleId="ListLabel404">
    <w:name w:val="ListLabel 404"/>
    <w:rsid w:val="0035118D"/>
    <w:rPr>
      <w:rFonts w:cs="OpenSymbol"/>
    </w:rPr>
  </w:style>
  <w:style w:type="character" w:customStyle="1" w:styleId="ListLabel405">
    <w:name w:val="ListLabel 405"/>
    <w:rsid w:val="0035118D"/>
    <w:rPr>
      <w:rFonts w:cs="OpenSymbol"/>
    </w:rPr>
  </w:style>
  <w:style w:type="character" w:customStyle="1" w:styleId="ListLabel406">
    <w:name w:val="ListLabel 406"/>
    <w:rsid w:val="0035118D"/>
    <w:rPr>
      <w:rFonts w:cs="OpenSymbol"/>
    </w:rPr>
  </w:style>
  <w:style w:type="character" w:customStyle="1" w:styleId="ListLabel407">
    <w:name w:val="ListLabel 407"/>
    <w:rsid w:val="0035118D"/>
    <w:rPr>
      <w:rFonts w:cs="OpenSymbol"/>
    </w:rPr>
  </w:style>
  <w:style w:type="character" w:customStyle="1" w:styleId="ListLabel408">
    <w:name w:val="ListLabel 408"/>
    <w:rsid w:val="0035118D"/>
    <w:rPr>
      <w:rFonts w:cs="OpenSymbol"/>
    </w:rPr>
  </w:style>
  <w:style w:type="character" w:customStyle="1" w:styleId="ListLabel409">
    <w:name w:val="ListLabel 409"/>
    <w:rsid w:val="0035118D"/>
    <w:rPr>
      <w:rFonts w:cs="OpenSymbol"/>
    </w:rPr>
  </w:style>
  <w:style w:type="character" w:customStyle="1" w:styleId="ListLabel410">
    <w:name w:val="ListLabel 410"/>
    <w:rsid w:val="0035118D"/>
    <w:rPr>
      <w:rFonts w:cs="OpenSymbol"/>
    </w:rPr>
  </w:style>
  <w:style w:type="character" w:customStyle="1" w:styleId="ListLabel411">
    <w:name w:val="ListLabel 411"/>
    <w:rsid w:val="0035118D"/>
    <w:rPr>
      <w:rFonts w:cs="OpenSymbol"/>
    </w:rPr>
  </w:style>
  <w:style w:type="character" w:customStyle="1" w:styleId="ListLabel412">
    <w:name w:val="ListLabel 412"/>
    <w:rsid w:val="0035118D"/>
    <w:rPr>
      <w:rFonts w:cs="OpenSymbol"/>
    </w:rPr>
  </w:style>
  <w:style w:type="character" w:customStyle="1" w:styleId="ListLabel413">
    <w:name w:val="ListLabel 413"/>
    <w:rsid w:val="0035118D"/>
    <w:rPr>
      <w:rFonts w:cs="OpenSymbol"/>
    </w:rPr>
  </w:style>
  <w:style w:type="character" w:customStyle="1" w:styleId="ListLabel414">
    <w:name w:val="ListLabel 414"/>
    <w:rsid w:val="0035118D"/>
    <w:rPr>
      <w:rFonts w:cs="OpenSymbol"/>
    </w:rPr>
  </w:style>
  <w:style w:type="character" w:customStyle="1" w:styleId="ListLabel415">
    <w:name w:val="ListLabel 415"/>
    <w:rsid w:val="0035118D"/>
    <w:rPr>
      <w:rFonts w:cs="OpenSymbol"/>
    </w:rPr>
  </w:style>
  <w:style w:type="character" w:customStyle="1" w:styleId="ListLabel416">
    <w:name w:val="ListLabel 416"/>
    <w:rsid w:val="0035118D"/>
    <w:rPr>
      <w:rFonts w:cs="OpenSymbol"/>
    </w:rPr>
  </w:style>
  <w:style w:type="character" w:customStyle="1" w:styleId="ListLabel417">
    <w:name w:val="ListLabel 417"/>
    <w:rsid w:val="0035118D"/>
    <w:rPr>
      <w:rFonts w:cs="OpenSymbol"/>
    </w:rPr>
  </w:style>
  <w:style w:type="character" w:customStyle="1" w:styleId="ListLabel418">
    <w:name w:val="ListLabel 418"/>
    <w:rsid w:val="0035118D"/>
    <w:rPr>
      <w:rFonts w:cs="OpenSymbol"/>
    </w:rPr>
  </w:style>
  <w:style w:type="character" w:customStyle="1" w:styleId="ListLabel419">
    <w:name w:val="ListLabel 419"/>
    <w:rsid w:val="0035118D"/>
    <w:rPr>
      <w:rFonts w:cs="OpenSymbol"/>
    </w:rPr>
  </w:style>
  <w:style w:type="character" w:customStyle="1" w:styleId="ListLabel420">
    <w:name w:val="ListLabel 420"/>
    <w:rsid w:val="0035118D"/>
    <w:rPr>
      <w:rFonts w:cs="OpenSymbol"/>
    </w:rPr>
  </w:style>
  <w:style w:type="character" w:customStyle="1" w:styleId="ListLabel421">
    <w:name w:val="ListLabel 421"/>
    <w:rsid w:val="0035118D"/>
    <w:rPr>
      <w:rFonts w:cs="OpenSymbol"/>
    </w:rPr>
  </w:style>
  <w:style w:type="character" w:customStyle="1" w:styleId="ListLabel422">
    <w:name w:val="ListLabel 422"/>
    <w:rsid w:val="0035118D"/>
    <w:rPr>
      <w:rFonts w:cs="OpenSymbol"/>
    </w:rPr>
  </w:style>
  <w:style w:type="character" w:customStyle="1" w:styleId="ListLabel423">
    <w:name w:val="ListLabel 423"/>
    <w:rsid w:val="0035118D"/>
    <w:rPr>
      <w:rFonts w:cs="OpenSymbol"/>
    </w:rPr>
  </w:style>
  <w:style w:type="character" w:customStyle="1" w:styleId="ListLabel424">
    <w:name w:val="ListLabel 424"/>
    <w:rsid w:val="0035118D"/>
    <w:rPr>
      <w:rFonts w:cs="OpenSymbol"/>
    </w:rPr>
  </w:style>
  <w:style w:type="character" w:customStyle="1" w:styleId="ListLabel425">
    <w:name w:val="ListLabel 425"/>
    <w:rsid w:val="0035118D"/>
    <w:rPr>
      <w:rFonts w:cs="OpenSymbol"/>
    </w:rPr>
  </w:style>
  <w:style w:type="character" w:customStyle="1" w:styleId="ListLabel426">
    <w:name w:val="ListLabel 426"/>
    <w:rsid w:val="0035118D"/>
    <w:rPr>
      <w:rFonts w:cs="OpenSymbol"/>
    </w:rPr>
  </w:style>
  <w:style w:type="character" w:customStyle="1" w:styleId="ListLabel427">
    <w:name w:val="ListLabel 427"/>
    <w:rsid w:val="0035118D"/>
    <w:rPr>
      <w:rFonts w:cs="OpenSymbol"/>
    </w:rPr>
  </w:style>
  <w:style w:type="character" w:customStyle="1" w:styleId="ListLabel428">
    <w:name w:val="ListLabel 428"/>
    <w:rsid w:val="0035118D"/>
    <w:rPr>
      <w:rFonts w:cs="OpenSymbol"/>
    </w:rPr>
  </w:style>
  <w:style w:type="character" w:customStyle="1" w:styleId="ListLabel429">
    <w:name w:val="ListLabel 429"/>
    <w:rsid w:val="0035118D"/>
    <w:rPr>
      <w:rFonts w:cs="OpenSymbol"/>
    </w:rPr>
  </w:style>
  <w:style w:type="character" w:customStyle="1" w:styleId="ListLabel430">
    <w:name w:val="ListLabel 430"/>
    <w:rsid w:val="0035118D"/>
    <w:rPr>
      <w:rFonts w:cs="OpenSymbol"/>
    </w:rPr>
  </w:style>
  <w:style w:type="character" w:customStyle="1" w:styleId="ListLabel431">
    <w:name w:val="ListLabel 431"/>
    <w:rsid w:val="0035118D"/>
    <w:rPr>
      <w:rFonts w:cs="OpenSymbol"/>
    </w:rPr>
  </w:style>
  <w:style w:type="character" w:customStyle="1" w:styleId="ListLabel432">
    <w:name w:val="ListLabel 432"/>
    <w:rsid w:val="0035118D"/>
    <w:rPr>
      <w:rFonts w:cs="OpenSymbol"/>
    </w:rPr>
  </w:style>
  <w:style w:type="character" w:customStyle="1" w:styleId="ListLabel433">
    <w:name w:val="ListLabel 433"/>
    <w:rsid w:val="0035118D"/>
    <w:rPr>
      <w:rFonts w:cs="OpenSymbol"/>
    </w:rPr>
  </w:style>
  <w:style w:type="character" w:customStyle="1" w:styleId="ListLabel434">
    <w:name w:val="ListLabel 434"/>
    <w:rsid w:val="0035118D"/>
    <w:rPr>
      <w:rFonts w:cs="OpenSymbol"/>
    </w:rPr>
  </w:style>
  <w:style w:type="character" w:customStyle="1" w:styleId="ListLabel435">
    <w:name w:val="ListLabel 435"/>
    <w:rsid w:val="0035118D"/>
    <w:rPr>
      <w:rFonts w:cs="OpenSymbol"/>
    </w:rPr>
  </w:style>
  <w:style w:type="character" w:customStyle="1" w:styleId="ListLabel436">
    <w:name w:val="ListLabel 436"/>
    <w:rsid w:val="0035118D"/>
    <w:rPr>
      <w:rFonts w:cs="OpenSymbol"/>
    </w:rPr>
  </w:style>
  <w:style w:type="character" w:customStyle="1" w:styleId="ListLabel437">
    <w:name w:val="ListLabel 437"/>
    <w:rsid w:val="0035118D"/>
    <w:rPr>
      <w:rFonts w:cs="OpenSymbol"/>
    </w:rPr>
  </w:style>
  <w:style w:type="character" w:customStyle="1" w:styleId="ListLabel438">
    <w:name w:val="ListLabel 438"/>
    <w:rsid w:val="0035118D"/>
    <w:rPr>
      <w:rFonts w:cs="OpenSymbol"/>
    </w:rPr>
  </w:style>
  <w:style w:type="character" w:customStyle="1" w:styleId="ListLabel439">
    <w:name w:val="ListLabel 439"/>
    <w:rsid w:val="0035118D"/>
    <w:rPr>
      <w:rFonts w:cs="OpenSymbol"/>
    </w:rPr>
  </w:style>
  <w:style w:type="character" w:customStyle="1" w:styleId="ListLabel440">
    <w:name w:val="ListLabel 440"/>
    <w:rsid w:val="0035118D"/>
    <w:rPr>
      <w:rFonts w:cs="OpenSymbol"/>
    </w:rPr>
  </w:style>
  <w:style w:type="character" w:customStyle="1" w:styleId="ListLabel441">
    <w:name w:val="ListLabel 441"/>
    <w:rsid w:val="0035118D"/>
    <w:rPr>
      <w:rFonts w:cs="OpenSymbol"/>
    </w:rPr>
  </w:style>
  <w:style w:type="character" w:customStyle="1" w:styleId="ListLabel442">
    <w:name w:val="ListLabel 442"/>
    <w:rsid w:val="0035118D"/>
    <w:rPr>
      <w:rFonts w:cs="OpenSymbol"/>
    </w:rPr>
  </w:style>
  <w:style w:type="character" w:customStyle="1" w:styleId="ListLabel443">
    <w:name w:val="ListLabel 443"/>
    <w:rsid w:val="0035118D"/>
    <w:rPr>
      <w:rFonts w:cs="OpenSymbol"/>
    </w:rPr>
  </w:style>
  <w:style w:type="character" w:customStyle="1" w:styleId="ListLabel444">
    <w:name w:val="ListLabel 444"/>
    <w:rsid w:val="0035118D"/>
    <w:rPr>
      <w:rFonts w:cs="OpenSymbol"/>
    </w:rPr>
  </w:style>
  <w:style w:type="character" w:customStyle="1" w:styleId="ListLabel445">
    <w:name w:val="ListLabel 445"/>
    <w:rsid w:val="0035118D"/>
    <w:rPr>
      <w:rFonts w:cs="OpenSymbol"/>
    </w:rPr>
  </w:style>
  <w:style w:type="character" w:customStyle="1" w:styleId="ListLabel446">
    <w:name w:val="ListLabel 446"/>
    <w:rsid w:val="0035118D"/>
    <w:rPr>
      <w:rFonts w:cs="OpenSymbol"/>
    </w:rPr>
  </w:style>
  <w:style w:type="character" w:customStyle="1" w:styleId="ListLabel447">
    <w:name w:val="ListLabel 447"/>
    <w:rsid w:val="0035118D"/>
    <w:rPr>
      <w:rFonts w:cs="OpenSymbol"/>
    </w:rPr>
  </w:style>
  <w:style w:type="character" w:customStyle="1" w:styleId="ListLabel448">
    <w:name w:val="ListLabel 448"/>
    <w:rsid w:val="0035118D"/>
    <w:rPr>
      <w:rFonts w:cs="OpenSymbol"/>
    </w:rPr>
  </w:style>
  <w:style w:type="character" w:customStyle="1" w:styleId="ListLabel449">
    <w:name w:val="ListLabel 449"/>
    <w:rsid w:val="0035118D"/>
    <w:rPr>
      <w:rFonts w:cs="OpenSymbol"/>
    </w:rPr>
  </w:style>
  <w:style w:type="character" w:customStyle="1" w:styleId="ListLabel450">
    <w:name w:val="ListLabel 450"/>
    <w:rsid w:val="0035118D"/>
    <w:rPr>
      <w:rFonts w:cs="OpenSymbol"/>
    </w:rPr>
  </w:style>
  <w:style w:type="character" w:customStyle="1" w:styleId="ListLabel451">
    <w:name w:val="ListLabel 451"/>
    <w:rsid w:val="0035118D"/>
    <w:rPr>
      <w:rFonts w:cs="OpenSymbol"/>
    </w:rPr>
  </w:style>
  <w:style w:type="character" w:customStyle="1" w:styleId="ListLabel452">
    <w:name w:val="ListLabel 452"/>
    <w:rsid w:val="0035118D"/>
    <w:rPr>
      <w:rFonts w:cs="OpenSymbol"/>
    </w:rPr>
  </w:style>
  <w:style w:type="character" w:customStyle="1" w:styleId="ListLabel453">
    <w:name w:val="ListLabel 453"/>
    <w:rsid w:val="0035118D"/>
    <w:rPr>
      <w:rFonts w:cs="OpenSymbol"/>
      <w:sz w:val="28"/>
    </w:rPr>
  </w:style>
  <w:style w:type="character" w:customStyle="1" w:styleId="ListLabel454">
    <w:name w:val="ListLabel 454"/>
    <w:rsid w:val="0035118D"/>
    <w:rPr>
      <w:rFonts w:cs="OpenSymbol"/>
    </w:rPr>
  </w:style>
  <w:style w:type="character" w:customStyle="1" w:styleId="ListLabel455">
    <w:name w:val="ListLabel 455"/>
    <w:rsid w:val="0035118D"/>
    <w:rPr>
      <w:rFonts w:cs="OpenSymbol"/>
    </w:rPr>
  </w:style>
  <w:style w:type="character" w:customStyle="1" w:styleId="ListLabel456">
    <w:name w:val="ListLabel 456"/>
    <w:rsid w:val="0035118D"/>
    <w:rPr>
      <w:rFonts w:cs="OpenSymbol"/>
    </w:rPr>
  </w:style>
  <w:style w:type="character" w:customStyle="1" w:styleId="ListLabel457">
    <w:name w:val="ListLabel 457"/>
    <w:rsid w:val="0035118D"/>
    <w:rPr>
      <w:rFonts w:cs="OpenSymbol"/>
    </w:rPr>
  </w:style>
  <w:style w:type="character" w:customStyle="1" w:styleId="ListLabel458">
    <w:name w:val="ListLabel 458"/>
    <w:rsid w:val="0035118D"/>
    <w:rPr>
      <w:rFonts w:cs="OpenSymbol"/>
    </w:rPr>
  </w:style>
  <w:style w:type="character" w:customStyle="1" w:styleId="ListLabel459">
    <w:name w:val="ListLabel 459"/>
    <w:rsid w:val="0035118D"/>
    <w:rPr>
      <w:rFonts w:cs="OpenSymbol"/>
    </w:rPr>
  </w:style>
  <w:style w:type="character" w:customStyle="1" w:styleId="ListLabel460">
    <w:name w:val="ListLabel 460"/>
    <w:rsid w:val="0035118D"/>
    <w:rPr>
      <w:rFonts w:cs="OpenSymbol"/>
    </w:rPr>
  </w:style>
  <w:style w:type="character" w:customStyle="1" w:styleId="ListLabel461">
    <w:name w:val="ListLabel 461"/>
    <w:rsid w:val="0035118D"/>
    <w:rPr>
      <w:rFonts w:cs="OpenSymbol"/>
    </w:rPr>
  </w:style>
  <w:style w:type="character" w:customStyle="1" w:styleId="ListLabel462">
    <w:name w:val="ListLabel 462"/>
    <w:rsid w:val="0035118D"/>
    <w:rPr>
      <w:rFonts w:cs="OpenSymbol"/>
      <w:sz w:val="28"/>
    </w:rPr>
  </w:style>
  <w:style w:type="character" w:customStyle="1" w:styleId="ListLabel463">
    <w:name w:val="ListLabel 463"/>
    <w:rsid w:val="0035118D"/>
    <w:rPr>
      <w:rFonts w:cs="OpenSymbol"/>
    </w:rPr>
  </w:style>
  <w:style w:type="character" w:customStyle="1" w:styleId="ListLabel464">
    <w:name w:val="ListLabel 464"/>
    <w:rsid w:val="0035118D"/>
    <w:rPr>
      <w:rFonts w:cs="OpenSymbol"/>
    </w:rPr>
  </w:style>
  <w:style w:type="character" w:customStyle="1" w:styleId="ListLabel465">
    <w:name w:val="ListLabel 465"/>
    <w:rsid w:val="0035118D"/>
    <w:rPr>
      <w:rFonts w:cs="OpenSymbol"/>
    </w:rPr>
  </w:style>
  <w:style w:type="character" w:customStyle="1" w:styleId="ListLabel466">
    <w:name w:val="ListLabel 466"/>
    <w:rsid w:val="0035118D"/>
    <w:rPr>
      <w:rFonts w:cs="OpenSymbol"/>
    </w:rPr>
  </w:style>
  <w:style w:type="character" w:customStyle="1" w:styleId="ListLabel467">
    <w:name w:val="ListLabel 467"/>
    <w:rsid w:val="0035118D"/>
    <w:rPr>
      <w:rFonts w:cs="OpenSymbol"/>
    </w:rPr>
  </w:style>
  <w:style w:type="character" w:customStyle="1" w:styleId="ListLabel468">
    <w:name w:val="ListLabel 468"/>
    <w:rsid w:val="0035118D"/>
    <w:rPr>
      <w:rFonts w:cs="OpenSymbol"/>
    </w:rPr>
  </w:style>
  <w:style w:type="character" w:customStyle="1" w:styleId="ListLabel469">
    <w:name w:val="ListLabel 469"/>
    <w:rsid w:val="0035118D"/>
    <w:rPr>
      <w:rFonts w:cs="OpenSymbol"/>
    </w:rPr>
  </w:style>
  <w:style w:type="character" w:customStyle="1" w:styleId="ListLabel470">
    <w:name w:val="ListLabel 470"/>
    <w:rsid w:val="0035118D"/>
    <w:rPr>
      <w:rFonts w:cs="OpenSymbol"/>
    </w:rPr>
  </w:style>
  <w:style w:type="character" w:customStyle="1" w:styleId="ListLabel471">
    <w:name w:val="ListLabel 471"/>
    <w:rsid w:val="0035118D"/>
    <w:rPr>
      <w:rFonts w:cs="OpenSymbol"/>
      <w:sz w:val="28"/>
    </w:rPr>
  </w:style>
  <w:style w:type="character" w:customStyle="1" w:styleId="ListLabel472">
    <w:name w:val="ListLabel 472"/>
    <w:rsid w:val="0035118D"/>
    <w:rPr>
      <w:rFonts w:cs="OpenSymbol"/>
    </w:rPr>
  </w:style>
  <w:style w:type="character" w:customStyle="1" w:styleId="ListLabel473">
    <w:name w:val="ListLabel 473"/>
    <w:rsid w:val="0035118D"/>
    <w:rPr>
      <w:rFonts w:cs="OpenSymbol"/>
    </w:rPr>
  </w:style>
  <w:style w:type="character" w:customStyle="1" w:styleId="ListLabel474">
    <w:name w:val="ListLabel 474"/>
    <w:rsid w:val="0035118D"/>
    <w:rPr>
      <w:rFonts w:cs="OpenSymbol"/>
    </w:rPr>
  </w:style>
  <w:style w:type="character" w:customStyle="1" w:styleId="ListLabel475">
    <w:name w:val="ListLabel 475"/>
    <w:rsid w:val="0035118D"/>
    <w:rPr>
      <w:rFonts w:cs="OpenSymbol"/>
    </w:rPr>
  </w:style>
  <w:style w:type="character" w:customStyle="1" w:styleId="ListLabel476">
    <w:name w:val="ListLabel 476"/>
    <w:rsid w:val="0035118D"/>
    <w:rPr>
      <w:rFonts w:cs="OpenSymbol"/>
    </w:rPr>
  </w:style>
  <w:style w:type="character" w:customStyle="1" w:styleId="ListLabel477">
    <w:name w:val="ListLabel 477"/>
    <w:rsid w:val="0035118D"/>
    <w:rPr>
      <w:rFonts w:cs="OpenSymbol"/>
    </w:rPr>
  </w:style>
  <w:style w:type="character" w:customStyle="1" w:styleId="ListLabel478">
    <w:name w:val="ListLabel 478"/>
    <w:rsid w:val="0035118D"/>
    <w:rPr>
      <w:rFonts w:cs="OpenSymbol"/>
    </w:rPr>
  </w:style>
  <w:style w:type="character" w:customStyle="1" w:styleId="ListLabel479">
    <w:name w:val="ListLabel 479"/>
    <w:rsid w:val="0035118D"/>
    <w:rPr>
      <w:rFonts w:cs="OpenSymbol"/>
    </w:rPr>
  </w:style>
  <w:style w:type="character" w:customStyle="1" w:styleId="ListLabel480">
    <w:name w:val="ListLabel 480"/>
    <w:rsid w:val="0035118D"/>
    <w:rPr>
      <w:rFonts w:cs="Symbol"/>
      <w:sz w:val="28"/>
    </w:rPr>
  </w:style>
  <w:style w:type="character" w:customStyle="1" w:styleId="ListLabel481">
    <w:name w:val="ListLabel 481"/>
    <w:rsid w:val="0035118D"/>
    <w:rPr>
      <w:rFonts w:cs="Symbol"/>
      <w:sz w:val="20"/>
    </w:rPr>
  </w:style>
  <w:style w:type="character" w:customStyle="1" w:styleId="ListLabel482">
    <w:name w:val="ListLabel 482"/>
    <w:rsid w:val="0035118D"/>
    <w:rPr>
      <w:rFonts w:cs="Symbol"/>
      <w:sz w:val="20"/>
    </w:rPr>
  </w:style>
  <w:style w:type="character" w:customStyle="1" w:styleId="ListLabel483">
    <w:name w:val="ListLabel 483"/>
    <w:rsid w:val="0035118D"/>
    <w:rPr>
      <w:rFonts w:cs="Symbol"/>
      <w:sz w:val="20"/>
    </w:rPr>
  </w:style>
  <w:style w:type="character" w:customStyle="1" w:styleId="ListLabel484">
    <w:name w:val="ListLabel 484"/>
    <w:rsid w:val="0035118D"/>
    <w:rPr>
      <w:rFonts w:cs="Symbol"/>
      <w:sz w:val="20"/>
    </w:rPr>
  </w:style>
  <w:style w:type="character" w:customStyle="1" w:styleId="ListLabel485">
    <w:name w:val="ListLabel 485"/>
    <w:rsid w:val="0035118D"/>
    <w:rPr>
      <w:rFonts w:cs="Symbol"/>
      <w:sz w:val="20"/>
    </w:rPr>
  </w:style>
  <w:style w:type="character" w:customStyle="1" w:styleId="ListLabel486">
    <w:name w:val="ListLabel 486"/>
    <w:rsid w:val="0035118D"/>
    <w:rPr>
      <w:rFonts w:cs="Symbol"/>
      <w:sz w:val="20"/>
    </w:rPr>
  </w:style>
  <w:style w:type="character" w:customStyle="1" w:styleId="ListLabel487">
    <w:name w:val="ListLabel 487"/>
    <w:rsid w:val="0035118D"/>
    <w:rPr>
      <w:rFonts w:cs="Symbol"/>
      <w:sz w:val="20"/>
    </w:rPr>
  </w:style>
  <w:style w:type="character" w:customStyle="1" w:styleId="ListLabel488">
    <w:name w:val="ListLabel 488"/>
    <w:rsid w:val="0035118D"/>
    <w:rPr>
      <w:rFonts w:cs="OpenSymbol"/>
    </w:rPr>
  </w:style>
  <w:style w:type="character" w:customStyle="1" w:styleId="ListLabel489">
    <w:name w:val="ListLabel 489"/>
    <w:rsid w:val="0035118D"/>
    <w:rPr>
      <w:rFonts w:cs="OpenSymbol"/>
    </w:rPr>
  </w:style>
  <w:style w:type="character" w:customStyle="1" w:styleId="ListLabel490">
    <w:name w:val="ListLabel 490"/>
    <w:rsid w:val="0035118D"/>
    <w:rPr>
      <w:rFonts w:cs="OpenSymbol"/>
    </w:rPr>
  </w:style>
  <w:style w:type="character" w:customStyle="1" w:styleId="ListLabel491">
    <w:name w:val="ListLabel 491"/>
    <w:rsid w:val="0035118D"/>
    <w:rPr>
      <w:rFonts w:cs="OpenSymbol"/>
    </w:rPr>
  </w:style>
  <w:style w:type="character" w:customStyle="1" w:styleId="ListLabel492">
    <w:name w:val="ListLabel 492"/>
    <w:rsid w:val="0035118D"/>
    <w:rPr>
      <w:rFonts w:cs="OpenSymbol"/>
    </w:rPr>
  </w:style>
  <w:style w:type="character" w:customStyle="1" w:styleId="ListLabel493">
    <w:name w:val="ListLabel 493"/>
    <w:rsid w:val="0035118D"/>
    <w:rPr>
      <w:rFonts w:cs="OpenSymbol"/>
    </w:rPr>
  </w:style>
  <w:style w:type="character" w:customStyle="1" w:styleId="ListLabel494">
    <w:name w:val="ListLabel 494"/>
    <w:rsid w:val="0035118D"/>
    <w:rPr>
      <w:rFonts w:cs="OpenSymbol"/>
    </w:rPr>
  </w:style>
  <w:style w:type="character" w:customStyle="1" w:styleId="ListLabel495">
    <w:name w:val="ListLabel 495"/>
    <w:rsid w:val="0035118D"/>
    <w:rPr>
      <w:rFonts w:cs="OpenSymbol"/>
    </w:rPr>
  </w:style>
  <w:style w:type="character" w:customStyle="1" w:styleId="ListLabel496">
    <w:name w:val="ListLabel 496"/>
    <w:rsid w:val="0035118D"/>
    <w:rPr>
      <w:rFonts w:cs="OpenSymbol"/>
    </w:rPr>
  </w:style>
  <w:style w:type="character" w:customStyle="1" w:styleId="ListLabel497">
    <w:name w:val="ListLabel 497"/>
    <w:rsid w:val="0035118D"/>
    <w:rPr>
      <w:rFonts w:cs="Courier New"/>
    </w:rPr>
  </w:style>
  <w:style w:type="character" w:customStyle="1" w:styleId="ListLabel498">
    <w:name w:val="ListLabel 498"/>
    <w:rsid w:val="0035118D"/>
    <w:rPr>
      <w:rFonts w:cs="Courier New"/>
    </w:rPr>
  </w:style>
  <w:style w:type="character" w:customStyle="1" w:styleId="ListLabel499">
    <w:name w:val="ListLabel 499"/>
    <w:rsid w:val="0035118D"/>
    <w:rPr>
      <w:rFonts w:cs="Courier New"/>
    </w:rPr>
  </w:style>
  <w:style w:type="character" w:customStyle="1" w:styleId="ListLabel500">
    <w:name w:val="ListLabel 500"/>
    <w:rsid w:val="0035118D"/>
    <w:rPr>
      <w:sz w:val="28"/>
    </w:rPr>
  </w:style>
  <w:style w:type="character" w:customStyle="1" w:styleId="ListLabel501">
    <w:name w:val="ListLabel 501"/>
    <w:rsid w:val="0035118D"/>
    <w:rPr>
      <w:sz w:val="28"/>
    </w:rPr>
  </w:style>
  <w:style w:type="character" w:customStyle="1" w:styleId="ListLabel502">
    <w:name w:val="ListLabel 502"/>
    <w:rsid w:val="0035118D"/>
    <w:rPr>
      <w:rFonts w:cs="Symbol"/>
    </w:rPr>
  </w:style>
  <w:style w:type="character" w:customStyle="1" w:styleId="ListLabel503">
    <w:name w:val="ListLabel 503"/>
    <w:rsid w:val="0035118D"/>
    <w:rPr>
      <w:rFonts w:cs="Symbol"/>
    </w:rPr>
  </w:style>
  <w:style w:type="character" w:customStyle="1" w:styleId="ListLabel504">
    <w:name w:val="ListLabel 504"/>
    <w:rsid w:val="0035118D"/>
    <w:rPr>
      <w:rFonts w:cs="Symbol"/>
    </w:rPr>
  </w:style>
  <w:style w:type="character" w:customStyle="1" w:styleId="ListLabel505">
    <w:name w:val="ListLabel 505"/>
    <w:rsid w:val="0035118D"/>
    <w:rPr>
      <w:rFonts w:cs="Symbol"/>
    </w:rPr>
  </w:style>
  <w:style w:type="character" w:customStyle="1" w:styleId="ListLabel506">
    <w:name w:val="ListLabel 506"/>
    <w:rsid w:val="0035118D"/>
    <w:rPr>
      <w:rFonts w:cs="Symbol"/>
    </w:rPr>
  </w:style>
  <w:style w:type="character" w:customStyle="1" w:styleId="ListLabel507">
    <w:name w:val="ListLabel 507"/>
    <w:rsid w:val="0035118D"/>
    <w:rPr>
      <w:rFonts w:cs="Symbol"/>
    </w:rPr>
  </w:style>
  <w:style w:type="character" w:customStyle="1" w:styleId="ListLabel508">
    <w:name w:val="ListLabel 508"/>
    <w:rsid w:val="0035118D"/>
    <w:rPr>
      <w:rFonts w:cs="Symbol"/>
    </w:rPr>
  </w:style>
  <w:style w:type="character" w:customStyle="1" w:styleId="ListLabel509">
    <w:name w:val="ListLabel 509"/>
    <w:rsid w:val="0035118D"/>
    <w:rPr>
      <w:rFonts w:cs="Symbol"/>
    </w:rPr>
  </w:style>
  <w:style w:type="character" w:customStyle="1" w:styleId="ListLabel510">
    <w:name w:val="ListLabel 510"/>
    <w:rsid w:val="0035118D"/>
    <w:rPr>
      <w:rFonts w:cs="Symbol"/>
    </w:rPr>
  </w:style>
  <w:style w:type="character" w:customStyle="1" w:styleId="ListLabel511">
    <w:name w:val="ListLabel 511"/>
    <w:rsid w:val="0035118D"/>
    <w:rPr>
      <w:rFonts w:cs="OpenSymbol"/>
    </w:rPr>
  </w:style>
  <w:style w:type="character" w:customStyle="1" w:styleId="ListLabel512">
    <w:name w:val="ListLabel 512"/>
    <w:rsid w:val="0035118D"/>
    <w:rPr>
      <w:rFonts w:cs="OpenSymbol"/>
    </w:rPr>
  </w:style>
  <w:style w:type="character" w:customStyle="1" w:styleId="ListLabel513">
    <w:name w:val="ListLabel 513"/>
    <w:rsid w:val="0035118D"/>
    <w:rPr>
      <w:rFonts w:cs="OpenSymbol"/>
    </w:rPr>
  </w:style>
  <w:style w:type="character" w:customStyle="1" w:styleId="ListLabel514">
    <w:name w:val="ListLabel 514"/>
    <w:rsid w:val="0035118D"/>
    <w:rPr>
      <w:rFonts w:cs="OpenSymbol"/>
    </w:rPr>
  </w:style>
  <w:style w:type="character" w:customStyle="1" w:styleId="ListLabel515">
    <w:name w:val="ListLabel 515"/>
    <w:rsid w:val="0035118D"/>
    <w:rPr>
      <w:rFonts w:cs="OpenSymbol"/>
    </w:rPr>
  </w:style>
  <w:style w:type="character" w:customStyle="1" w:styleId="ListLabel516">
    <w:name w:val="ListLabel 516"/>
    <w:rsid w:val="0035118D"/>
    <w:rPr>
      <w:rFonts w:cs="OpenSymbol"/>
    </w:rPr>
  </w:style>
  <w:style w:type="character" w:customStyle="1" w:styleId="ListLabel517">
    <w:name w:val="ListLabel 517"/>
    <w:rsid w:val="0035118D"/>
    <w:rPr>
      <w:rFonts w:cs="OpenSymbol"/>
    </w:rPr>
  </w:style>
  <w:style w:type="character" w:customStyle="1" w:styleId="ListLabel518">
    <w:name w:val="ListLabel 518"/>
    <w:rsid w:val="0035118D"/>
    <w:rPr>
      <w:rFonts w:cs="OpenSymbol"/>
    </w:rPr>
  </w:style>
  <w:style w:type="character" w:customStyle="1" w:styleId="ListLabel519">
    <w:name w:val="ListLabel 519"/>
    <w:rsid w:val="0035118D"/>
    <w:rPr>
      <w:rFonts w:cs="OpenSymbol"/>
    </w:rPr>
  </w:style>
  <w:style w:type="character" w:customStyle="1" w:styleId="ListLabel520">
    <w:name w:val="ListLabel 520"/>
    <w:rsid w:val="0035118D"/>
    <w:rPr>
      <w:rFonts w:cs="OpenSymbol"/>
    </w:rPr>
  </w:style>
  <w:style w:type="character" w:customStyle="1" w:styleId="ListLabel521">
    <w:name w:val="ListLabel 521"/>
    <w:rsid w:val="0035118D"/>
    <w:rPr>
      <w:rFonts w:cs="OpenSymbol"/>
    </w:rPr>
  </w:style>
  <w:style w:type="character" w:customStyle="1" w:styleId="ListLabel522">
    <w:name w:val="ListLabel 522"/>
    <w:rsid w:val="0035118D"/>
    <w:rPr>
      <w:rFonts w:cs="OpenSymbol"/>
    </w:rPr>
  </w:style>
  <w:style w:type="character" w:customStyle="1" w:styleId="ListLabel523">
    <w:name w:val="ListLabel 523"/>
    <w:rsid w:val="0035118D"/>
    <w:rPr>
      <w:rFonts w:cs="OpenSymbol"/>
    </w:rPr>
  </w:style>
  <w:style w:type="character" w:customStyle="1" w:styleId="ListLabel524">
    <w:name w:val="ListLabel 524"/>
    <w:rsid w:val="0035118D"/>
    <w:rPr>
      <w:rFonts w:cs="OpenSymbol"/>
    </w:rPr>
  </w:style>
  <w:style w:type="character" w:customStyle="1" w:styleId="ListLabel525">
    <w:name w:val="ListLabel 525"/>
    <w:rsid w:val="0035118D"/>
    <w:rPr>
      <w:rFonts w:cs="OpenSymbol"/>
    </w:rPr>
  </w:style>
  <w:style w:type="character" w:customStyle="1" w:styleId="ListLabel526">
    <w:name w:val="ListLabel 526"/>
    <w:rsid w:val="0035118D"/>
    <w:rPr>
      <w:rFonts w:cs="OpenSymbol"/>
    </w:rPr>
  </w:style>
  <w:style w:type="character" w:customStyle="1" w:styleId="ListLabel527">
    <w:name w:val="ListLabel 527"/>
    <w:rsid w:val="0035118D"/>
    <w:rPr>
      <w:rFonts w:cs="OpenSymbol"/>
    </w:rPr>
  </w:style>
  <w:style w:type="character" w:customStyle="1" w:styleId="ListLabel528">
    <w:name w:val="ListLabel 528"/>
    <w:rsid w:val="0035118D"/>
    <w:rPr>
      <w:rFonts w:cs="OpenSymbol"/>
    </w:rPr>
  </w:style>
  <w:style w:type="character" w:customStyle="1" w:styleId="ListLabel529">
    <w:name w:val="ListLabel 529"/>
    <w:rsid w:val="0035118D"/>
    <w:rPr>
      <w:rFonts w:ascii="Times New Roman" w:hAnsi="Times New Roman" w:cs="OpenSymbol"/>
      <w:b w:val="0"/>
      <w:sz w:val="28"/>
    </w:rPr>
  </w:style>
  <w:style w:type="character" w:customStyle="1" w:styleId="ListLabel530">
    <w:name w:val="ListLabel 530"/>
    <w:rsid w:val="0035118D"/>
    <w:rPr>
      <w:rFonts w:cs="OpenSymbol"/>
    </w:rPr>
  </w:style>
  <w:style w:type="character" w:customStyle="1" w:styleId="ListLabel531">
    <w:name w:val="ListLabel 531"/>
    <w:rsid w:val="0035118D"/>
    <w:rPr>
      <w:rFonts w:cs="OpenSymbol"/>
    </w:rPr>
  </w:style>
  <w:style w:type="character" w:customStyle="1" w:styleId="ListLabel532">
    <w:name w:val="ListLabel 532"/>
    <w:rsid w:val="0035118D"/>
    <w:rPr>
      <w:rFonts w:cs="OpenSymbol"/>
    </w:rPr>
  </w:style>
  <w:style w:type="character" w:customStyle="1" w:styleId="ListLabel533">
    <w:name w:val="ListLabel 533"/>
    <w:rsid w:val="0035118D"/>
    <w:rPr>
      <w:rFonts w:cs="OpenSymbol"/>
    </w:rPr>
  </w:style>
  <w:style w:type="character" w:customStyle="1" w:styleId="ListLabel534">
    <w:name w:val="ListLabel 534"/>
    <w:rsid w:val="0035118D"/>
    <w:rPr>
      <w:rFonts w:cs="OpenSymbol"/>
    </w:rPr>
  </w:style>
  <w:style w:type="character" w:customStyle="1" w:styleId="ListLabel535">
    <w:name w:val="ListLabel 535"/>
    <w:rsid w:val="0035118D"/>
    <w:rPr>
      <w:rFonts w:cs="OpenSymbol"/>
    </w:rPr>
  </w:style>
  <w:style w:type="character" w:customStyle="1" w:styleId="ListLabel536">
    <w:name w:val="ListLabel 536"/>
    <w:rsid w:val="0035118D"/>
    <w:rPr>
      <w:rFonts w:cs="OpenSymbol"/>
    </w:rPr>
  </w:style>
  <w:style w:type="character" w:customStyle="1" w:styleId="ListLabel537">
    <w:name w:val="ListLabel 537"/>
    <w:rsid w:val="0035118D"/>
    <w:rPr>
      <w:rFonts w:cs="OpenSymbol"/>
    </w:rPr>
  </w:style>
  <w:style w:type="character" w:customStyle="1" w:styleId="ListLabel538">
    <w:name w:val="ListLabel 538"/>
    <w:rsid w:val="0035118D"/>
    <w:rPr>
      <w:rFonts w:ascii="Times New Roman" w:hAnsi="Times New Roman" w:cs="OpenSymbol"/>
      <w:b w:val="0"/>
      <w:sz w:val="28"/>
    </w:rPr>
  </w:style>
  <w:style w:type="character" w:customStyle="1" w:styleId="ListLabel539">
    <w:name w:val="ListLabel 539"/>
    <w:rsid w:val="0035118D"/>
    <w:rPr>
      <w:rFonts w:cs="OpenSymbol"/>
    </w:rPr>
  </w:style>
  <w:style w:type="character" w:customStyle="1" w:styleId="ListLabel540">
    <w:name w:val="ListLabel 540"/>
    <w:rsid w:val="0035118D"/>
    <w:rPr>
      <w:rFonts w:cs="OpenSymbol"/>
    </w:rPr>
  </w:style>
  <w:style w:type="character" w:customStyle="1" w:styleId="ListLabel541">
    <w:name w:val="ListLabel 541"/>
    <w:rsid w:val="0035118D"/>
    <w:rPr>
      <w:rFonts w:cs="OpenSymbol"/>
    </w:rPr>
  </w:style>
  <w:style w:type="character" w:customStyle="1" w:styleId="ListLabel542">
    <w:name w:val="ListLabel 542"/>
    <w:rsid w:val="0035118D"/>
    <w:rPr>
      <w:rFonts w:cs="OpenSymbol"/>
    </w:rPr>
  </w:style>
  <w:style w:type="character" w:customStyle="1" w:styleId="ListLabel543">
    <w:name w:val="ListLabel 543"/>
    <w:rsid w:val="0035118D"/>
    <w:rPr>
      <w:rFonts w:cs="OpenSymbol"/>
    </w:rPr>
  </w:style>
  <w:style w:type="character" w:customStyle="1" w:styleId="ListLabel544">
    <w:name w:val="ListLabel 544"/>
    <w:rsid w:val="0035118D"/>
    <w:rPr>
      <w:rFonts w:cs="OpenSymbol"/>
    </w:rPr>
  </w:style>
  <w:style w:type="character" w:customStyle="1" w:styleId="ListLabel545">
    <w:name w:val="ListLabel 545"/>
    <w:rsid w:val="0035118D"/>
    <w:rPr>
      <w:rFonts w:cs="OpenSymbol"/>
    </w:rPr>
  </w:style>
  <w:style w:type="character" w:customStyle="1" w:styleId="ListLabel546">
    <w:name w:val="ListLabel 546"/>
    <w:rsid w:val="0035118D"/>
    <w:rPr>
      <w:rFonts w:cs="OpenSymbol"/>
    </w:rPr>
  </w:style>
  <w:style w:type="character" w:customStyle="1" w:styleId="ListLabel547">
    <w:name w:val="ListLabel 547"/>
    <w:rsid w:val="0035118D"/>
    <w:rPr>
      <w:rFonts w:ascii="Times New Roman" w:hAnsi="Times New Roman" w:cs="OpenSymbol"/>
      <w:b w:val="0"/>
      <w:sz w:val="28"/>
    </w:rPr>
  </w:style>
  <w:style w:type="character" w:customStyle="1" w:styleId="ListLabel548">
    <w:name w:val="ListLabel 548"/>
    <w:rsid w:val="0035118D"/>
    <w:rPr>
      <w:rFonts w:cs="OpenSymbol"/>
    </w:rPr>
  </w:style>
  <w:style w:type="character" w:customStyle="1" w:styleId="ListLabel549">
    <w:name w:val="ListLabel 549"/>
    <w:rsid w:val="0035118D"/>
    <w:rPr>
      <w:rFonts w:cs="OpenSymbol"/>
    </w:rPr>
  </w:style>
  <w:style w:type="character" w:customStyle="1" w:styleId="ListLabel550">
    <w:name w:val="ListLabel 550"/>
    <w:rsid w:val="0035118D"/>
    <w:rPr>
      <w:rFonts w:cs="OpenSymbol"/>
    </w:rPr>
  </w:style>
  <w:style w:type="character" w:customStyle="1" w:styleId="ListLabel551">
    <w:name w:val="ListLabel 551"/>
    <w:rsid w:val="0035118D"/>
    <w:rPr>
      <w:rFonts w:cs="OpenSymbol"/>
    </w:rPr>
  </w:style>
  <w:style w:type="character" w:customStyle="1" w:styleId="ListLabel552">
    <w:name w:val="ListLabel 552"/>
    <w:rsid w:val="0035118D"/>
    <w:rPr>
      <w:rFonts w:cs="OpenSymbol"/>
    </w:rPr>
  </w:style>
  <w:style w:type="character" w:customStyle="1" w:styleId="ListLabel553">
    <w:name w:val="ListLabel 553"/>
    <w:rsid w:val="0035118D"/>
    <w:rPr>
      <w:rFonts w:cs="OpenSymbol"/>
    </w:rPr>
  </w:style>
  <w:style w:type="character" w:customStyle="1" w:styleId="ListLabel554">
    <w:name w:val="ListLabel 554"/>
    <w:rsid w:val="0035118D"/>
    <w:rPr>
      <w:rFonts w:cs="OpenSymbol"/>
    </w:rPr>
  </w:style>
  <w:style w:type="character" w:customStyle="1" w:styleId="ListLabel555">
    <w:name w:val="ListLabel 555"/>
    <w:rsid w:val="0035118D"/>
    <w:rPr>
      <w:rFonts w:cs="OpenSymbol"/>
    </w:rPr>
  </w:style>
  <w:style w:type="character" w:customStyle="1" w:styleId="ListLabel556">
    <w:name w:val="ListLabel 556"/>
    <w:rsid w:val="0035118D"/>
    <w:rPr>
      <w:rFonts w:cs="OpenSymbol"/>
    </w:rPr>
  </w:style>
  <w:style w:type="character" w:customStyle="1" w:styleId="ListLabel557">
    <w:name w:val="ListLabel 557"/>
    <w:rsid w:val="0035118D"/>
    <w:rPr>
      <w:rFonts w:cs="OpenSymbol"/>
    </w:rPr>
  </w:style>
  <w:style w:type="character" w:customStyle="1" w:styleId="ListLabel558">
    <w:name w:val="ListLabel 558"/>
    <w:rsid w:val="0035118D"/>
    <w:rPr>
      <w:rFonts w:cs="OpenSymbol"/>
    </w:rPr>
  </w:style>
  <w:style w:type="character" w:customStyle="1" w:styleId="ListLabel559">
    <w:name w:val="ListLabel 559"/>
    <w:rsid w:val="0035118D"/>
    <w:rPr>
      <w:rFonts w:cs="OpenSymbol"/>
    </w:rPr>
  </w:style>
  <w:style w:type="character" w:customStyle="1" w:styleId="ListLabel560">
    <w:name w:val="ListLabel 560"/>
    <w:rsid w:val="0035118D"/>
    <w:rPr>
      <w:rFonts w:cs="OpenSymbol"/>
    </w:rPr>
  </w:style>
  <w:style w:type="character" w:customStyle="1" w:styleId="ListLabel561">
    <w:name w:val="ListLabel 561"/>
    <w:rsid w:val="0035118D"/>
    <w:rPr>
      <w:rFonts w:cs="OpenSymbol"/>
    </w:rPr>
  </w:style>
  <w:style w:type="character" w:customStyle="1" w:styleId="ListLabel562">
    <w:name w:val="ListLabel 562"/>
    <w:rsid w:val="0035118D"/>
    <w:rPr>
      <w:rFonts w:cs="OpenSymbol"/>
    </w:rPr>
  </w:style>
  <w:style w:type="character" w:customStyle="1" w:styleId="ListLabel563">
    <w:name w:val="ListLabel 563"/>
    <w:rsid w:val="0035118D"/>
    <w:rPr>
      <w:rFonts w:cs="OpenSymbol"/>
    </w:rPr>
  </w:style>
  <w:style w:type="character" w:customStyle="1" w:styleId="ListLabel564">
    <w:name w:val="ListLabel 564"/>
    <w:rsid w:val="0035118D"/>
    <w:rPr>
      <w:rFonts w:cs="OpenSymbol"/>
    </w:rPr>
  </w:style>
  <w:style w:type="character" w:customStyle="1" w:styleId="ListLabel565">
    <w:name w:val="ListLabel 565"/>
    <w:rsid w:val="0035118D"/>
    <w:rPr>
      <w:rFonts w:cs="OpenSymbol"/>
    </w:rPr>
  </w:style>
  <w:style w:type="character" w:customStyle="1" w:styleId="ListLabel566">
    <w:name w:val="ListLabel 566"/>
    <w:rsid w:val="0035118D"/>
    <w:rPr>
      <w:rFonts w:cs="OpenSymbol"/>
    </w:rPr>
  </w:style>
  <w:style w:type="character" w:customStyle="1" w:styleId="ListLabel567">
    <w:name w:val="ListLabel 567"/>
    <w:rsid w:val="0035118D"/>
    <w:rPr>
      <w:rFonts w:cs="OpenSymbol"/>
    </w:rPr>
  </w:style>
  <w:style w:type="character" w:customStyle="1" w:styleId="ListLabel568">
    <w:name w:val="ListLabel 568"/>
    <w:rsid w:val="0035118D"/>
    <w:rPr>
      <w:rFonts w:cs="OpenSymbol"/>
    </w:rPr>
  </w:style>
  <w:style w:type="character" w:customStyle="1" w:styleId="ListLabel569">
    <w:name w:val="ListLabel 569"/>
    <w:rsid w:val="0035118D"/>
    <w:rPr>
      <w:rFonts w:cs="OpenSymbol"/>
    </w:rPr>
  </w:style>
  <w:style w:type="character" w:customStyle="1" w:styleId="ListLabel570">
    <w:name w:val="ListLabel 570"/>
    <w:rsid w:val="0035118D"/>
    <w:rPr>
      <w:rFonts w:cs="OpenSymbol"/>
    </w:rPr>
  </w:style>
  <w:style w:type="character" w:customStyle="1" w:styleId="ListLabel571">
    <w:name w:val="ListLabel 571"/>
    <w:rsid w:val="0035118D"/>
    <w:rPr>
      <w:rFonts w:cs="OpenSymbol"/>
    </w:rPr>
  </w:style>
  <w:style w:type="character" w:customStyle="1" w:styleId="ListLabel572">
    <w:name w:val="ListLabel 572"/>
    <w:rsid w:val="0035118D"/>
    <w:rPr>
      <w:rFonts w:cs="OpenSymbol"/>
    </w:rPr>
  </w:style>
  <w:style w:type="character" w:customStyle="1" w:styleId="ListLabel573">
    <w:name w:val="ListLabel 573"/>
    <w:rsid w:val="0035118D"/>
    <w:rPr>
      <w:rFonts w:cs="OpenSymbol"/>
    </w:rPr>
  </w:style>
  <w:style w:type="character" w:customStyle="1" w:styleId="ListLabel574">
    <w:name w:val="ListLabel 574"/>
    <w:rsid w:val="0035118D"/>
    <w:rPr>
      <w:rFonts w:cs="OpenSymbol"/>
    </w:rPr>
  </w:style>
  <w:style w:type="character" w:customStyle="1" w:styleId="ListLabel575">
    <w:name w:val="ListLabel 575"/>
    <w:rsid w:val="0035118D"/>
    <w:rPr>
      <w:rFonts w:cs="OpenSymbol"/>
    </w:rPr>
  </w:style>
  <w:style w:type="character" w:customStyle="1" w:styleId="ListLabel576">
    <w:name w:val="ListLabel 576"/>
    <w:rsid w:val="0035118D"/>
    <w:rPr>
      <w:rFonts w:cs="OpenSymbol"/>
    </w:rPr>
  </w:style>
  <w:style w:type="character" w:customStyle="1" w:styleId="ListLabel577">
    <w:name w:val="ListLabel 577"/>
    <w:rsid w:val="0035118D"/>
    <w:rPr>
      <w:rFonts w:cs="OpenSymbol"/>
    </w:rPr>
  </w:style>
  <w:style w:type="character" w:customStyle="1" w:styleId="ListLabel578">
    <w:name w:val="ListLabel 578"/>
    <w:rsid w:val="0035118D"/>
    <w:rPr>
      <w:rFonts w:cs="OpenSymbol"/>
    </w:rPr>
  </w:style>
  <w:style w:type="character" w:customStyle="1" w:styleId="ListLabel579">
    <w:name w:val="ListLabel 579"/>
    <w:rsid w:val="0035118D"/>
    <w:rPr>
      <w:rFonts w:cs="OpenSymbol"/>
    </w:rPr>
  </w:style>
  <w:style w:type="character" w:customStyle="1" w:styleId="ListLabel580">
    <w:name w:val="ListLabel 580"/>
    <w:rsid w:val="0035118D"/>
    <w:rPr>
      <w:rFonts w:cs="OpenSymbol"/>
    </w:rPr>
  </w:style>
  <w:style w:type="character" w:customStyle="1" w:styleId="ListLabel581">
    <w:name w:val="ListLabel 581"/>
    <w:rsid w:val="0035118D"/>
    <w:rPr>
      <w:rFonts w:cs="OpenSymbol"/>
    </w:rPr>
  </w:style>
  <w:style w:type="character" w:customStyle="1" w:styleId="ListLabel582">
    <w:name w:val="ListLabel 582"/>
    <w:rsid w:val="0035118D"/>
    <w:rPr>
      <w:rFonts w:cs="OpenSymbol"/>
    </w:rPr>
  </w:style>
  <w:style w:type="character" w:customStyle="1" w:styleId="ListLabel583">
    <w:name w:val="ListLabel 583"/>
    <w:rsid w:val="0035118D"/>
    <w:rPr>
      <w:rFonts w:cs="OpenSymbol"/>
    </w:rPr>
  </w:style>
  <w:style w:type="character" w:customStyle="1" w:styleId="ListLabel584">
    <w:name w:val="ListLabel 584"/>
    <w:rsid w:val="0035118D"/>
    <w:rPr>
      <w:rFonts w:cs="OpenSymbol"/>
    </w:rPr>
  </w:style>
  <w:style w:type="character" w:customStyle="1" w:styleId="ListLabel585">
    <w:name w:val="ListLabel 585"/>
    <w:rsid w:val="0035118D"/>
    <w:rPr>
      <w:rFonts w:cs="OpenSymbol"/>
    </w:rPr>
  </w:style>
  <w:style w:type="character" w:customStyle="1" w:styleId="ListLabel586">
    <w:name w:val="ListLabel 586"/>
    <w:rsid w:val="0035118D"/>
    <w:rPr>
      <w:rFonts w:cs="OpenSymbol"/>
    </w:rPr>
  </w:style>
  <w:style w:type="character" w:customStyle="1" w:styleId="ListLabel587">
    <w:name w:val="ListLabel 587"/>
    <w:rsid w:val="0035118D"/>
    <w:rPr>
      <w:rFonts w:cs="OpenSymbol"/>
    </w:rPr>
  </w:style>
  <w:style w:type="character" w:customStyle="1" w:styleId="ListLabel588">
    <w:name w:val="ListLabel 588"/>
    <w:rsid w:val="0035118D"/>
    <w:rPr>
      <w:rFonts w:cs="OpenSymbol"/>
    </w:rPr>
  </w:style>
  <w:style w:type="character" w:customStyle="1" w:styleId="ListLabel589">
    <w:name w:val="ListLabel 589"/>
    <w:rsid w:val="0035118D"/>
    <w:rPr>
      <w:rFonts w:cs="OpenSymbol"/>
    </w:rPr>
  </w:style>
  <w:style w:type="character" w:customStyle="1" w:styleId="ListLabel590">
    <w:name w:val="ListLabel 590"/>
    <w:rsid w:val="0035118D"/>
    <w:rPr>
      <w:rFonts w:cs="OpenSymbol"/>
    </w:rPr>
  </w:style>
  <w:style w:type="character" w:customStyle="1" w:styleId="ListLabel591">
    <w:name w:val="ListLabel 591"/>
    <w:rsid w:val="0035118D"/>
    <w:rPr>
      <w:rFonts w:cs="OpenSymbol"/>
    </w:rPr>
  </w:style>
  <w:style w:type="character" w:customStyle="1" w:styleId="ListLabel592">
    <w:name w:val="ListLabel 592"/>
    <w:rsid w:val="0035118D"/>
    <w:rPr>
      <w:rFonts w:cs="OpenSymbol"/>
    </w:rPr>
  </w:style>
  <w:style w:type="character" w:customStyle="1" w:styleId="ListLabel593">
    <w:name w:val="ListLabel 593"/>
    <w:rsid w:val="0035118D"/>
    <w:rPr>
      <w:rFonts w:cs="OpenSymbol"/>
    </w:rPr>
  </w:style>
  <w:style w:type="character" w:customStyle="1" w:styleId="ListLabel594">
    <w:name w:val="ListLabel 594"/>
    <w:rsid w:val="0035118D"/>
    <w:rPr>
      <w:rFonts w:cs="OpenSymbol"/>
    </w:rPr>
  </w:style>
  <w:style w:type="character" w:customStyle="1" w:styleId="ListLabel595">
    <w:name w:val="ListLabel 595"/>
    <w:rsid w:val="0035118D"/>
    <w:rPr>
      <w:rFonts w:cs="OpenSymbol"/>
    </w:rPr>
  </w:style>
  <w:style w:type="character" w:customStyle="1" w:styleId="ListLabel596">
    <w:name w:val="ListLabel 596"/>
    <w:rsid w:val="0035118D"/>
    <w:rPr>
      <w:rFonts w:cs="OpenSymbol"/>
    </w:rPr>
  </w:style>
  <w:style w:type="character" w:customStyle="1" w:styleId="ListLabel597">
    <w:name w:val="ListLabel 597"/>
    <w:rsid w:val="0035118D"/>
    <w:rPr>
      <w:rFonts w:cs="OpenSymbol"/>
    </w:rPr>
  </w:style>
  <w:style w:type="character" w:customStyle="1" w:styleId="ListLabel598">
    <w:name w:val="ListLabel 598"/>
    <w:rsid w:val="0035118D"/>
    <w:rPr>
      <w:rFonts w:cs="OpenSymbol"/>
    </w:rPr>
  </w:style>
  <w:style w:type="character" w:customStyle="1" w:styleId="ListLabel599">
    <w:name w:val="ListLabel 599"/>
    <w:rsid w:val="0035118D"/>
    <w:rPr>
      <w:rFonts w:cs="OpenSymbol"/>
    </w:rPr>
  </w:style>
  <w:style w:type="character" w:customStyle="1" w:styleId="ListLabel600">
    <w:name w:val="ListLabel 600"/>
    <w:rsid w:val="0035118D"/>
    <w:rPr>
      <w:rFonts w:cs="OpenSymbol"/>
    </w:rPr>
  </w:style>
  <w:style w:type="character" w:customStyle="1" w:styleId="ListLabel601">
    <w:name w:val="ListLabel 601"/>
    <w:rsid w:val="0035118D"/>
    <w:rPr>
      <w:rFonts w:cs="OpenSymbol"/>
    </w:rPr>
  </w:style>
  <w:style w:type="character" w:customStyle="1" w:styleId="ListLabel602">
    <w:name w:val="ListLabel 602"/>
    <w:rsid w:val="0035118D"/>
    <w:rPr>
      <w:rFonts w:cs="OpenSymbol"/>
    </w:rPr>
  </w:style>
  <w:style w:type="character" w:customStyle="1" w:styleId="ListLabel603">
    <w:name w:val="ListLabel 603"/>
    <w:rsid w:val="0035118D"/>
    <w:rPr>
      <w:rFonts w:cs="OpenSymbol"/>
    </w:rPr>
  </w:style>
  <w:style w:type="character" w:customStyle="1" w:styleId="ListLabel604">
    <w:name w:val="ListLabel 604"/>
    <w:rsid w:val="0035118D"/>
    <w:rPr>
      <w:rFonts w:cs="OpenSymbol"/>
    </w:rPr>
  </w:style>
  <w:style w:type="character" w:customStyle="1" w:styleId="ListLabel605">
    <w:name w:val="ListLabel 605"/>
    <w:rsid w:val="0035118D"/>
    <w:rPr>
      <w:rFonts w:cs="OpenSymbol"/>
    </w:rPr>
  </w:style>
  <w:style w:type="character" w:customStyle="1" w:styleId="ListLabel606">
    <w:name w:val="ListLabel 606"/>
    <w:rsid w:val="0035118D"/>
    <w:rPr>
      <w:rFonts w:cs="OpenSymbol"/>
    </w:rPr>
  </w:style>
  <w:style w:type="character" w:customStyle="1" w:styleId="ListLabel607">
    <w:name w:val="ListLabel 607"/>
    <w:rsid w:val="0035118D"/>
    <w:rPr>
      <w:rFonts w:cs="OpenSymbol"/>
    </w:rPr>
  </w:style>
  <w:style w:type="character" w:customStyle="1" w:styleId="ListLabel608">
    <w:name w:val="ListLabel 608"/>
    <w:rsid w:val="0035118D"/>
    <w:rPr>
      <w:rFonts w:cs="OpenSymbol"/>
    </w:rPr>
  </w:style>
  <w:style w:type="character" w:customStyle="1" w:styleId="ListLabel609">
    <w:name w:val="ListLabel 609"/>
    <w:rsid w:val="0035118D"/>
    <w:rPr>
      <w:rFonts w:cs="OpenSymbol"/>
    </w:rPr>
  </w:style>
  <w:style w:type="character" w:customStyle="1" w:styleId="ListLabel610">
    <w:name w:val="ListLabel 610"/>
    <w:rsid w:val="0035118D"/>
    <w:rPr>
      <w:rFonts w:cs="OpenSymbol"/>
    </w:rPr>
  </w:style>
  <w:style w:type="character" w:customStyle="1" w:styleId="ListLabel611">
    <w:name w:val="ListLabel 611"/>
    <w:rsid w:val="0035118D"/>
    <w:rPr>
      <w:rFonts w:cs="OpenSymbol"/>
    </w:rPr>
  </w:style>
  <w:style w:type="character" w:customStyle="1" w:styleId="ListLabel612">
    <w:name w:val="ListLabel 612"/>
    <w:rsid w:val="0035118D"/>
    <w:rPr>
      <w:rFonts w:cs="OpenSymbol"/>
    </w:rPr>
  </w:style>
  <w:style w:type="character" w:customStyle="1" w:styleId="ListLabel613">
    <w:name w:val="ListLabel 613"/>
    <w:rsid w:val="0035118D"/>
    <w:rPr>
      <w:rFonts w:cs="OpenSymbol"/>
    </w:rPr>
  </w:style>
  <w:style w:type="character" w:customStyle="1" w:styleId="ListLabel614">
    <w:name w:val="ListLabel 614"/>
    <w:rsid w:val="0035118D"/>
    <w:rPr>
      <w:rFonts w:cs="OpenSymbol"/>
    </w:rPr>
  </w:style>
  <w:style w:type="character" w:customStyle="1" w:styleId="ListLabel615">
    <w:name w:val="ListLabel 615"/>
    <w:rsid w:val="0035118D"/>
    <w:rPr>
      <w:rFonts w:cs="OpenSymbol"/>
    </w:rPr>
  </w:style>
  <w:style w:type="character" w:customStyle="1" w:styleId="ListLabel616">
    <w:name w:val="ListLabel 616"/>
    <w:rsid w:val="0035118D"/>
    <w:rPr>
      <w:rFonts w:cs="OpenSymbol"/>
    </w:rPr>
  </w:style>
  <w:style w:type="character" w:customStyle="1" w:styleId="ListLabel617">
    <w:name w:val="ListLabel 617"/>
    <w:rsid w:val="0035118D"/>
    <w:rPr>
      <w:rFonts w:cs="OpenSymbol"/>
    </w:rPr>
  </w:style>
  <w:style w:type="character" w:customStyle="1" w:styleId="ListLabel618">
    <w:name w:val="ListLabel 618"/>
    <w:rsid w:val="0035118D"/>
    <w:rPr>
      <w:rFonts w:cs="OpenSymbol"/>
    </w:rPr>
  </w:style>
  <w:style w:type="character" w:customStyle="1" w:styleId="ListLabel619">
    <w:name w:val="ListLabel 619"/>
    <w:rsid w:val="0035118D"/>
    <w:rPr>
      <w:rFonts w:cs="OpenSymbol"/>
    </w:rPr>
  </w:style>
  <w:style w:type="character" w:customStyle="1" w:styleId="ListLabel620">
    <w:name w:val="ListLabel 620"/>
    <w:rsid w:val="0035118D"/>
    <w:rPr>
      <w:rFonts w:cs="OpenSymbol"/>
    </w:rPr>
  </w:style>
  <w:style w:type="character" w:customStyle="1" w:styleId="ListLabel621">
    <w:name w:val="ListLabel 621"/>
    <w:rsid w:val="0035118D"/>
    <w:rPr>
      <w:rFonts w:cs="OpenSymbol"/>
    </w:rPr>
  </w:style>
  <w:style w:type="character" w:customStyle="1" w:styleId="ListLabel622">
    <w:name w:val="ListLabel 622"/>
    <w:rsid w:val="0035118D"/>
    <w:rPr>
      <w:rFonts w:cs="OpenSymbol"/>
    </w:rPr>
  </w:style>
  <w:style w:type="character" w:customStyle="1" w:styleId="ListLabel623">
    <w:name w:val="ListLabel 623"/>
    <w:rsid w:val="0035118D"/>
    <w:rPr>
      <w:rFonts w:cs="OpenSymbol"/>
    </w:rPr>
  </w:style>
  <w:style w:type="character" w:customStyle="1" w:styleId="ListLabel624">
    <w:name w:val="ListLabel 624"/>
    <w:rsid w:val="0035118D"/>
    <w:rPr>
      <w:rFonts w:cs="OpenSymbol"/>
    </w:rPr>
  </w:style>
  <w:style w:type="character" w:customStyle="1" w:styleId="ListLabel625">
    <w:name w:val="ListLabel 625"/>
    <w:rsid w:val="0035118D"/>
    <w:rPr>
      <w:rFonts w:cs="OpenSymbol"/>
    </w:rPr>
  </w:style>
  <w:style w:type="character" w:customStyle="1" w:styleId="ListLabel626">
    <w:name w:val="ListLabel 626"/>
    <w:rsid w:val="0035118D"/>
    <w:rPr>
      <w:rFonts w:cs="OpenSymbol"/>
    </w:rPr>
  </w:style>
  <w:style w:type="character" w:customStyle="1" w:styleId="ListLabel627">
    <w:name w:val="ListLabel 627"/>
    <w:rsid w:val="0035118D"/>
    <w:rPr>
      <w:rFonts w:cs="OpenSymbol"/>
    </w:rPr>
  </w:style>
  <w:style w:type="character" w:customStyle="1" w:styleId="ListLabel628">
    <w:name w:val="ListLabel 628"/>
    <w:rsid w:val="0035118D"/>
    <w:rPr>
      <w:rFonts w:cs="OpenSymbol"/>
    </w:rPr>
  </w:style>
  <w:style w:type="character" w:customStyle="1" w:styleId="ListLabel629">
    <w:name w:val="ListLabel 629"/>
    <w:rsid w:val="0035118D"/>
    <w:rPr>
      <w:rFonts w:cs="OpenSymbol"/>
    </w:rPr>
  </w:style>
  <w:style w:type="character" w:customStyle="1" w:styleId="ListLabel630">
    <w:name w:val="ListLabel 630"/>
    <w:rsid w:val="0035118D"/>
    <w:rPr>
      <w:rFonts w:cs="OpenSymbol"/>
    </w:rPr>
  </w:style>
  <w:style w:type="character" w:customStyle="1" w:styleId="ListLabel631">
    <w:name w:val="ListLabel 631"/>
    <w:rsid w:val="0035118D"/>
    <w:rPr>
      <w:rFonts w:cs="OpenSymbol"/>
    </w:rPr>
  </w:style>
  <w:style w:type="character" w:customStyle="1" w:styleId="ListLabel632">
    <w:name w:val="ListLabel 632"/>
    <w:rsid w:val="0035118D"/>
    <w:rPr>
      <w:rFonts w:cs="OpenSymbol"/>
    </w:rPr>
  </w:style>
  <w:style w:type="character" w:customStyle="1" w:styleId="ListLabel633">
    <w:name w:val="ListLabel 633"/>
    <w:rsid w:val="0035118D"/>
    <w:rPr>
      <w:rFonts w:cs="OpenSymbol"/>
    </w:rPr>
  </w:style>
  <w:style w:type="character" w:customStyle="1" w:styleId="ListLabel634">
    <w:name w:val="ListLabel 634"/>
    <w:rsid w:val="0035118D"/>
    <w:rPr>
      <w:rFonts w:cs="OpenSymbol"/>
    </w:rPr>
  </w:style>
  <w:style w:type="character" w:customStyle="1" w:styleId="ListLabel635">
    <w:name w:val="ListLabel 635"/>
    <w:rsid w:val="0035118D"/>
    <w:rPr>
      <w:rFonts w:cs="OpenSymbol"/>
    </w:rPr>
  </w:style>
  <w:style w:type="character" w:customStyle="1" w:styleId="ListLabel636">
    <w:name w:val="ListLabel 636"/>
    <w:rsid w:val="0035118D"/>
    <w:rPr>
      <w:rFonts w:cs="OpenSymbol"/>
    </w:rPr>
  </w:style>
  <w:style w:type="character" w:customStyle="1" w:styleId="ListLabel637">
    <w:name w:val="ListLabel 637"/>
    <w:rsid w:val="0035118D"/>
    <w:rPr>
      <w:rFonts w:cs="OpenSymbol"/>
      <w:sz w:val="28"/>
    </w:rPr>
  </w:style>
  <w:style w:type="character" w:customStyle="1" w:styleId="ListLabel638">
    <w:name w:val="ListLabel 638"/>
    <w:rsid w:val="0035118D"/>
    <w:rPr>
      <w:rFonts w:cs="OpenSymbol"/>
    </w:rPr>
  </w:style>
  <w:style w:type="character" w:customStyle="1" w:styleId="ListLabel639">
    <w:name w:val="ListLabel 639"/>
    <w:rsid w:val="0035118D"/>
    <w:rPr>
      <w:rFonts w:cs="OpenSymbol"/>
    </w:rPr>
  </w:style>
  <w:style w:type="character" w:customStyle="1" w:styleId="ListLabel640">
    <w:name w:val="ListLabel 640"/>
    <w:rsid w:val="0035118D"/>
    <w:rPr>
      <w:rFonts w:cs="OpenSymbol"/>
    </w:rPr>
  </w:style>
  <w:style w:type="character" w:customStyle="1" w:styleId="ListLabel641">
    <w:name w:val="ListLabel 641"/>
    <w:rsid w:val="0035118D"/>
    <w:rPr>
      <w:rFonts w:cs="OpenSymbol"/>
    </w:rPr>
  </w:style>
  <w:style w:type="character" w:customStyle="1" w:styleId="ListLabel642">
    <w:name w:val="ListLabel 642"/>
    <w:rsid w:val="0035118D"/>
    <w:rPr>
      <w:rFonts w:cs="OpenSymbol"/>
    </w:rPr>
  </w:style>
  <w:style w:type="character" w:customStyle="1" w:styleId="ListLabel643">
    <w:name w:val="ListLabel 643"/>
    <w:rsid w:val="0035118D"/>
    <w:rPr>
      <w:rFonts w:cs="OpenSymbol"/>
    </w:rPr>
  </w:style>
  <w:style w:type="character" w:customStyle="1" w:styleId="ListLabel644">
    <w:name w:val="ListLabel 644"/>
    <w:rsid w:val="0035118D"/>
    <w:rPr>
      <w:rFonts w:cs="OpenSymbol"/>
    </w:rPr>
  </w:style>
  <w:style w:type="character" w:customStyle="1" w:styleId="ListLabel645">
    <w:name w:val="ListLabel 645"/>
    <w:rsid w:val="0035118D"/>
    <w:rPr>
      <w:rFonts w:cs="OpenSymbol"/>
    </w:rPr>
  </w:style>
  <w:style w:type="character" w:customStyle="1" w:styleId="ListLabel646">
    <w:name w:val="ListLabel 646"/>
    <w:rsid w:val="0035118D"/>
    <w:rPr>
      <w:rFonts w:cs="OpenSymbol"/>
      <w:sz w:val="28"/>
    </w:rPr>
  </w:style>
  <w:style w:type="character" w:customStyle="1" w:styleId="ListLabel647">
    <w:name w:val="ListLabel 647"/>
    <w:rsid w:val="0035118D"/>
    <w:rPr>
      <w:rFonts w:cs="OpenSymbol"/>
    </w:rPr>
  </w:style>
  <w:style w:type="character" w:customStyle="1" w:styleId="ListLabel648">
    <w:name w:val="ListLabel 648"/>
    <w:rsid w:val="0035118D"/>
    <w:rPr>
      <w:rFonts w:cs="OpenSymbol"/>
    </w:rPr>
  </w:style>
  <w:style w:type="character" w:customStyle="1" w:styleId="ListLabel649">
    <w:name w:val="ListLabel 649"/>
    <w:rsid w:val="0035118D"/>
    <w:rPr>
      <w:rFonts w:cs="OpenSymbol"/>
    </w:rPr>
  </w:style>
  <w:style w:type="character" w:customStyle="1" w:styleId="ListLabel650">
    <w:name w:val="ListLabel 650"/>
    <w:rsid w:val="0035118D"/>
    <w:rPr>
      <w:rFonts w:cs="OpenSymbol"/>
    </w:rPr>
  </w:style>
  <w:style w:type="character" w:customStyle="1" w:styleId="ListLabel651">
    <w:name w:val="ListLabel 651"/>
    <w:rsid w:val="0035118D"/>
    <w:rPr>
      <w:rFonts w:cs="OpenSymbol"/>
    </w:rPr>
  </w:style>
  <w:style w:type="character" w:customStyle="1" w:styleId="ListLabel652">
    <w:name w:val="ListLabel 652"/>
    <w:rsid w:val="0035118D"/>
    <w:rPr>
      <w:rFonts w:cs="OpenSymbol"/>
    </w:rPr>
  </w:style>
  <w:style w:type="character" w:customStyle="1" w:styleId="ListLabel653">
    <w:name w:val="ListLabel 653"/>
    <w:rsid w:val="0035118D"/>
    <w:rPr>
      <w:rFonts w:cs="OpenSymbol"/>
    </w:rPr>
  </w:style>
  <w:style w:type="character" w:customStyle="1" w:styleId="ListLabel654">
    <w:name w:val="ListLabel 654"/>
    <w:rsid w:val="0035118D"/>
    <w:rPr>
      <w:rFonts w:cs="OpenSymbol"/>
    </w:rPr>
  </w:style>
  <w:style w:type="character" w:customStyle="1" w:styleId="ListLabel655">
    <w:name w:val="ListLabel 655"/>
    <w:rsid w:val="0035118D"/>
    <w:rPr>
      <w:rFonts w:cs="OpenSymbol"/>
      <w:sz w:val="28"/>
    </w:rPr>
  </w:style>
  <w:style w:type="character" w:customStyle="1" w:styleId="ListLabel656">
    <w:name w:val="ListLabel 656"/>
    <w:rsid w:val="0035118D"/>
    <w:rPr>
      <w:rFonts w:cs="OpenSymbol"/>
    </w:rPr>
  </w:style>
  <w:style w:type="character" w:customStyle="1" w:styleId="ListLabel657">
    <w:name w:val="ListLabel 657"/>
    <w:rsid w:val="0035118D"/>
    <w:rPr>
      <w:rFonts w:cs="OpenSymbol"/>
    </w:rPr>
  </w:style>
  <w:style w:type="character" w:customStyle="1" w:styleId="ListLabel658">
    <w:name w:val="ListLabel 658"/>
    <w:rsid w:val="0035118D"/>
    <w:rPr>
      <w:rFonts w:cs="OpenSymbol"/>
    </w:rPr>
  </w:style>
  <w:style w:type="character" w:customStyle="1" w:styleId="ListLabel659">
    <w:name w:val="ListLabel 659"/>
    <w:rsid w:val="0035118D"/>
    <w:rPr>
      <w:rFonts w:cs="OpenSymbol"/>
    </w:rPr>
  </w:style>
  <w:style w:type="character" w:customStyle="1" w:styleId="ListLabel660">
    <w:name w:val="ListLabel 660"/>
    <w:rsid w:val="0035118D"/>
    <w:rPr>
      <w:rFonts w:cs="OpenSymbol"/>
    </w:rPr>
  </w:style>
  <w:style w:type="character" w:customStyle="1" w:styleId="ListLabel661">
    <w:name w:val="ListLabel 661"/>
    <w:rsid w:val="0035118D"/>
    <w:rPr>
      <w:rFonts w:cs="OpenSymbol"/>
    </w:rPr>
  </w:style>
  <w:style w:type="character" w:customStyle="1" w:styleId="ListLabel662">
    <w:name w:val="ListLabel 662"/>
    <w:rsid w:val="0035118D"/>
    <w:rPr>
      <w:rFonts w:cs="OpenSymbol"/>
    </w:rPr>
  </w:style>
  <w:style w:type="character" w:customStyle="1" w:styleId="ListLabel663">
    <w:name w:val="ListLabel 663"/>
    <w:rsid w:val="0035118D"/>
    <w:rPr>
      <w:rFonts w:cs="OpenSymbol"/>
    </w:rPr>
  </w:style>
  <w:style w:type="character" w:customStyle="1" w:styleId="ListLabel664">
    <w:name w:val="ListLabel 664"/>
    <w:rsid w:val="0035118D"/>
    <w:rPr>
      <w:rFonts w:cs="Symbol"/>
      <w:sz w:val="28"/>
    </w:rPr>
  </w:style>
  <w:style w:type="character" w:customStyle="1" w:styleId="ListLabel665">
    <w:name w:val="ListLabel 665"/>
    <w:rsid w:val="0035118D"/>
    <w:rPr>
      <w:rFonts w:cs="Symbol"/>
      <w:sz w:val="20"/>
    </w:rPr>
  </w:style>
  <w:style w:type="character" w:customStyle="1" w:styleId="ListLabel666">
    <w:name w:val="ListLabel 666"/>
    <w:rsid w:val="0035118D"/>
    <w:rPr>
      <w:rFonts w:cs="Symbol"/>
      <w:sz w:val="20"/>
    </w:rPr>
  </w:style>
  <w:style w:type="character" w:customStyle="1" w:styleId="ListLabel667">
    <w:name w:val="ListLabel 667"/>
    <w:rsid w:val="0035118D"/>
    <w:rPr>
      <w:rFonts w:cs="Symbol"/>
      <w:sz w:val="20"/>
    </w:rPr>
  </w:style>
  <w:style w:type="character" w:customStyle="1" w:styleId="ListLabel668">
    <w:name w:val="ListLabel 668"/>
    <w:rsid w:val="0035118D"/>
    <w:rPr>
      <w:rFonts w:cs="Symbol"/>
      <w:sz w:val="20"/>
    </w:rPr>
  </w:style>
  <w:style w:type="character" w:customStyle="1" w:styleId="ListLabel669">
    <w:name w:val="ListLabel 669"/>
    <w:rsid w:val="0035118D"/>
    <w:rPr>
      <w:rFonts w:cs="Symbol"/>
      <w:sz w:val="20"/>
    </w:rPr>
  </w:style>
  <w:style w:type="character" w:customStyle="1" w:styleId="ListLabel670">
    <w:name w:val="ListLabel 670"/>
    <w:rsid w:val="0035118D"/>
    <w:rPr>
      <w:rFonts w:cs="Symbol"/>
      <w:sz w:val="20"/>
    </w:rPr>
  </w:style>
  <w:style w:type="character" w:customStyle="1" w:styleId="ListLabel671">
    <w:name w:val="ListLabel 671"/>
    <w:rsid w:val="0035118D"/>
    <w:rPr>
      <w:rFonts w:cs="Symbol"/>
      <w:sz w:val="20"/>
    </w:rPr>
  </w:style>
  <w:style w:type="character" w:customStyle="1" w:styleId="ListLabel672">
    <w:name w:val="ListLabel 672"/>
    <w:rsid w:val="0035118D"/>
    <w:rPr>
      <w:rFonts w:cs="OpenSymbol"/>
    </w:rPr>
  </w:style>
  <w:style w:type="character" w:customStyle="1" w:styleId="ListLabel673">
    <w:name w:val="ListLabel 673"/>
    <w:rsid w:val="0035118D"/>
    <w:rPr>
      <w:rFonts w:cs="OpenSymbol"/>
    </w:rPr>
  </w:style>
  <w:style w:type="character" w:customStyle="1" w:styleId="ListLabel674">
    <w:name w:val="ListLabel 674"/>
    <w:rsid w:val="0035118D"/>
    <w:rPr>
      <w:rFonts w:cs="OpenSymbol"/>
    </w:rPr>
  </w:style>
  <w:style w:type="character" w:customStyle="1" w:styleId="ListLabel675">
    <w:name w:val="ListLabel 675"/>
    <w:rsid w:val="0035118D"/>
    <w:rPr>
      <w:rFonts w:cs="OpenSymbol"/>
    </w:rPr>
  </w:style>
  <w:style w:type="character" w:customStyle="1" w:styleId="ListLabel676">
    <w:name w:val="ListLabel 676"/>
    <w:rsid w:val="0035118D"/>
    <w:rPr>
      <w:rFonts w:cs="OpenSymbol"/>
    </w:rPr>
  </w:style>
  <w:style w:type="character" w:customStyle="1" w:styleId="ListLabel677">
    <w:name w:val="ListLabel 677"/>
    <w:rsid w:val="0035118D"/>
    <w:rPr>
      <w:rFonts w:cs="OpenSymbol"/>
    </w:rPr>
  </w:style>
  <w:style w:type="character" w:customStyle="1" w:styleId="ListLabel678">
    <w:name w:val="ListLabel 678"/>
    <w:rsid w:val="0035118D"/>
    <w:rPr>
      <w:rFonts w:cs="OpenSymbol"/>
    </w:rPr>
  </w:style>
  <w:style w:type="character" w:customStyle="1" w:styleId="ListLabel679">
    <w:name w:val="ListLabel 679"/>
    <w:rsid w:val="0035118D"/>
    <w:rPr>
      <w:rFonts w:cs="OpenSymbol"/>
    </w:rPr>
  </w:style>
  <w:style w:type="character" w:customStyle="1" w:styleId="ListLabel680">
    <w:name w:val="ListLabel 680"/>
    <w:rsid w:val="0035118D"/>
    <w:rPr>
      <w:rFonts w:cs="OpenSymbol"/>
    </w:rPr>
  </w:style>
  <w:style w:type="character" w:customStyle="1" w:styleId="ListLabel681">
    <w:name w:val="ListLabel 681"/>
    <w:rsid w:val="0035118D"/>
    <w:rPr>
      <w:rFonts w:cs="Symbol"/>
    </w:rPr>
  </w:style>
  <w:style w:type="character" w:customStyle="1" w:styleId="ListLabel682">
    <w:name w:val="ListLabel 682"/>
    <w:rsid w:val="0035118D"/>
    <w:rPr>
      <w:rFonts w:cs="Courier New"/>
    </w:rPr>
  </w:style>
  <w:style w:type="character" w:customStyle="1" w:styleId="ListLabel683">
    <w:name w:val="ListLabel 683"/>
    <w:rsid w:val="0035118D"/>
    <w:rPr>
      <w:rFonts w:cs="Wingdings"/>
    </w:rPr>
  </w:style>
  <w:style w:type="character" w:customStyle="1" w:styleId="ListLabel684">
    <w:name w:val="ListLabel 684"/>
    <w:rsid w:val="0035118D"/>
    <w:rPr>
      <w:rFonts w:cs="Symbol"/>
    </w:rPr>
  </w:style>
  <w:style w:type="character" w:customStyle="1" w:styleId="ListLabel685">
    <w:name w:val="ListLabel 685"/>
    <w:rsid w:val="0035118D"/>
    <w:rPr>
      <w:rFonts w:cs="Courier New"/>
    </w:rPr>
  </w:style>
  <w:style w:type="character" w:customStyle="1" w:styleId="ListLabel686">
    <w:name w:val="ListLabel 686"/>
    <w:rsid w:val="0035118D"/>
    <w:rPr>
      <w:rFonts w:cs="Wingdings"/>
    </w:rPr>
  </w:style>
  <w:style w:type="character" w:customStyle="1" w:styleId="ListLabel687">
    <w:name w:val="ListLabel 687"/>
    <w:rsid w:val="0035118D"/>
    <w:rPr>
      <w:rFonts w:cs="Symbol"/>
    </w:rPr>
  </w:style>
  <w:style w:type="character" w:customStyle="1" w:styleId="ListLabel688">
    <w:name w:val="ListLabel 688"/>
    <w:rsid w:val="0035118D"/>
    <w:rPr>
      <w:rFonts w:cs="Courier New"/>
    </w:rPr>
  </w:style>
  <w:style w:type="character" w:customStyle="1" w:styleId="ListLabel689">
    <w:name w:val="ListLabel 689"/>
    <w:rsid w:val="0035118D"/>
    <w:rPr>
      <w:rFonts w:cs="Wingdings"/>
    </w:rPr>
  </w:style>
  <w:style w:type="character" w:customStyle="1" w:styleId="ListLabel690">
    <w:name w:val="ListLabel 690"/>
    <w:rsid w:val="0035118D"/>
    <w:rPr>
      <w:rFonts w:cs="OpenSymbol"/>
    </w:rPr>
  </w:style>
  <w:style w:type="character" w:customStyle="1" w:styleId="ListLabel691">
    <w:name w:val="ListLabel 691"/>
    <w:rsid w:val="0035118D"/>
    <w:rPr>
      <w:rFonts w:cs="OpenSymbol"/>
    </w:rPr>
  </w:style>
  <w:style w:type="character" w:customStyle="1" w:styleId="ListLabel692">
    <w:name w:val="ListLabel 692"/>
    <w:rsid w:val="0035118D"/>
    <w:rPr>
      <w:rFonts w:cs="OpenSymbol"/>
    </w:rPr>
  </w:style>
  <w:style w:type="character" w:customStyle="1" w:styleId="ListLabel693">
    <w:name w:val="ListLabel 693"/>
    <w:rsid w:val="0035118D"/>
    <w:rPr>
      <w:rFonts w:cs="OpenSymbol"/>
    </w:rPr>
  </w:style>
  <w:style w:type="character" w:customStyle="1" w:styleId="ListLabel694">
    <w:name w:val="ListLabel 694"/>
    <w:rsid w:val="0035118D"/>
    <w:rPr>
      <w:rFonts w:cs="OpenSymbol"/>
    </w:rPr>
  </w:style>
  <w:style w:type="character" w:customStyle="1" w:styleId="ListLabel695">
    <w:name w:val="ListLabel 695"/>
    <w:rsid w:val="0035118D"/>
    <w:rPr>
      <w:rFonts w:cs="OpenSymbol"/>
    </w:rPr>
  </w:style>
  <w:style w:type="character" w:customStyle="1" w:styleId="ListLabel696">
    <w:name w:val="ListLabel 696"/>
    <w:rsid w:val="0035118D"/>
    <w:rPr>
      <w:rFonts w:cs="OpenSymbol"/>
    </w:rPr>
  </w:style>
  <w:style w:type="character" w:customStyle="1" w:styleId="ListLabel697">
    <w:name w:val="ListLabel 697"/>
    <w:rsid w:val="0035118D"/>
    <w:rPr>
      <w:rFonts w:cs="OpenSymbol"/>
    </w:rPr>
  </w:style>
  <w:style w:type="character" w:customStyle="1" w:styleId="ListLabel698">
    <w:name w:val="ListLabel 698"/>
    <w:rsid w:val="0035118D"/>
    <w:rPr>
      <w:rFonts w:cs="OpenSymbol"/>
    </w:rPr>
  </w:style>
  <w:style w:type="character" w:customStyle="1" w:styleId="ListLabel699">
    <w:name w:val="ListLabel 699"/>
    <w:rsid w:val="0035118D"/>
    <w:rPr>
      <w:rFonts w:cs="OpenSymbol"/>
    </w:rPr>
  </w:style>
  <w:style w:type="character" w:customStyle="1" w:styleId="ListLabel700">
    <w:name w:val="ListLabel 700"/>
    <w:rsid w:val="0035118D"/>
    <w:rPr>
      <w:rFonts w:cs="OpenSymbol"/>
    </w:rPr>
  </w:style>
  <w:style w:type="character" w:customStyle="1" w:styleId="ListLabel701">
    <w:name w:val="ListLabel 701"/>
    <w:rsid w:val="0035118D"/>
    <w:rPr>
      <w:rFonts w:cs="OpenSymbol"/>
    </w:rPr>
  </w:style>
  <w:style w:type="character" w:customStyle="1" w:styleId="ListLabel702">
    <w:name w:val="ListLabel 702"/>
    <w:rsid w:val="0035118D"/>
    <w:rPr>
      <w:rFonts w:cs="OpenSymbol"/>
    </w:rPr>
  </w:style>
  <w:style w:type="character" w:customStyle="1" w:styleId="ListLabel703">
    <w:name w:val="ListLabel 703"/>
    <w:rsid w:val="0035118D"/>
    <w:rPr>
      <w:rFonts w:cs="OpenSymbol"/>
    </w:rPr>
  </w:style>
  <w:style w:type="character" w:customStyle="1" w:styleId="ListLabel704">
    <w:name w:val="ListLabel 704"/>
    <w:rsid w:val="0035118D"/>
    <w:rPr>
      <w:rFonts w:cs="OpenSymbol"/>
    </w:rPr>
  </w:style>
  <w:style w:type="character" w:customStyle="1" w:styleId="ListLabel705">
    <w:name w:val="ListLabel 705"/>
    <w:rsid w:val="0035118D"/>
    <w:rPr>
      <w:rFonts w:cs="OpenSymbol"/>
    </w:rPr>
  </w:style>
  <w:style w:type="character" w:customStyle="1" w:styleId="ListLabel706">
    <w:name w:val="ListLabel 706"/>
    <w:rsid w:val="0035118D"/>
    <w:rPr>
      <w:rFonts w:cs="OpenSymbol"/>
    </w:rPr>
  </w:style>
  <w:style w:type="character" w:customStyle="1" w:styleId="ListLabel707">
    <w:name w:val="ListLabel 707"/>
    <w:rsid w:val="0035118D"/>
    <w:rPr>
      <w:rFonts w:cs="OpenSymbol"/>
    </w:rPr>
  </w:style>
  <w:style w:type="character" w:customStyle="1" w:styleId="ListLabel708">
    <w:name w:val="ListLabel 708"/>
    <w:rsid w:val="0035118D"/>
    <w:rPr>
      <w:rFonts w:cs="OpenSymbol"/>
    </w:rPr>
  </w:style>
  <w:style w:type="character" w:customStyle="1" w:styleId="ListLabel709">
    <w:name w:val="ListLabel 709"/>
    <w:rsid w:val="0035118D"/>
    <w:rPr>
      <w:rFonts w:cs="OpenSymbol"/>
    </w:rPr>
  </w:style>
  <w:style w:type="character" w:customStyle="1" w:styleId="ListLabel710">
    <w:name w:val="ListLabel 710"/>
    <w:rsid w:val="0035118D"/>
    <w:rPr>
      <w:rFonts w:cs="OpenSymbol"/>
    </w:rPr>
  </w:style>
  <w:style w:type="character" w:customStyle="1" w:styleId="ListLabel711">
    <w:name w:val="ListLabel 711"/>
    <w:rsid w:val="0035118D"/>
    <w:rPr>
      <w:rFonts w:cs="OpenSymbol"/>
    </w:rPr>
  </w:style>
  <w:style w:type="character" w:customStyle="1" w:styleId="ListLabel712">
    <w:name w:val="ListLabel 712"/>
    <w:rsid w:val="0035118D"/>
    <w:rPr>
      <w:rFonts w:cs="OpenSymbol"/>
    </w:rPr>
  </w:style>
  <w:style w:type="character" w:customStyle="1" w:styleId="ListLabel713">
    <w:name w:val="ListLabel 713"/>
    <w:rsid w:val="0035118D"/>
    <w:rPr>
      <w:rFonts w:cs="OpenSymbol"/>
    </w:rPr>
  </w:style>
  <w:style w:type="character" w:customStyle="1" w:styleId="ListLabel714">
    <w:name w:val="ListLabel 714"/>
    <w:rsid w:val="0035118D"/>
    <w:rPr>
      <w:rFonts w:cs="OpenSymbol"/>
    </w:rPr>
  </w:style>
  <w:style w:type="character" w:customStyle="1" w:styleId="ListLabel715">
    <w:name w:val="ListLabel 715"/>
    <w:rsid w:val="0035118D"/>
    <w:rPr>
      <w:rFonts w:cs="OpenSymbol"/>
    </w:rPr>
  </w:style>
  <w:style w:type="character" w:customStyle="1" w:styleId="ListLabel716">
    <w:name w:val="ListLabel 716"/>
    <w:rsid w:val="0035118D"/>
    <w:rPr>
      <w:rFonts w:cs="OpenSymbol"/>
    </w:rPr>
  </w:style>
  <w:style w:type="character" w:customStyle="1" w:styleId="ListLabel717">
    <w:name w:val="ListLabel 717"/>
    <w:rsid w:val="0035118D"/>
    <w:rPr>
      <w:vanish/>
      <w:color w:val="000000"/>
      <w:u w:val="none"/>
    </w:rPr>
  </w:style>
  <w:style w:type="character" w:customStyle="1" w:styleId="ListLabel718">
    <w:name w:val="ListLabel 718"/>
    <w:rsid w:val="0035118D"/>
    <w:rPr>
      <w:rFonts w:ascii="Times New Roman" w:hAnsi="Times New Roman" w:cs="Times New Roman"/>
      <w:vanish/>
      <w:sz w:val="28"/>
      <w:szCs w:val="28"/>
    </w:rPr>
  </w:style>
  <w:style w:type="character" w:customStyle="1" w:styleId="ListLabel719">
    <w:name w:val="ListLabel 719"/>
    <w:rsid w:val="0035118D"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720">
    <w:name w:val="ListLabel 720"/>
    <w:rsid w:val="0035118D"/>
    <w:rPr>
      <w:rFonts w:ascii="Times New Roman" w:hAnsi="Times New Roman" w:cs="Times New Roman"/>
      <w:sz w:val="28"/>
      <w:szCs w:val="28"/>
    </w:rPr>
  </w:style>
  <w:style w:type="character" w:customStyle="1" w:styleId="ListLabel721">
    <w:name w:val="ListLabel 721"/>
    <w:rsid w:val="0035118D"/>
    <w:rPr>
      <w:sz w:val="28"/>
    </w:rPr>
  </w:style>
  <w:style w:type="character" w:customStyle="1" w:styleId="ListLabel722">
    <w:name w:val="ListLabel 722"/>
    <w:rsid w:val="0035118D"/>
    <w:rPr>
      <w:sz w:val="28"/>
    </w:rPr>
  </w:style>
  <w:style w:type="character" w:customStyle="1" w:styleId="ListLabel723">
    <w:name w:val="ListLabel 723"/>
    <w:rsid w:val="0035118D"/>
    <w:rPr>
      <w:rFonts w:cs="Symbol"/>
    </w:rPr>
  </w:style>
  <w:style w:type="character" w:customStyle="1" w:styleId="ListLabel724">
    <w:name w:val="ListLabel 724"/>
    <w:rsid w:val="0035118D"/>
    <w:rPr>
      <w:rFonts w:cs="Symbol"/>
    </w:rPr>
  </w:style>
  <w:style w:type="character" w:customStyle="1" w:styleId="ListLabel725">
    <w:name w:val="ListLabel 725"/>
    <w:rsid w:val="0035118D"/>
    <w:rPr>
      <w:rFonts w:cs="Symbol"/>
    </w:rPr>
  </w:style>
  <w:style w:type="character" w:customStyle="1" w:styleId="ListLabel726">
    <w:name w:val="ListLabel 726"/>
    <w:rsid w:val="0035118D"/>
    <w:rPr>
      <w:rFonts w:cs="Symbol"/>
    </w:rPr>
  </w:style>
  <w:style w:type="character" w:customStyle="1" w:styleId="ListLabel727">
    <w:name w:val="ListLabel 727"/>
    <w:rsid w:val="0035118D"/>
    <w:rPr>
      <w:rFonts w:cs="Symbol"/>
    </w:rPr>
  </w:style>
  <w:style w:type="character" w:customStyle="1" w:styleId="ListLabel728">
    <w:name w:val="ListLabel 728"/>
    <w:rsid w:val="0035118D"/>
    <w:rPr>
      <w:rFonts w:cs="Symbol"/>
    </w:rPr>
  </w:style>
  <w:style w:type="character" w:customStyle="1" w:styleId="ListLabel729">
    <w:name w:val="ListLabel 729"/>
    <w:rsid w:val="0035118D"/>
    <w:rPr>
      <w:rFonts w:cs="Symbol"/>
    </w:rPr>
  </w:style>
  <w:style w:type="character" w:customStyle="1" w:styleId="ListLabel730">
    <w:name w:val="ListLabel 730"/>
    <w:rsid w:val="0035118D"/>
    <w:rPr>
      <w:rFonts w:cs="Symbol"/>
    </w:rPr>
  </w:style>
  <w:style w:type="character" w:customStyle="1" w:styleId="ListLabel731">
    <w:name w:val="ListLabel 731"/>
    <w:rsid w:val="0035118D"/>
    <w:rPr>
      <w:rFonts w:cs="Symbol"/>
    </w:rPr>
  </w:style>
  <w:style w:type="character" w:customStyle="1" w:styleId="ListLabel732">
    <w:name w:val="ListLabel 732"/>
    <w:rsid w:val="0035118D"/>
    <w:rPr>
      <w:rFonts w:cs="OpenSymbol"/>
    </w:rPr>
  </w:style>
  <w:style w:type="character" w:customStyle="1" w:styleId="ListLabel733">
    <w:name w:val="ListLabel 733"/>
    <w:rsid w:val="0035118D"/>
    <w:rPr>
      <w:rFonts w:cs="OpenSymbol"/>
    </w:rPr>
  </w:style>
  <w:style w:type="character" w:customStyle="1" w:styleId="ListLabel734">
    <w:name w:val="ListLabel 734"/>
    <w:rsid w:val="0035118D"/>
    <w:rPr>
      <w:rFonts w:cs="OpenSymbol"/>
    </w:rPr>
  </w:style>
  <w:style w:type="character" w:customStyle="1" w:styleId="ListLabel735">
    <w:name w:val="ListLabel 735"/>
    <w:rsid w:val="0035118D"/>
    <w:rPr>
      <w:rFonts w:cs="OpenSymbol"/>
    </w:rPr>
  </w:style>
  <w:style w:type="character" w:customStyle="1" w:styleId="ListLabel736">
    <w:name w:val="ListLabel 736"/>
    <w:rsid w:val="0035118D"/>
    <w:rPr>
      <w:rFonts w:cs="OpenSymbol"/>
    </w:rPr>
  </w:style>
  <w:style w:type="character" w:customStyle="1" w:styleId="ListLabel737">
    <w:name w:val="ListLabel 737"/>
    <w:rsid w:val="0035118D"/>
    <w:rPr>
      <w:rFonts w:cs="OpenSymbol"/>
    </w:rPr>
  </w:style>
  <w:style w:type="character" w:customStyle="1" w:styleId="ListLabel738">
    <w:name w:val="ListLabel 738"/>
    <w:rsid w:val="0035118D"/>
    <w:rPr>
      <w:rFonts w:cs="OpenSymbol"/>
    </w:rPr>
  </w:style>
  <w:style w:type="character" w:customStyle="1" w:styleId="ListLabel739">
    <w:name w:val="ListLabel 739"/>
    <w:rsid w:val="0035118D"/>
    <w:rPr>
      <w:rFonts w:cs="OpenSymbol"/>
    </w:rPr>
  </w:style>
  <w:style w:type="character" w:customStyle="1" w:styleId="ListLabel740">
    <w:name w:val="ListLabel 740"/>
    <w:rsid w:val="0035118D"/>
    <w:rPr>
      <w:rFonts w:cs="OpenSymbol"/>
    </w:rPr>
  </w:style>
  <w:style w:type="character" w:customStyle="1" w:styleId="ListLabel741">
    <w:name w:val="ListLabel 741"/>
    <w:rsid w:val="0035118D"/>
    <w:rPr>
      <w:rFonts w:ascii="Times New Roman" w:hAnsi="Times New Roman" w:cs="OpenSymbol"/>
      <w:b w:val="0"/>
      <w:sz w:val="28"/>
    </w:rPr>
  </w:style>
  <w:style w:type="character" w:customStyle="1" w:styleId="ListLabel742">
    <w:name w:val="ListLabel 742"/>
    <w:rsid w:val="0035118D"/>
    <w:rPr>
      <w:rFonts w:cs="OpenSymbol"/>
    </w:rPr>
  </w:style>
  <w:style w:type="character" w:customStyle="1" w:styleId="ListLabel743">
    <w:name w:val="ListLabel 743"/>
    <w:rsid w:val="0035118D"/>
    <w:rPr>
      <w:rFonts w:cs="OpenSymbol"/>
    </w:rPr>
  </w:style>
  <w:style w:type="character" w:customStyle="1" w:styleId="ListLabel744">
    <w:name w:val="ListLabel 744"/>
    <w:rsid w:val="0035118D"/>
    <w:rPr>
      <w:rFonts w:cs="OpenSymbol"/>
    </w:rPr>
  </w:style>
  <w:style w:type="character" w:customStyle="1" w:styleId="ListLabel745">
    <w:name w:val="ListLabel 745"/>
    <w:rsid w:val="0035118D"/>
    <w:rPr>
      <w:rFonts w:cs="OpenSymbol"/>
    </w:rPr>
  </w:style>
  <w:style w:type="character" w:customStyle="1" w:styleId="ListLabel746">
    <w:name w:val="ListLabel 746"/>
    <w:rsid w:val="0035118D"/>
    <w:rPr>
      <w:rFonts w:cs="OpenSymbol"/>
    </w:rPr>
  </w:style>
  <w:style w:type="character" w:customStyle="1" w:styleId="ListLabel747">
    <w:name w:val="ListLabel 747"/>
    <w:rsid w:val="0035118D"/>
    <w:rPr>
      <w:rFonts w:cs="OpenSymbol"/>
    </w:rPr>
  </w:style>
  <w:style w:type="character" w:customStyle="1" w:styleId="ListLabel748">
    <w:name w:val="ListLabel 748"/>
    <w:rsid w:val="0035118D"/>
    <w:rPr>
      <w:rFonts w:cs="OpenSymbol"/>
    </w:rPr>
  </w:style>
  <w:style w:type="character" w:customStyle="1" w:styleId="ListLabel749">
    <w:name w:val="ListLabel 749"/>
    <w:rsid w:val="0035118D"/>
    <w:rPr>
      <w:rFonts w:cs="OpenSymbol"/>
    </w:rPr>
  </w:style>
  <w:style w:type="character" w:customStyle="1" w:styleId="ListLabel750">
    <w:name w:val="ListLabel 750"/>
    <w:rsid w:val="0035118D"/>
    <w:rPr>
      <w:rFonts w:ascii="Times New Roman" w:hAnsi="Times New Roman" w:cs="OpenSymbol"/>
      <w:b w:val="0"/>
      <w:sz w:val="28"/>
    </w:rPr>
  </w:style>
  <w:style w:type="character" w:customStyle="1" w:styleId="ListLabel751">
    <w:name w:val="ListLabel 751"/>
    <w:rsid w:val="0035118D"/>
    <w:rPr>
      <w:rFonts w:cs="OpenSymbol"/>
    </w:rPr>
  </w:style>
  <w:style w:type="character" w:customStyle="1" w:styleId="ListLabel752">
    <w:name w:val="ListLabel 752"/>
    <w:rsid w:val="0035118D"/>
    <w:rPr>
      <w:rFonts w:cs="OpenSymbol"/>
    </w:rPr>
  </w:style>
  <w:style w:type="character" w:customStyle="1" w:styleId="ListLabel753">
    <w:name w:val="ListLabel 753"/>
    <w:rsid w:val="0035118D"/>
    <w:rPr>
      <w:rFonts w:cs="OpenSymbol"/>
    </w:rPr>
  </w:style>
  <w:style w:type="character" w:customStyle="1" w:styleId="ListLabel754">
    <w:name w:val="ListLabel 754"/>
    <w:rsid w:val="0035118D"/>
    <w:rPr>
      <w:rFonts w:cs="OpenSymbol"/>
    </w:rPr>
  </w:style>
  <w:style w:type="character" w:customStyle="1" w:styleId="ListLabel755">
    <w:name w:val="ListLabel 755"/>
    <w:rsid w:val="0035118D"/>
    <w:rPr>
      <w:rFonts w:cs="OpenSymbol"/>
    </w:rPr>
  </w:style>
  <w:style w:type="character" w:customStyle="1" w:styleId="ListLabel756">
    <w:name w:val="ListLabel 756"/>
    <w:rsid w:val="0035118D"/>
    <w:rPr>
      <w:rFonts w:cs="OpenSymbol"/>
    </w:rPr>
  </w:style>
  <w:style w:type="character" w:customStyle="1" w:styleId="ListLabel757">
    <w:name w:val="ListLabel 757"/>
    <w:rsid w:val="0035118D"/>
    <w:rPr>
      <w:rFonts w:cs="OpenSymbol"/>
    </w:rPr>
  </w:style>
  <w:style w:type="character" w:customStyle="1" w:styleId="ListLabel758">
    <w:name w:val="ListLabel 758"/>
    <w:rsid w:val="0035118D"/>
    <w:rPr>
      <w:rFonts w:cs="OpenSymbol"/>
    </w:rPr>
  </w:style>
  <w:style w:type="character" w:customStyle="1" w:styleId="ListLabel759">
    <w:name w:val="ListLabel 759"/>
    <w:rsid w:val="0035118D"/>
    <w:rPr>
      <w:rFonts w:ascii="Times New Roman" w:hAnsi="Times New Roman" w:cs="OpenSymbol"/>
      <w:b w:val="0"/>
      <w:sz w:val="28"/>
    </w:rPr>
  </w:style>
  <w:style w:type="character" w:customStyle="1" w:styleId="ListLabel760">
    <w:name w:val="ListLabel 760"/>
    <w:rsid w:val="0035118D"/>
    <w:rPr>
      <w:rFonts w:cs="OpenSymbol"/>
    </w:rPr>
  </w:style>
  <w:style w:type="character" w:customStyle="1" w:styleId="ListLabel761">
    <w:name w:val="ListLabel 761"/>
    <w:rsid w:val="0035118D"/>
    <w:rPr>
      <w:rFonts w:cs="OpenSymbol"/>
    </w:rPr>
  </w:style>
  <w:style w:type="character" w:customStyle="1" w:styleId="ListLabel762">
    <w:name w:val="ListLabel 762"/>
    <w:rsid w:val="0035118D"/>
    <w:rPr>
      <w:rFonts w:cs="OpenSymbol"/>
    </w:rPr>
  </w:style>
  <w:style w:type="character" w:customStyle="1" w:styleId="ListLabel763">
    <w:name w:val="ListLabel 763"/>
    <w:rsid w:val="0035118D"/>
    <w:rPr>
      <w:rFonts w:cs="OpenSymbol"/>
    </w:rPr>
  </w:style>
  <w:style w:type="character" w:customStyle="1" w:styleId="ListLabel764">
    <w:name w:val="ListLabel 764"/>
    <w:rsid w:val="0035118D"/>
    <w:rPr>
      <w:rFonts w:cs="OpenSymbol"/>
    </w:rPr>
  </w:style>
  <w:style w:type="character" w:customStyle="1" w:styleId="ListLabel765">
    <w:name w:val="ListLabel 765"/>
    <w:rsid w:val="0035118D"/>
    <w:rPr>
      <w:rFonts w:cs="OpenSymbol"/>
    </w:rPr>
  </w:style>
  <w:style w:type="character" w:customStyle="1" w:styleId="ListLabel766">
    <w:name w:val="ListLabel 766"/>
    <w:rsid w:val="0035118D"/>
    <w:rPr>
      <w:rFonts w:cs="OpenSymbol"/>
    </w:rPr>
  </w:style>
  <w:style w:type="character" w:customStyle="1" w:styleId="ListLabel767">
    <w:name w:val="ListLabel 767"/>
    <w:rsid w:val="0035118D"/>
    <w:rPr>
      <w:rFonts w:cs="OpenSymbol"/>
    </w:rPr>
  </w:style>
  <w:style w:type="character" w:customStyle="1" w:styleId="ListLabel768">
    <w:name w:val="ListLabel 768"/>
    <w:rsid w:val="0035118D"/>
    <w:rPr>
      <w:rFonts w:cs="OpenSymbol"/>
    </w:rPr>
  </w:style>
  <w:style w:type="character" w:customStyle="1" w:styleId="ListLabel769">
    <w:name w:val="ListLabel 769"/>
    <w:rsid w:val="0035118D"/>
    <w:rPr>
      <w:rFonts w:cs="OpenSymbol"/>
    </w:rPr>
  </w:style>
  <w:style w:type="character" w:customStyle="1" w:styleId="ListLabel770">
    <w:name w:val="ListLabel 770"/>
    <w:rsid w:val="0035118D"/>
    <w:rPr>
      <w:rFonts w:cs="OpenSymbol"/>
    </w:rPr>
  </w:style>
  <w:style w:type="character" w:customStyle="1" w:styleId="ListLabel771">
    <w:name w:val="ListLabel 771"/>
    <w:rsid w:val="0035118D"/>
    <w:rPr>
      <w:rFonts w:cs="OpenSymbol"/>
    </w:rPr>
  </w:style>
  <w:style w:type="character" w:customStyle="1" w:styleId="ListLabel772">
    <w:name w:val="ListLabel 772"/>
    <w:rsid w:val="0035118D"/>
    <w:rPr>
      <w:rFonts w:cs="OpenSymbol"/>
    </w:rPr>
  </w:style>
  <w:style w:type="character" w:customStyle="1" w:styleId="ListLabel773">
    <w:name w:val="ListLabel 773"/>
    <w:rsid w:val="0035118D"/>
    <w:rPr>
      <w:rFonts w:cs="OpenSymbol"/>
    </w:rPr>
  </w:style>
  <w:style w:type="character" w:customStyle="1" w:styleId="ListLabel774">
    <w:name w:val="ListLabel 774"/>
    <w:rsid w:val="0035118D"/>
    <w:rPr>
      <w:rFonts w:cs="OpenSymbol"/>
    </w:rPr>
  </w:style>
  <w:style w:type="character" w:customStyle="1" w:styleId="ListLabel775">
    <w:name w:val="ListLabel 775"/>
    <w:rsid w:val="0035118D"/>
    <w:rPr>
      <w:rFonts w:cs="OpenSymbol"/>
    </w:rPr>
  </w:style>
  <w:style w:type="character" w:customStyle="1" w:styleId="ListLabel776">
    <w:name w:val="ListLabel 776"/>
    <w:rsid w:val="0035118D"/>
    <w:rPr>
      <w:rFonts w:cs="OpenSymbol"/>
    </w:rPr>
  </w:style>
  <w:style w:type="character" w:customStyle="1" w:styleId="ListLabel777">
    <w:name w:val="ListLabel 777"/>
    <w:rsid w:val="0035118D"/>
    <w:rPr>
      <w:rFonts w:cs="OpenSymbol"/>
    </w:rPr>
  </w:style>
  <w:style w:type="character" w:customStyle="1" w:styleId="ListLabel778">
    <w:name w:val="ListLabel 778"/>
    <w:rsid w:val="0035118D"/>
    <w:rPr>
      <w:rFonts w:cs="OpenSymbol"/>
    </w:rPr>
  </w:style>
  <w:style w:type="character" w:customStyle="1" w:styleId="ListLabel779">
    <w:name w:val="ListLabel 779"/>
    <w:rsid w:val="0035118D"/>
    <w:rPr>
      <w:rFonts w:cs="OpenSymbol"/>
    </w:rPr>
  </w:style>
  <w:style w:type="character" w:customStyle="1" w:styleId="ListLabel780">
    <w:name w:val="ListLabel 780"/>
    <w:rsid w:val="0035118D"/>
    <w:rPr>
      <w:rFonts w:cs="OpenSymbol"/>
    </w:rPr>
  </w:style>
  <w:style w:type="character" w:customStyle="1" w:styleId="ListLabel781">
    <w:name w:val="ListLabel 781"/>
    <w:rsid w:val="0035118D"/>
    <w:rPr>
      <w:rFonts w:cs="OpenSymbol"/>
    </w:rPr>
  </w:style>
  <w:style w:type="character" w:customStyle="1" w:styleId="ListLabel782">
    <w:name w:val="ListLabel 782"/>
    <w:rsid w:val="0035118D"/>
    <w:rPr>
      <w:rFonts w:cs="OpenSymbol"/>
    </w:rPr>
  </w:style>
  <w:style w:type="character" w:customStyle="1" w:styleId="ListLabel783">
    <w:name w:val="ListLabel 783"/>
    <w:rsid w:val="0035118D"/>
    <w:rPr>
      <w:rFonts w:cs="OpenSymbol"/>
    </w:rPr>
  </w:style>
  <w:style w:type="character" w:customStyle="1" w:styleId="ListLabel784">
    <w:name w:val="ListLabel 784"/>
    <w:rsid w:val="0035118D"/>
    <w:rPr>
      <w:rFonts w:cs="OpenSymbol"/>
    </w:rPr>
  </w:style>
  <w:style w:type="character" w:customStyle="1" w:styleId="ListLabel785">
    <w:name w:val="ListLabel 785"/>
    <w:rsid w:val="0035118D"/>
    <w:rPr>
      <w:rFonts w:cs="OpenSymbol"/>
    </w:rPr>
  </w:style>
  <w:style w:type="character" w:customStyle="1" w:styleId="ListLabel786">
    <w:name w:val="ListLabel 786"/>
    <w:rsid w:val="0035118D"/>
    <w:rPr>
      <w:rFonts w:cs="OpenSymbol"/>
    </w:rPr>
  </w:style>
  <w:style w:type="character" w:customStyle="1" w:styleId="ListLabel787">
    <w:name w:val="ListLabel 787"/>
    <w:rsid w:val="0035118D"/>
    <w:rPr>
      <w:rFonts w:cs="OpenSymbol"/>
    </w:rPr>
  </w:style>
  <w:style w:type="character" w:customStyle="1" w:styleId="ListLabel788">
    <w:name w:val="ListLabel 788"/>
    <w:rsid w:val="0035118D"/>
    <w:rPr>
      <w:rFonts w:cs="OpenSymbol"/>
    </w:rPr>
  </w:style>
  <w:style w:type="character" w:customStyle="1" w:styleId="ListLabel789">
    <w:name w:val="ListLabel 789"/>
    <w:rsid w:val="0035118D"/>
    <w:rPr>
      <w:rFonts w:cs="OpenSymbol"/>
    </w:rPr>
  </w:style>
  <w:style w:type="character" w:customStyle="1" w:styleId="ListLabel790">
    <w:name w:val="ListLabel 790"/>
    <w:rsid w:val="0035118D"/>
    <w:rPr>
      <w:rFonts w:cs="OpenSymbol"/>
    </w:rPr>
  </w:style>
  <w:style w:type="character" w:customStyle="1" w:styleId="ListLabel791">
    <w:name w:val="ListLabel 791"/>
    <w:rsid w:val="0035118D"/>
    <w:rPr>
      <w:rFonts w:cs="OpenSymbol"/>
    </w:rPr>
  </w:style>
  <w:style w:type="character" w:customStyle="1" w:styleId="ListLabel792">
    <w:name w:val="ListLabel 792"/>
    <w:rsid w:val="0035118D"/>
    <w:rPr>
      <w:rFonts w:cs="OpenSymbol"/>
    </w:rPr>
  </w:style>
  <w:style w:type="character" w:customStyle="1" w:styleId="ListLabel793">
    <w:name w:val="ListLabel 793"/>
    <w:rsid w:val="0035118D"/>
    <w:rPr>
      <w:rFonts w:cs="OpenSymbol"/>
    </w:rPr>
  </w:style>
  <w:style w:type="character" w:customStyle="1" w:styleId="ListLabel794">
    <w:name w:val="ListLabel 794"/>
    <w:rsid w:val="0035118D"/>
    <w:rPr>
      <w:rFonts w:cs="OpenSymbol"/>
    </w:rPr>
  </w:style>
  <w:style w:type="character" w:customStyle="1" w:styleId="ListLabel795">
    <w:name w:val="ListLabel 795"/>
    <w:rsid w:val="0035118D"/>
    <w:rPr>
      <w:rFonts w:cs="OpenSymbol"/>
    </w:rPr>
  </w:style>
  <w:style w:type="character" w:customStyle="1" w:styleId="ListLabel796">
    <w:name w:val="ListLabel 796"/>
    <w:rsid w:val="0035118D"/>
    <w:rPr>
      <w:rFonts w:cs="OpenSymbol"/>
    </w:rPr>
  </w:style>
  <w:style w:type="character" w:customStyle="1" w:styleId="ListLabel797">
    <w:name w:val="ListLabel 797"/>
    <w:rsid w:val="0035118D"/>
    <w:rPr>
      <w:rFonts w:cs="OpenSymbol"/>
    </w:rPr>
  </w:style>
  <w:style w:type="character" w:customStyle="1" w:styleId="ListLabel798">
    <w:name w:val="ListLabel 798"/>
    <w:rsid w:val="0035118D"/>
    <w:rPr>
      <w:rFonts w:cs="OpenSymbol"/>
    </w:rPr>
  </w:style>
  <w:style w:type="character" w:customStyle="1" w:styleId="ListLabel799">
    <w:name w:val="ListLabel 799"/>
    <w:rsid w:val="0035118D"/>
    <w:rPr>
      <w:rFonts w:cs="OpenSymbol"/>
    </w:rPr>
  </w:style>
  <w:style w:type="character" w:customStyle="1" w:styleId="ListLabel800">
    <w:name w:val="ListLabel 800"/>
    <w:rsid w:val="0035118D"/>
    <w:rPr>
      <w:rFonts w:cs="OpenSymbol"/>
    </w:rPr>
  </w:style>
  <w:style w:type="character" w:customStyle="1" w:styleId="ListLabel801">
    <w:name w:val="ListLabel 801"/>
    <w:rsid w:val="0035118D"/>
    <w:rPr>
      <w:rFonts w:cs="OpenSymbol"/>
    </w:rPr>
  </w:style>
  <w:style w:type="character" w:customStyle="1" w:styleId="ListLabel802">
    <w:name w:val="ListLabel 802"/>
    <w:rsid w:val="0035118D"/>
    <w:rPr>
      <w:rFonts w:cs="OpenSymbol"/>
    </w:rPr>
  </w:style>
  <w:style w:type="character" w:customStyle="1" w:styleId="ListLabel803">
    <w:name w:val="ListLabel 803"/>
    <w:rsid w:val="0035118D"/>
    <w:rPr>
      <w:rFonts w:cs="OpenSymbol"/>
    </w:rPr>
  </w:style>
  <w:style w:type="character" w:customStyle="1" w:styleId="ListLabel804">
    <w:name w:val="ListLabel 804"/>
    <w:rsid w:val="0035118D"/>
    <w:rPr>
      <w:rFonts w:cs="OpenSymbol"/>
    </w:rPr>
  </w:style>
  <w:style w:type="character" w:customStyle="1" w:styleId="ListLabel805">
    <w:name w:val="ListLabel 805"/>
    <w:rsid w:val="0035118D"/>
    <w:rPr>
      <w:rFonts w:cs="OpenSymbol"/>
    </w:rPr>
  </w:style>
  <w:style w:type="character" w:customStyle="1" w:styleId="ListLabel806">
    <w:name w:val="ListLabel 806"/>
    <w:rsid w:val="0035118D"/>
    <w:rPr>
      <w:rFonts w:cs="OpenSymbol"/>
    </w:rPr>
  </w:style>
  <w:style w:type="character" w:customStyle="1" w:styleId="ListLabel807">
    <w:name w:val="ListLabel 807"/>
    <w:rsid w:val="0035118D"/>
    <w:rPr>
      <w:rFonts w:cs="OpenSymbol"/>
    </w:rPr>
  </w:style>
  <w:style w:type="character" w:customStyle="1" w:styleId="ListLabel808">
    <w:name w:val="ListLabel 808"/>
    <w:rsid w:val="0035118D"/>
    <w:rPr>
      <w:rFonts w:cs="OpenSymbol"/>
    </w:rPr>
  </w:style>
  <w:style w:type="character" w:customStyle="1" w:styleId="ListLabel809">
    <w:name w:val="ListLabel 809"/>
    <w:rsid w:val="0035118D"/>
    <w:rPr>
      <w:rFonts w:cs="OpenSymbol"/>
    </w:rPr>
  </w:style>
  <w:style w:type="character" w:customStyle="1" w:styleId="ListLabel810">
    <w:name w:val="ListLabel 810"/>
    <w:rsid w:val="0035118D"/>
    <w:rPr>
      <w:rFonts w:cs="OpenSymbol"/>
    </w:rPr>
  </w:style>
  <w:style w:type="character" w:customStyle="1" w:styleId="ListLabel811">
    <w:name w:val="ListLabel 811"/>
    <w:rsid w:val="0035118D"/>
    <w:rPr>
      <w:rFonts w:cs="OpenSymbol"/>
    </w:rPr>
  </w:style>
  <w:style w:type="character" w:customStyle="1" w:styleId="ListLabel812">
    <w:name w:val="ListLabel 812"/>
    <w:rsid w:val="0035118D"/>
    <w:rPr>
      <w:rFonts w:cs="OpenSymbol"/>
    </w:rPr>
  </w:style>
  <w:style w:type="character" w:customStyle="1" w:styleId="ListLabel813">
    <w:name w:val="ListLabel 813"/>
    <w:rsid w:val="0035118D"/>
    <w:rPr>
      <w:rFonts w:cs="OpenSymbol"/>
    </w:rPr>
  </w:style>
  <w:style w:type="character" w:customStyle="1" w:styleId="ListLabel814">
    <w:name w:val="ListLabel 814"/>
    <w:rsid w:val="0035118D"/>
    <w:rPr>
      <w:rFonts w:cs="OpenSymbol"/>
    </w:rPr>
  </w:style>
  <w:style w:type="character" w:customStyle="1" w:styleId="ListLabel815">
    <w:name w:val="ListLabel 815"/>
    <w:rsid w:val="0035118D"/>
    <w:rPr>
      <w:rFonts w:cs="OpenSymbol"/>
    </w:rPr>
  </w:style>
  <w:style w:type="character" w:customStyle="1" w:styleId="ListLabel816">
    <w:name w:val="ListLabel 816"/>
    <w:rsid w:val="0035118D"/>
    <w:rPr>
      <w:rFonts w:cs="OpenSymbol"/>
    </w:rPr>
  </w:style>
  <w:style w:type="character" w:customStyle="1" w:styleId="ListLabel817">
    <w:name w:val="ListLabel 817"/>
    <w:rsid w:val="0035118D"/>
    <w:rPr>
      <w:rFonts w:cs="OpenSymbol"/>
    </w:rPr>
  </w:style>
  <w:style w:type="character" w:customStyle="1" w:styleId="ListLabel818">
    <w:name w:val="ListLabel 818"/>
    <w:rsid w:val="0035118D"/>
    <w:rPr>
      <w:rFonts w:cs="OpenSymbol"/>
    </w:rPr>
  </w:style>
  <w:style w:type="character" w:customStyle="1" w:styleId="ListLabel819">
    <w:name w:val="ListLabel 819"/>
    <w:rsid w:val="0035118D"/>
    <w:rPr>
      <w:rFonts w:cs="OpenSymbol"/>
    </w:rPr>
  </w:style>
  <w:style w:type="character" w:customStyle="1" w:styleId="ListLabel820">
    <w:name w:val="ListLabel 820"/>
    <w:rsid w:val="0035118D"/>
    <w:rPr>
      <w:rFonts w:cs="OpenSymbol"/>
    </w:rPr>
  </w:style>
  <w:style w:type="character" w:customStyle="1" w:styleId="ListLabel821">
    <w:name w:val="ListLabel 821"/>
    <w:rsid w:val="0035118D"/>
    <w:rPr>
      <w:rFonts w:cs="OpenSymbol"/>
    </w:rPr>
  </w:style>
  <w:style w:type="character" w:customStyle="1" w:styleId="ListLabel822">
    <w:name w:val="ListLabel 822"/>
    <w:rsid w:val="0035118D"/>
    <w:rPr>
      <w:rFonts w:cs="OpenSymbol"/>
      <w:sz w:val="28"/>
    </w:rPr>
  </w:style>
  <w:style w:type="character" w:customStyle="1" w:styleId="ListLabel823">
    <w:name w:val="ListLabel 823"/>
    <w:rsid w:val="0035118D"/>
    <w:rPr>
      <w:rFonts w:cs="OpenSymbol"/>
    </w:rPr>
  </w:style>
  <w:style w:type="character" w:customStyle="1" w:styleId="ListLabel824">
    <w:name w:val="ListLabel 824"/>
    <w:rsid w:val="0035118D"/>
    <w:rPr>
      <w:rFonts w:cs="OpenSymbol"/>
    </w:rPr>
  </w:style>
  <w:style w:type="character" w:customStyle="1" w:styleId="ListLabel825">
    <w:name w:val="ListLabel 825"/>
    <w:rsid w:val="0035118D"/>
    <w:rPr>
      <w:rFonts w:cs="OpenSymbol"/>
    </w:rPr>
  </w:style>
  <w:style w:type="character" w:customStyle="1" w:styleId="ListLabel826">
    <w:name w:val="ListLabel 826"/>
    <w:rsid w:val="0035118D"/>
    <w:rPr>
      <w:rFonts w:cs="OpenSymbol"/>
    </w:rPr>
  </w:style>
  <w:style w:type="character" w:customStyle="1" w:styleId="ListLabel827">
    <w:name w:val="ListLabel 827"/>
    <w:rsid w:val="0035118D"/>
    <w:rPr>
      <w:rFonts w:cs="OpenSymbol"/>
    </w:rPr>
  </w:style>
  <w:style w:type="character" w:customStyle="1" w:styleId="ListLabel828">
    <w:name w:val="ListLabel 828"/>
    <w:rsid w:val="0035118D"/>
    <w:rPr>
      <w:rFonts w:cs="OpenSymbol"/>
    </w:rPr>
  </w:style>
  <w:style w:type="character" w:customStyle="1" w:styleId="ListLabel829">
    <w:name w:val="ListLabel 829"/>
    <w:rsid w:val="0035118D"/>
    <w:rPr>
      <w:rFonts w:cs="OpenSymbol"/>
    </w:rPr>
  </w:style>
  <w:style w:type="character" w:customStyle="1" w:styleId="ListLabel830">
    <w:name w:val="ListLabel 830"/>
    <w:rsid w:val="0035118D"/>
    <w:rPr>
      <w:rFonts w:cs="OpenSymbol"/>
    </w:rPr>
  </w:style>
  <w:style w:type="character" w:customStyle="1" w:styleId="ListLabel831">
    <w:name w:val="ListLabel 831"/>
    <w:rsid w:val="0035118D"/>
    <w:rPr>
      <w:rFonts w:cs="OpenSymbol"/>
      <w:sz w:val="28"/>
    </w:rPr>
  </w:style>
  <w:style w:type="character" w:customStyle="1" w:styleId="ListLabel832">
    <w:name w:val="ListLabel 832"/>
    <w:rsid w:val="0035118D"/>
    <w:rPr>
      <w:rFonts w:cs="OpenSymbol"/>
    </w:rPr>
  </w:style>
  <w:style w:type="character" w:customStyle="1" w:styleId="ListLabel833">
    <w:name w:val="ListLabel 833"/>
    <w:rsid w:val="0035118D"/>
    <w:rPr>
      <w:rFonts w:cs="OpenSymbol"/>
    </w:rPr>
  </w:style>
  <w:style w:type="character" w:customStyle="1" w:styleId="ListLabel834">
    <w:name w:val="ListLabel 834"/>
    <w:rsid w:val="0035118D"/>
    <w:rPr>
      <w:rFonts w:cs="OpenSymbol"/>
    </w:rPr>
  </w:style>
  <w:style w:type="character" w:customStyle="1" w:styleId="ListLabel835">
    <w:name w:val="ListLabel 835"/>
    <w:rsid w:val="0035118D"/>
    <w:rPr>
      <w:rFonts w:cs="OpenSymbol"/>
    </w:rPr>
  </w:style>
  <w:style w:type="character" w:customStyle="1" w:styleId="ListLabel836">
    <w:name w:val="ListLabel 836"/>
    <w:rsid w:val="0035118D"/>
    <w:rPr>
      <w:rFonts w:cs="OpenSymbol"/>
    </w:rPr>
  </w:style>
  <w:style w:type="character" w:customStyle="1" w:styleId="ListLabel837">
    <w:name w:val="ListLabel 837"/>
    <w:rsid w:val="0035118D"/>
    <w:rPr>
      <w:rFonts w:cs="OpenSymbol"/>
    </w:rPr>
  </w:style>
  <w:style w:type="character" w:customStyle="1" w:styleId="ListLabel838">
    <w:name w:val="ListLabel 838"/>
    <w:rsid w:val="0035118D"/>
    <w:rPr>
      <w:rFonts w:cs="OpenSymbol"/>
    </w:rPr>
  </w:style>
  <w:style w:type="character" w:customStyle="1" w:styleId="ListLabel839">
    <w:name w:val="ListLabel 839"/>
    <w:rsid w:val="0035118D"/>
    <w:rPr>
      <w:rFonts w:cs="OpenSymbol"/>
    </w:rPr>
  </w:style>
  <w:style w:type="character" w:customStyle="1" w:styleId="ListLabel840">
    <w:name w:val="ListLabel 840"/>
    <w:rsid w:val="0035118D"/>
    <w:rPr>
      <w:rFonts w:cs="OpenSymbol"/>
      <w:sz w:val="28"/>
    </w:rPr>
  </w:style>
  <w:style w:type="character" w:customStyle="1" w:styleId="ListLabel841">
    <w:name w:val="ListLabel 841"/>
    <w:rsid w:val="0035118D"/>
    <w:rPr>
      <w:rFonts w:cs="OpenSymbol"/>
    </w:rPr>
  </w:style>
  <w:style w:type="character" w:customStyle="1" w:styleId="ListLabel842">
    <w:name w:val="ListLabel 842"/>
    <w:rsid w:val="0035118D"/>
    <w:rPr>
      <w:rFonts w:cs="OpenSymbol"/>
    </w:rPr>
  </w:style>
  <w:style w:type="character" w:customStyle="1" w:styleId="ListLabel843">
    <w:name w:val="ListLabel 843"/>
    <w:rsid w:val="0035118D"/>
    <w:rPr>
      <w:rFonts w:cs="OpenSymbol"/>
    </w:rPr>
  </w:style>
  <w:style w:type="character" w:customStyle="1" w:styleId="ListLabel844">
    <w:name w:val="ListLabel 844"/>
    <w:rsid w:val="0035118D"/>
    <w:rPr>
      <w:rFonts w:cs="OpenSymbol"/>
    </w:rPr>
  </w:style>
  <w:style w:type="character" w:customStyle="1" w:styleId="ListLabel845">
    <w:name w:val="ListLabel 845"/>
    <w:rsid w:val="0035118D"/>
    <w:rPr>
      <w:rFonts w:cs="OpenSymbol"/>
    </w:rPr>
  </w:style>
  <w:style w:type="character" w:customStyle="1" w:styleId="ListLabel846">
    <w:name w:val="ListLabel 846"/>
    <w:rsid w:val="0035118D"/>
    <w:rPr>
      <w:rFonts w:cs="OpenSymbol"/>
    </w:rPr>
  </w:style>
  <w:style w:type="character" w:customStyle="1" w:styleId="ListLabel847">
    <w:name w:val="ListLabel 847"/>
    <w:rsid w:val="0035118D"/>
    <w:rPr>
      <w:rFonts w:cs="OpenSymbol"/>
    </w:rPr>
  </w:style>
  <w:style w:type="character" w:customStyle="1" w:styleId="ListLabel848">
    <w:name w:val="ListLabel 848"/>
    <w:rsid w:val="0035118D"/>
    <w:rPr>
      <w:rFonts w:cs="OpenSymbol"/>
    </w:rPr>
  </w:style>
  <w:style w:type="character" w:customStyle="1" w:styleId="ListLabel849">
    <w:name w:val="ListLabel 849"/>
    <w:rsid w:val="0035118D"/>
    <w:rPr>
      <w:rFonts w:cs="Symbol"/>
      <w:sz w:val="28"/>
    </w:rPr>
  </w:style>
  <w:style w:type="character" w:customStyle="1" w:styleId="ListLabel850">
    <w:name w:val="ListLabel 850"/>
    <w:rsid w:val="0035118D"/>
    <w:rPr>
      <w:rFonts w:cs="Symbol"/>
      <w:sz w:val="20"/>
    </w:rPr>
  </w:style>
  <w:style w:type="character" w:customStyle="1" w:styleId="ListLabel851">
    <w:name w:val="ListLabel 851"/>
    <w:rsid w:val="0035118D"/>
    <w:rPr>
      <w:rFonts w:cs="Symbol"/>
      <w:sz w:val="20"/>
    </w:rPr>
  </w:style>
  <w:style w:type="character" w:customStyle="1" w:styleId="ListLabel852">
    <w:name w:val="ListLabel 852"/>
    <w:rsid w:val="0035118D"/>
    <w:rPr>
      <w:rFonts w:cs="Symbol"/>
      <w:sz w:val="20"/>
    </w:rPr>
  </w:style>
  <w:style w:type="character" w:customStyle="1" w:styleId="ListLabel853">
    <w:name w:val="ListLabel 853"/>
    <w:rsid w:val="0035118D"/>
    <w:rPr>
      <w:rFonts w:cs="Symbol"/>
      <w:sz w:val="20"/>
    </w:rPr>
  </w:style>
  <w:style w:type="character" w:customStyle="1" w:styleId="ListLabel854">
    <w:name w:val="ListLabel 854"/>
    <w:rsid w:val="0035118D"/>
    <w:rPr>
      <w:rFonts w:cs="Symbol"/>
      <w:sz w:val="20"/>
    </w:rPr>
  </w:style>
  <w:style w:type="character" w:customStyle="1" w:styleId="ListLabel855">
    <w:name w:val="ListLabel 855"/>
    <w:rsid w:val="0035118D"/>
    <w:rPr>
      <w:rFonts w:cs="Symbol"/>
      <w:sz w:val="20"/>
    </w:rPr>
  </w:style>
  <w:style w:type="character" w:customStyle="1" w:styleId="ListLabel856">
    <w:name w:val="ListLabel 856"/>
    <w:rsid w:val="0035118D"/>
    <w:rPr>
      <w:rFonts w:cs="Symbol"/>
      <w:sz w:val="20"/>
    </w:rPr>
  </w:style>
  <w:style w:type="character" w:customStyle="1" w:styleId="ListLabel857">
    <w:name w:val="ListLabel 857"/>
    <w:rsid w:val="0035118D"/>
    <w:rPr>
      <w:rFonts w:cs="OpenSymbol"/>
    </w:rPr>
  </w:style>
  <w:style w:type="character" w:customStyle="1" w:styleId="ListLabel858">
    <w:name w:val="ListLabel 858"/>
    <w:rsid w:val="0035118D"/>
    <w:rPr>
      <w:rFonts w:cs="OpenSymbol"/>
    </w:rPr>
  </w:style>
  <w:style w:type="character" w:customStyle="1" w:styleId="ListLabel859">
    <w:name w:val="ListLabel 859"/>
    <w:rsid w:val="0035118D"/>
    <w:rPr>
      <w:rFonts w:cs="OpenSymbol"/>
    </w:rPr>
  </w:style>
  <w:style w:type="character" w:customStyle="1" w:styleId="ListLabel860">
    <w:name w:val="ListLabel 860"/>
    <w:rsid w:val="0035118D"/>
    <w:rPr>
      <w:rFonts w:cs="OpenSymbol"/>
    </w:rPr>
  </w:style>
  <w:style w:type="character" w:customStyle="1" w:styleId="ListLabel861">
    <w:name w:val="ListLabel 861"/>
    <w:rsid w:val="0035118D"/>
    <w:rPr>
      <w:rFonts w:cs="OpenSymbol"/>
    </w:rPr>
  </w:style>
  <w:style w:type="character" w:customStyle="1" w:styleId="ListLabel862">
    <w:name w:val="ListLabel 862"/>
    <w:rsid w:val="0035118D"/>
    <w:rPr>
      <w:rFonts w:cs="OpenSymbol"/>
    </w:rPr>
  </w:style>
  <w:style w:type="character" w:customStyle="1" w:styleId="ListLabel863">
    <w:name w:val="ListLabel 863"/>
    <w:rsid w:val="0035118D"/>
    <w:rPr>
      <w:rFonts w:cs="OpenSymbol"/>
    </w:rPr>
  </w:style>
  <w:style w:type="character" w:customStyle="1" w:styleId="ListLabel864">
    <w:name w:val="ListLabel 864"/>
    <w:rsid w:val="0035118D"/>
    <w:rPr>
      <w:rFonts w:cs="OpenSymbol"/>
    </w:rPr>
  </w:style>
  <w:style w:type="character" w:customStyle="1" w:styleId="ListLabel865">
    <w:name w:val="ListLabel 865"/>
    <w:rsid w:val="0035118D"/>
    <w:rPr>
      <w:rFonts w:cs="OpenSymbol"/>
    </w:rPr>
  </w:style>
  <w:style w:type="character" w:customStyle="1" w:styleId="ListLabel866">
    <w:name w:val="ListLabel 866"/>
    <w:rsid w:val="0035118D"/>
    <w:rPr>
      <w:rFonts w:cs="Symbol"/>
    </w:rPr>
  </w:style>
  <w:style w:type="character" w:customStyle="1" w:styleId="ListLabel867">
    <w:name w:val="ListLabel 867"/>
    <w:rsid w:val="0035118D"/>
    <w:rPr>
      <w:rFonts w:cs="Courier New"/>
    </w:rPr>
  </w:style>
  <w:style w:type="character" w:customStyle="1" w:styleId="ListLabel868">
    <w:name w:val="ListLabel 868"/>
    <w:rsid w:val="0035118D"/>
    <w:rPr>
      <w:rFonts w:cs="Wingdings"/>
    </w:rPr>
  </w:style>
  <w:style w:type="character" w:customStyle="1" w:styleId="ListLabel869">
    <w:name w:val="ListLabel 869"/>
    <w:rsid w:val="0035118D"/>
    <w:rPr>
      <w:rFonts w:cs="Symbol"/>
    </w:rPr>
  </w:style>
  <w:style w:type="character" w:customStyle="1" w:styleId="ListLabel870">
    <w:name w:val="ListLabel 870"/>
    <w:rsid w:val="0035118D"/>
    <w:rPr>
      <w:rFonts w:cs="Courier New"/>
    </w:rPr>
  </w:style>
  <w:style w:type="character" w:customStyle="1" w:styleId="ListLabel871">
    <w:name w:val="ListLabel 871"/>
    <w:rsid w:val="0035118D"/>
    <w:rPr>
      <w:rFonts w:cs="Wingdings"/>
    </w:rPr>
  </w:style>
  <w:style w:type="character" w:customStyle="1" w:styleId="ListLabel872">
    <w:name w:val="ListLabel 872"/>
    <w:rsid w:val="0035118D"/>
    <w:rPr>
      <w:rFonts w:cs="Symbol"/>
    </w:rPr>
  </w:style>
  <w:style w:type="character" w:customStyle="1" w:styleId="ListLabel873">
    <w:name w:val="ListLabel 873"/>
    <w:rsid w:val="0035118D"/>
    <w:rPr>
      <w:rFonts w:cs="Courier New"/>
    </w:rPr>
  </w:style>
  <w:style w:type="character" w:customStyle="1" w:styleId="ListLabel874">
    <w:name w:val="ListLabel 874"/>
    <w:rsid w:val="0035118D"/>
    <w:rPr>
      <w:rFonts w:cs="Wingdings"/>
    </w:rPr>
  </w:style>
  <w:style w:type="character" w:customStyle="1" w:styleId="ListLabel875">
    <w:name w:val="ListLabel 875"/>
    <w:rsid w:val="0035118D"/>
    <w:rPr>
      <w:rFonts w:cs="OpenSymbol"/>
    </w:rPr>
  </w:style>
  <w:style w:type="character" w:customStyle="1" w:styleId="ListLabel876">
    <w:name w:val="ListLabel 876"/>
    <w:rsid w:val="0035118D"/>
    <w:rPr>
      <w:rFonts w:cs="OpenSymbol"/>
    </w:rPr>
  </w:style>
  <w:style w:type="character" w:customStyle="1" w:styleId="ListLabel877">
    <w:name w:val="ListLabel 877"/>
    <w:rsid w:val="0035118D"/>
    <w:rPr>
      <w:rFonts w:cs="OpenSymbol"/>
    </w:rPr>
  </w:style>
  <w:style w:type="character" w:customStyle="1" w:styleId="ListLabel878">
    <w:name w:val="ListLabel 878"/>
    <w:rsid w:val="0035118D"/>
    <w:rPr>
      <w:rFonts w:cs="OpenSymbol"/>
    </w:rPr>
  </w:style>
  <w:style w:type="character" w:customStyle="1" w:styleId="ListLabel879">
    <w:name w:val="ListLabel 879"/>
    <w:rsid w:val="0035118D"/>
    <w:rPr>
      <w:rFonts w:cs="OpenSymbol"/>
    </w:rPr>
  </w:style>
  <w:style w:type="character" w:customStyle="1" w:styleId="ListLabel880">
    <w:name w:val="ListLabel 880"/>
    <w:rsid w:val="0035118D"/>
    <w:rPr>
      <w:rFonts w:cs="OpenSymbol"/>
    </w:rPr>
  </w:style>
  <w:style w:type="character" w:customStyle="1" w:styleId="ListLabel881">
    <w:name w:val="ListLabel 881"/>
    <w:rsid w:val="0035118D"/>
    <w:rPr>
      <w:rFonts w:cs="OpenSymbol"/>
    </w:rPr>
  </w:style>
  <w:style w:type="character" w:customStyle="1" w:styleId="ListLabel882">
    <w:name w:val="ListLabel 882"/>
    <w:rsid w:val="0035118D"/>
    <w:rPr>
      <w:rFonts w:cs="OpenSymbol"/>
    </w:rPr>
  </w:style>
  <w:style w:type="character" w:customStyle="1" w:styleId="ListLabel883">
    <w:name w:val="ListLabel 883"/>
    <w:rsid w:val="0035118D"/>
    <w:rPr>
      <w:rFonts w:cs="OpenSymbol"/>
    </w:rPr>
  </w:style>
  <w:style w:type="character" w:customStyle="1" w:styleId="ListLabel884">
    <w:name w:val="ListLabel 884"/>
    <w:rsid w:val="0035118D"/>
    <w:rPr>
      <w:rFonts w:cs="OpenSymbol"/>
    </w:rPr>
  </w:style>
  <w:style w:type="character" w:customStyle="1" w:styleId="ListLabel885">
    <w:name w:val="ListLabel 885"/>
    <w:rsid w:val="0035118D"/>
    <w:rPr>
      <w:rFonts w:cs="OpenSymbol"/>
    </w:rPr>
  </w:style>
  <w:style w:type="character" w:customStyle="1" w:styleId="ListLabel886">
    <w:name w:val="ListLabel 886"/>
    <w:rsid w:val="0035118D"/>
    <w:rPr>
      <w:rFonts w:cs="OpenSymbol"/>
    </w:rPr>
  </w:style>
  <w:style w:type="character" w:customStyle="1" w:styleId="ListLabel887">
    <w:name w:val="ListLabel 887"/>
    <w:rsid w:val="0035118D"/>
    <w:rPr>
      <w:rFonts w:cs="OpenSymbol"/>
    </w:rPr>
  </w:style>
  <w:style w:type="character" w:customStyle="1" w:styleId="ListLabel888">
    <w:name w:val="ListLabel 888"/>
    <w:rsid w:val="0035118D"/>
    <w:rPr>
      <w:rFonts w:cs="OpenSymbol"/>
    </w:rPr>
  </w:style>
  <w:style w:type="character" w:customStyle="1" w:styleId="ListLabel889">
    <w:name w:val="ListLabel 889"/>
    <w:rsid w:val="0035118D"/>
    <w:rPr>
      <w:rFonts w:cs="OpenSymbol"/>
    </w:rPr>
  </w:style>
  <w:style w:type="character" w:customStyle="1" w:styleId="ListLabel890">
    <w:name w:val="ListLabel 890"/>
    <w:rsid w:val="0035118D"/>
    <w:rPr>
      <w:rFonts w:cs="OpenSymbol"/>
    </w:rPr>
  </w:style>
  <w:style w:type="character" w:customStyle="1" w:styleId="ListLabel891">
    <w:name w:val="ListLabel 891"/>
    <w:rsid w:val="0035118D"/>
    <w:rPr>
      <w:rFonts w:cs="OpenSymbol"/>
    </w:rPr>
  </w:style>
  <w:style w:type="character" w:customStyle="1" w:styleId="ListLabel892">
    <w:name w:val="ListLabel 892"/>
    <w:rsid w:val="0035118D"/>
    <w:rPr>
      <w:rFonts w:cs="OpenSymbol"/>
    </w:rPr>
  </w:style>
  <w:style w:type="character" w:customStyle="1" w:styleId="ListLabel893">
    <w:name w:val="ListLabel 893"/>
    <w:rsid w:val="0035118D"/>
    <w:rPr>
      <w:rFonts w:cs="OpenSymbol"/>
    </w:rPr>
  </w:style>
  <w:style w:type="character" w:customStyle="1" w:styleId="ListLabel894">
    <w:name w:val="ListLabel 894"/>
    <w:rsid w:val="0035118D"/>
    <w:rPr>
      <w:rFonts w:cs="OpenSymbol"/>
    </w:rPr>
  </w:style>
  <w:style w:type="character" w:customStyle="1" w:styleId="ListLabel895">
    <w:name w:val="ListLabel 895"/>
    <w:rsid w:val="0035118D"/>
    <w:rPr>
      <w:rFonts w:cs="OpenSymbol"/>
    </w:rPr>
  </w:style>
  <w:style w:type="character" w:customStyle="1" w:styleId="ListLabel896">
    <w:name w:val="ListLabel 896"/>
    <w:rsid w:val="0035118D"/>
    <w:rPr>
      <w:rFonts w:cs="OpenSymbol"/>
    </w:rPr>
  </w:style>
  <w:style w:type="character" w:customStyle="1" w:styleId="ListLabel897">
    <w:name w:val="ListLabel 897"/>
    <w:rsid w:val="0035118D"/>
    <w:rPr>
      <w:rFonts w:cs="OpenSymbol"/>
    </w:rPr>
  </w:style>
  <w:style w:type="character" w:customStyle="1" w:styleId="ListLabel898">
    <w:name w:val="ListLabel 898"/>
    <w:rsid w:val="0035118D"/>
    <w:rPr>
      <w:rFonts w:cs="OpenSymbol"/>
    </w:rPr>
  </w:style>
  <w:style w:type="character" w:customStyle="1" w:styleId="ListLabel899">
    <w:name w:val="ListLabel 899"/>
    <w:rsid w:val="0035118D"/>
    <w:rPr>
      <w:rFonts w:cs="OpenSymbol"/>
    </w:rPr>
  </w:style>
  <w:style w:type="character" w:customStyle="1" w:styleId="ListLabel900">
    <w:name w:val="ListLabel 900"/>
    <w:rsid w:val="0035118D"/>
    <w:rPr>
      <w:rFonts w:cs="OpenSymbol"/>
    </w:rPr>
  </w:style>
  <w:style w:type="character" w:customStyle="1" w:styleId="ListLabel901">
    <w:name w:val="ListLabel 901"/>
    <w:rsid w:val="0035118D"/>
    <w:rPr>
      <w:rFonts w:cs="OpenSymbol"/>
    </w:rPr>
  </w:style>
  <w:style w:type="character" w:customStyle="1" w:styleId="ListLabel902">
    <w:name w:val="ListLabel 902"/>
    <w:rsid w:val="0035118D"/>
    <w:rPr>
      <w:rFonts w:cs="OpenSymbol"/>
    </w:rPr>
  </w:style>
  <w:style w:type="character" w:customStyle="1" w:styleId="ListLabel903">
    <w:name w:val="ListLabel 903"/>
    <w:rsid w:val="0035118D"/>
    <w:rPr>
      <w:rFonts w:cs="OpenSymbol"/>
    </w:rPr>
  </w:style>
  <w:style w:type="character" w:customStyle="1" w:styleId="ListLabel904">
    <w:name w:val="ListLabel 904"/>
    <w:rsid w:val="0035118D"/>
    <w:rPr>
      <w:rFonts w:cs="OpenSymbol"/>
    </w:rPr>
  </w:style>
  <w:style w:type="character" w:customStyle="1" w:styleId="ListLabel905">
    <w:name w:val="ListLabel 905"/>
    <w:rsid w:val="0035118D"/>
    <w:rPr>
      <w:rFonts w:cs="OpenSymbol"/>
    </w:rPr>
  </w:style>
  <w:style w:type="character" w:customStyle="1" w:styleId="ListLabel906">
    <w:name w:val="ListLabel 906"/>
    <w:rsid w:val="0035118D"/>
    <w:rPr>
      <w:rFonts w:cs="OpenSymbol"/>
    </w:rPr>
  </w:style>
  <w:style w:type="character" w:customStyle="1" w:styleId="ListLabel907">
    <w:name w:val="ListLabel 907"/>
    <w:rsid w:val="0035118D"/>
    <w:rPr>
      <w:rFonts w:cs="OpenSymbol"/>
    </w:rPr>
  </w:style>
  <w:style w:type="character" w:customStyle="1" w:styleId="ListLabel908">
    <w:name w:val="ListLabel 908"/>
    <w:rsid w:val="0035118D"/>
    <w:rPr>
      <w:rFonts w:cs="OpenSymbol"/>
    </w:rPr>
  </w:style>
  <w:style w:type="character" w:customStyle="1" w:styleId="ListLabel909">
    <w:name w:val="ListLabel 909"/>
    <w:rsid w:val="0035118D"/>
    <w:rPr>
      <w:rFonts w:cs="OpenSymbol"/>
    </w:rPr>
  </w:style>
  <w:style w:type="character" w:customStyle="1" w:styleId="ListLabel910">
    <w:name w:val="ListLabel 910"/>
    <w:rsid w:val="0035118D"/>
    <w:rPr>
      <w:rFonts w:cs="OpenSymbol"/>
    </w:rPr>
  </w:style>
  <w:style w:type="character" w:customStyle="1" w:styleId="ListLabel911">
    <w:name w:val="ListLabel 911"/>
    <w:rsid w:val="0035118D"/>
    <w:rPr>
      <w:rFonts w:cs="OpenSymbol"/>
    </w:rPr>
  </w:style>
  <w:style w:type="character" w:customStyle="1" w:styleId="ListLabel912">
    <w:name w:val="ListLabel 912"/>
    <w:rsid w:val="0035118D"/>
    <w:rPr>
      <w:rFonts w:cs="OpenSymbol"/>
    </w:rPr>
  </w:style>
  <w:style w:type="character" w:customStyle="1" w:styleId="ListLabel913">
    <w:name w:val="ListLabel 913"/>
    <w:rsid w:val="0035118D"/>
    <w:rPr>
      <w:rFonts w:cs="OpenSymbol"/>
    </w:rPr>
  </w:style>
  <w:style w:type="character" w:customStyle="1" w:styleId="ListLabel914">
    <w:name w:val="ListLabel 914"/>
    <w:rsid w:val="0035118D"/>
    <w:rPr>
      <w:rFonts w:cs="OpenSymbol"/>
    </w:rPr>
  </w:style>
  <w:style w:type="character" w:customStyle="1" w:styleId="ListLabel915">
    <w:name w:val="ListLabel 915"/>
    <w:rsid w:val="0035118D"/>
    <w:rPr>
      <w:rFonts w:cs="OpenSymbol"/>
    </w:rPr>
  </w:style>
  <w:style w:type="character" w:customStyle="1" w:styleId="ListLabel916">
    <w:name w:val="ListLabel 916"/>
    <w:rsid w:val="0035118D"/>
    <w:rPr>
      <w:rFonts w:cs="OpenSymbol"/>
    </w:rPr>
  </w:style>
  <w:style w:type="character" w:customStyle="1" w:styleId="ListLabel917">
    <w:name w:val="ListLabel 917"/>
    <w:rsid w:val="0035118D"/>
    <w:rPr>
      <w:rFonts w:cs="OpenSymbol"/>
    </w:rPr>
  </w:style>
  <w:style w:type="character" w:customStyle="1" w:styleId="ListLabel918">
    <w:name w:val="ListLabel 918"/>
    <w:rsid w:val="0035118D"/>
    <w:rPr>
      <w:rFonts w:cs="OpenSymbol"/>
    </w:rPr>
  </w:style>
  <w:style w:type="character" w:customStyle="1" w:styleId="ListLabel919">
    <w:name w:val="ListLabel 919"/>
    <w:rsid w:val="0035118D"/>
    <w:rPr>
      <w:rFonts w:cs="OpenSymbol"/>
    </w:rPr>
  </w:style>
  <w:style w:type="character" w:customStyle="1" w:styleId="ListLabel920">
    <w:name w:val="ListLabel 920"/>
    <w:rsid w:val="0035118D"/>
    <w:rPr>
      <w:rFonts w:cs="OpenSymbol"/>
    </w:rPr>
  </w:style>
  <w:style w:type="character" w:customStyle="1" w:styleId="ListLabel921">
    <w:name w:val="ListLabel 921"/>
    <w:rsid w:val="0035118D"/>
    <w:rPr>
      <w:rFonts w:cs="OpenSymbol"/>
    </w:rPr>
  </w:style>
  <w:style w:type="character" w:customStyle="1" w:styleId="ListLabel922">
    <w:name w:val="ListLabel 922"/>
    <w:rsid w:val="0035118D"/>
    <w:rPr>
      <w:rFonts w:cs="OpenSymbol"/>
    </w:rPr>
  </w:style>
  <w:style w:type="character" w:customStyle="1" w:styleId="ListLabel923">
    <w:name w:val="ListLabel 923"/>
    <w:rsid w:val="0035118D"/>
    <w:rPr>
      <w:rFonts w:cs="OpenSymbol"/>
    </w:rPr>
  </w:style>
  <w:style w:type="character" w:customStyle="1" w:styleId="ListLabel924">
    <w:name w:val="ListLabel 924"/>
    <w:rsid w:val="0035118D"/>
    <w:rPr>
      <w:rFonts w:cs="OpenSymbol"/>
    </w:rPr>
  </w:style>
  <w:style w:type="character" w:customStyle="1" w:styleId="ListLabel925">
    <w:name w:val="ListLabel 925"/>
    <w:rsid w:val="0035118D"/>
    <w:rPr>
      <w:rFonts w:cs="OpenSymbol"/>
    </w:rPr>
  </w:style>
  <w:style w:type="character" w:customStyle="1" w:styleId="ListLabel926">
    <w:name w:val="ListLabel 926"/>
    <w:rsid w:val="0035118D"/>
    <w:rPr>
      <w:rFonts w:cs="OpenSymbol"/>
    </w:rPr>
  </w:style>
  <w:style w:type="character" w:customStyle="1" w:styleId="ListLabel927">
    <w:name w:val="ListLabel 927"/>
    <w:rsid w:val="0035118D"/>
    <w:rPr>
      <w:rFonts w:cs="OpenSymbol"/>
    </w:rPr>
  </w:style>
  <w:style w:type="character" w:customStyle="1" w:styleId="ListLabel928">
    <w:name w:val="ListLabel 928"/>
    <w:rsid w:val="0035118D"/>
    <w:rPr>
      <w:rFonts w:cs="OpenSymbol"/>
    </w:rPr>
  </w:style>
  <w:style w:type="character" w:customStyle="1" w:styleId="ListLabel929">
    <w:name w:val="ListLabel 929"/>
    <w:rsid w:val="0035118D"/>
    <w:rPr>
      <w:vanish/>
      <w:color w:val="000000"/>
      <w:u w:val="none"/>
    </w:rPr>
  </w:style>
  <w:style w:type="character" w:customStyle="1" w:styleId="ListLabel930">
    <w:name w:val="ListLabel 930"/>
    <w:rsid w:val="0035118D"/>
    <w:rPr>
      <w:rFonts w:ascii="Times New Roman" w:hAnsi="Times New Roman" w:cs="Times New Roman"/>
      <w:vanish/>
      <w:sz w:val="28"/>
      <w:szCs w:val="28"/>
    </w:rPr>
  </w:style>
  <w:style w:type="character" w:customStyle="1" w:styleId="ListLabel931">
    <w:name w:val="ListLabel 931"/>
    <w:rsid w:val="0035118D"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932">
    <w:name w:val="ListLabel 932"/>
    <w:rsid w:val="0035118D"/>
    <w:rPr>
      <w:rFonts w:ascii="Times New Roman" w:hAnsi="Times New Roman" w:cs="Times New Roman"/>
      <w:sz w:val="28"/>
      <w:szCs w:val="28"/>
    </w:rPr>
  </w:style>
  <w:style w:type="character" w:customStyle="1" w:styleId="ListLabel933">
    <w:name w:val="ListLabel 933"/>
    <w:rsid w:val="0035118D"/>
    <w:rPr>
      <w:sz w:val="28"/>
    </w:rPr>
  </w:style>
  <w:style w:type="character" w:customStyle="1" w:styleId="ListLabel934">
    <w:name w:val="ListLabel 934"/>
    <w:rsid w:val="0035118D"/>
    <w:rPr>
      <w:sz w:val="28"/>
    </w:rPr>
  </w:style>
  <w:style w:type="character" w:customStyle="1" w:styleId="ListLabel935">
    <w:name w:val="ListLabel 935"/>
    <w:rsid w:val="0035118D"/>
    <w:rPr>
      <w:rFonts w:cs="Symbol"/>
    </w:rPr>
  </w:style>
  <w:style w:type="character" w:customStyle="1" w:styleId="ListLabel936">
    <w:name w:val="ListLabel 936"/>
    <w:rsid w:val="0035118D"/>
    <w:rPr>
      <w:rFonts w:cs="Symbol"/>
    </w:rPr>
  </w:style>
  <w:style w:type="character" w:customStyle="1" w:styleId="ListLabel937">
    <w:name w:val="ListLabel 937"/>
    <w:rsid w:val="0035118D"/>
    <w:rPr>
      <w:rFonts w:cs="Symbol"/>
    </w:rPr>
  </w:style>
  <w:style w:type="character" w:customStyle="1" w:styleId="ListLabel938">
    <w:name w:val="ListLabel 938"/>
    <w:rsid w:val="0035118D"/>
    <w:rPr>
      <w:rFonts w:cs="Symbol"/>
    </w:rPr>
  </w:style>
  <w:style w:type="character" w:customStyle="1" w:styleId="ListLabel939">
    <w:name w:val="ListLabel 939"/>
    <w:rsid w:val="0035118D"/>
    <w:rPr>
      <w:rFonts w:cs="Symbol"/>
    </w:rPr>
  </w:style>
  <w:style w:type="character" w:customStyle="1" w:styleId="ListLabel940">
    <w:name w:val="ListLabel 940"/>
    <w:rsid w:val="0035118D"/>
    <w:rPr>
      <w:rFonts w:cs="Symbol"/>
    </w:rPr>
  </w:style>
  <w:style w:type="character" w:customStyle="1" w:styleId="ListLabel941">
    <w:name w:val="ListLabel 941"/>
    <w:rsid w:val="0035118D"/>
    <w:rPr>
      <w:rFonts w:cs="Symbol"/>
    </w:rPr>
  </w:style>
  <w:style w:type="character" w:customStyle="1" w:styleId="ListLabel942">
    <w:name w:val="ListLabel 942"/>
    <w:rsid w:val="0035118D"/>
    <w:rPr>
      <w:rFonts w:cs="Symbol"/>
    </w:rPr>
  </w:style>
  <w:style w:type="character" w:customStyle="1" w:styleId="ListLabel943">
    <w:name w:val="ListLabel 943"/>
    <w:rsid w:val="0035118D"/>
    <w:rPr>
      <w:rFonts w:cs="Symbol"/>
    </w:rPr>
  </w:style>
  <w:style w:type="character" w:customStyle="1" w:styleId="ListLabel944">
    <w:name w:val="ListLabel 944"/>
    <w:rsid w:val="0035118D"/>
    <w:rPr>
      <w:rFonts w:cs="OpenSymbol"/>
    </w:rPr>
  </w:style>
  <w:style w:type="character" w:customStyle="1" w:styleId="ListLabel945">
    <w:name w:val="ListLabel 945"/>
    <w:rsid w:val="0035118D"/>
    <w:rPr>
      <w:rFonts w:cs="OpenSymbol"/>
    </w:rPr>
  </w:style>
  <w:style w:type="character" w:customStyle="1" w:styleId="ListLabel946">
    <w:name w:val="ListLabel 946"/>
    <w:rsid w:val="0035118D"/>
    <w:rPr>
      <w:rFonts w:cs="OpenSymbol"/>
    </w:rPr>
  </w:style>
  <w:style w:type="character" w:customStyle="1" w:styleId="ListLabel947">
    <w:name w:val="ListLabel 947"/>
    <w:rsid w:val="0035118D"/>
    <w:rPr>
      <w:rFonts w:cs="OpenSymbol"/>
    </w:rPr>
  </w:style>
  <w:style w:type="character" w:customStyle="1" w:styleId="ListLabel948">
    <w:name w:val="ListLabel 948"/>
    <w:rsid w:val="0035118D"/>
    <w:rPr>
      <w:rFonts w:cs="OpenSymbol"/>
    </w:rPr>
  </w:style>
  <w:style w:type="character" w:customStyle="1" w:styleId="ListLabel949">
    <w:name w:val="ListLabel 949"/>
    <w:rsid w:val="0035118D"/>
    <w:rPr>
      <w:rFonts w:cs="OpenSymbol"/>
    </w:rPr>
  </w:style>
  <w:style w:type="character" w:customStyle="1" w:styleId="ListLabel950">
    <w:name w:val="ListLabel 950"/>
    <w:rsid w:val="0035118D"/>
    <w:rPr>
      <w:rFonts w:cs="OpenSymbol"/>
    </w:rPr>
  </w:style>
  <w:style w:type="character" w:customStyle="1" w:styleId="ListLabel951">
    <w:name w:val="ListLabel 951"/>
    <w:rsid w:val="0035118D"/>
    <w:rPr>
      <w:rFonts w:cs="OpenSymbol"/>
    </w:rPr>
  </w:style>
  <w:style w:type="character" w:customStyle="1" w:styleId="ListLabel952">
    <w:name w:val="ListLabel 952"/>
    <w:rsid w:val="0035118D"/>
    <w:rPr>
      <w:rFonts w:cs="OpenSymbol"/>
    </w:rPr>
  </w:style>
  <w:style w:type="character" w:customStyle="1" w:styleId="ListLabel953">
    <w:name w:val="ListLabel 953"/>
    <w:rsid w:val="0035118D"/>
    <w:rPr>
      <w:rFonts w:ascii="Times New Roman" w:hAnsi="Times New Roman" w:cs="OpenSymbol"/>
      <w:b w:val="0"/>
      <w:sz w:val="28"/>
    </w:rPr>
  </w:style>
  <w:style w:type="character" w:customStyle="1" w:styleId="ListLabel954">
    <w:name w:val="ListLabel 954"/>
    <w:rsid w:val="0035118D"/>
    <w:rPr>
      <w:rFonts w:cs="OpenSymbol"/>
    </w:rPr>
  </w:style>
  <w:style w:type="character" w:customStyle="1" w:styleId="ListLabel955">
    <w:name w:val="ListLabel 955"/>
    <w:rsid w:val="0035118D"/>
    <w:rPr>
      <w:rFonts w:cs="OpenSymbol"/>
    </w:rPr>
  </w:style>
  <w:style w:type="character" w:customStyle="1" w:styleId="ListLabel956">
    <w:name w:val="ListLabel 956"/>
    <w:rsid w:val="0035118D"/>
    <w:rPr>
      <w:rFonts w:cs="OpenSymbol"/>
    </w:rPr>
  </w:style>
  <w:style w:type="character" w:customStyle="1" w:styleId="ListLabel957">
    <w:name w:val="ListLabel 957"/>
    <w:rsid w:val="0035118D"/>
    <w:rPr>
      <w:rFonts w:cs="OpenSymbol"/>
    </w:rPr>
  </w:style>
  <w:style w:type="character" w:customStyle="1" w:styleId="ListLabel958">
    <w:name w:val="ListLabel 958"/>
    <w:rsid w:val="0035118D"/>
    <w:rPr>
      <w:rFonts w:cs="OpenSymbol"/>
    </w:rPr>
  </w:style>
  <w:style w:type="character" w:customStyle="1" w:styleId="ListLabel959">
    <w:name w:val="ListLabel 959"/>
    <w:rsid w:val="0035118D"/>
    <w:rPr>
      <w:rFonts w:cs="OpenSymbol"/>
    </w:rPr>
  </w:style>
  <w:style w:type="character" w:customStyle="1" w:styleId="ListLabel960">
    <w:name w:val="ListLabel 960"/>
    <w:rsid w:val="0035118D"/>
    <w:rPr>
      <w:rFonts w:cs="OpenSymbol"/>
    </w:rPr>
  </w:style>
  <w:style w:type="character" w:customStyle="1" w:styleId="ListLabel961">
    <w:name w:val="ListLabel 961"/>
    <w:rsid w:val="0035118D"/>
    <w:rPr>
      <w:rFonts w:cs="OpenSymbol"/>
    </w:rPr>
  </w:style>
  <w:style w:type="character" w:customStyle="1" w:styleId="ListLabel962">
    <w:name w:val="ListLabel 962"/>
    <w:rsid w:val="0035118D"/>
    <w:rPr>
      <w:rFonts w:ascii="Times New Roman" w:hAnsi="Times New Roman" w:cs="OpenSymbol"/>
      <w:b w:val="0"/>
      <w:sz w:val="28"/>
    </w:rPr>
  </w:style>
  <w:style w:type="character" w:customStyle="1" w:styleId="ListLabel963">
    <w:name w:val="ListLabel 963"/>
    <w:rsid w:val="0035118D"/>
    <w:rPr>
      <w:rFonts w:cs="OpenSymbol"/>
    </w:rPr>
  </w:style>
  <w:style w:type="character" w:customStyle="1" w:styleId="ListLabel964">
    <w:name w:val="ListLabel 964"/>
    <w:rsid w:val="0035118D"/>
    <w:rPr>
      <w:rFonts w:cs="OpenSymbol"/>
    </w:rPr>
  </w:style>
  <w:style w:type="character" w:customStyle="1" w:styleId="ListLabel965">
    <w:name w:val="ListLabel 965"/>
    <w:rsid w:val="0035118D"/>
    <w:rPr>
      <w:rFonts w:cs="OpenSymbol"/>
    </w:rPr>
  </w:style>
  <w:style w:type="character" w:customStyle="1" w:styleId="ListLabel966">
    <w:name w:val="ListLabel 966"/>
    <w:rsid w:val="0035118D"/>
    <w:rPr>
      <w:rFonts w:cs="OpenSymbol"/>
    </w:rPr>
  </w:style>
  <w:style w:type="character" w:customStyle="1" w:styleId="ListLabel967">
    <w:name w:val="ListLabel 967"/>
    <w:rsid w:val="0035118D"/>
    <w:rPr>
      <w:rFonts w:cs="OpenSymbol"/>
    </w:rPr>
  </w:style>
  <w:style w:type="character" w:customStyle="1" w:styleId="ListLabel968">
    <w:name w:val="ListLabel 968"/>
    <w:rsid w:val="0035118D"/>
    <w:rPr>
      <w:rFonts w:cs="OpenSymbol"/>
    </w:rPr>
  </w:style>
  <w:style w:type="character" w:customStyle="1" w:styleId="ListLabel969">
    <w:name w:val="ListLabel 969"/>
    <w:rsid w:val="0035118D"/>
    <w:rPr>
      <w:rFonts w:cs="OpenSymbol"/>
    </w:rPr>
  </w:style>
  <w:style w:type="character" w:customStyle="1" w:styleId="ListLabel970">
    <w:name w:val="ListLabel 970"/>
    <w:rsid w:val="0035118D"/>
    <w:rPr>
      <w:rFonts w:cs="OpenSymbol"/>
    </w:rPr>
  </w:style>
  <w:style w:type="character" w:customStyle="1" w:styleId="ListLabel971">
    <w:name w:val="ListLabel 971"/>
    <w:rsid w:val="0035118D"/>
    <w:rPr>
      <w:rFonts w:ascii="Times New Roman" w:hAnsi="Times New Roman" w:cs="OpenSymbol"/>
      <w:b w:val="0"/>
      <w:sz w:val="28"/>
    </w:rPr>
  </w:style>
  <w:style w:type="character" w:customStyle="1" w:styleId="ListLabel972">
    <w:name w:val="ListLabel 972"/>
    <w:rsid w:val="0035118D"/>
    <w:rPr>
      <w:rFonts w:cs="OpenSymbol"/>
    </w:rPr>
  </w:style>
  <w:style w:type="character" w:customStyle="1" w:styleId="ListLabel973">
    <w:name w:val="ListLabel 973"/>
    <w:rsid w:val="0035118D"/>
    <w:rPr>
      <w:rFonts w:cs="OpenSymbol"/>
    </w:rPr>
  </w:style>
  <w:style w:type="character" w:customStyle="1" w:styleId="ListLabel974">
    <w:name w:val="ListLabel 974"/>
    <w:rsid w:val="0035118D"/>
    <w:rPr>
      <w:rFonts w:cs="OpenSymbol"/>
    </w:rPr>
  </w:style>
  <w:style w:type="character" w:customStyle="1" w:styleId="ListLabel975">
    <w:name w:val="ListLabel 975"/>
    <w:rsid w:val="0035118D"/>
    <w:rPr>
      <w:rFonts w:cs="OpenSymbol"/>
    </w:rPr>
  </w:style>
  <w:style w:type="character" w:customStyle="1" w:styleId="ListLabel976">
    <w:name w:val="ListLabel 976"/>
    <w:rsid w:val="0035118D"/>
    <w:rPr>
      <w:rFonts w:cs="OpenSymbol"/>
    </w:rPr>
  </w:style>
  <w:style w:type="character" w:customStyle="1" w:styleId="ListLabel977">
    <w:name w:val="ListLabel 977"/>
    <w:rsid w:val="0035118D"/>
    <w:rPr>
      <w:rFonts w:cs="OpenSymbol"/>
    </w:rPr>
  </w:style>
  <w:style w:type="character" w:customStyle="1" w:styleId="ListLabel978">
    <w:name w:val="ListLabel 978"/>
    <w:rsid w:val="0035118D"/>
    <w:rPr>
      <w:rFonts w:cs="OpenSymbol"/>
    </w:rPr>
  </w:style>
  <w:style w:type="character" w:customStyle="1" w:styleId="ListLabel979">
    <w:name w:val="ListLabel 979"/>
    <w:rsid w:val="0035118D"/>
    <w:rPr>
      <w:rFonts w:cs="OpenSymbol"/>
    </w:rPr>
  </w:style>
  <w:style w:type="character" w:customStyle="1" w:styleId="ListLabel980">
    <w:name w:val="ListLabel 980"/>
    <w:rsid w:val="0035118D"/>
    <w:rPr>
      <w:rFonts w:cs="OpenSymbol"/>
    </w:rPr>
  </w:style>
  <w:style w:type="character" w:customStyle="1" w:styleId="ListLabel981">
    <w:name w:val="ListLabel 981"/>
    <w:rsid w:val="0035118D"/>
    <w:rPr>
      <w:rFonts w:cs="OpenSymbol"/>
    </w:rPr>
  </w:style>
  <w:style w:type="character" w:customStyle="1" w:styleId="ListLabel982">
    <w:name w:val="ListLabel 982"/>
    <w:rsid w:val="0035118D"/>
    <w:rPr>
      <w:rFonts w:cs="OpenSymbol"/>
    </w:rPr>
  </w:style>
  <w:style w:type="character" w:customStyle="1" w:styleId="ListLabel983">
    <w:name w:val="ListLabel 983"/>
    <w:rsid w:val="0035118D"/>
    <w:rPr>
      <w:rFonts w:cs="OpenSymbol"/>
    </w:rPr>
  </w:style>
  <w:style w:type="character" w:customStyle="1" w:styleId="ListLabel984">
    <w:name w:val="ListLabel 984"/>
    <w:rsid w:val="0035118D"/>
    <w:rPr>
      <w:rFonts w:cs="OpenSymbol"/>
    </w:rPr>
  </w:style>
  <w:style w:type="character" w:customStyle="1" w:styleId="ListLabel985">
    <w:name w:val="ListLabel 985"/>
    <w:rsid w:val="0035118D"/>
    <w:rPr>
      <w:rFonts w:cs="OpenSymbol"/>
    </w:rPr>
  </w:style>
  <w:style w:type="character" w:customStyle="1" w:styleId="ListLabel986">
    <w:name w:val="ListLabel 986"/>
    <w:rsid w:val="0035118D"/>
    <w:rPr>
      <w:rFonts w:cs="OpenSymbol"/>
    </w:rPr>
  </w:style>
  <w:style w:type="character" w:customStyle="1" w:styleId="ListLabel987">
    <w:name w:val="ListLabel 987"/>
    <w:rsid w:val="0035118D"/>
    <w:rPr>
      <w:rFonts w:cs="OpenSymbol"/>
    </w:rPr>
  </w:style>
  <w:style w:type="character" w:customStyle="1" w:styleId="ListLabel988">
    <w:name w:val="ListLabel 988"/>
    <w:rsid w:val="0035118D"/>
    <w:rPr>
      <w:rFonts w:cs="OpenSymbol"/>
    </w:rPr>
  </w:style>
  <w:style w:type="character" w:customStyle="1" w:styleId="ListLabel989">
    <w:name w:val="ListLabel 989"/>
    <w:rsid w:val="0035118D"/>
    <w:rPr>
      <w:rFonts w:cs="OpenSymbol"/>
    </w:rPr>
  </w:style>
  <w:style w:type="character" w:customStyle="1" w:styleId="ListLabel990">
    <w:name w:val="ListLabel 990"/>
    <w:rsid w:val="0035118D"/>
    <w:rPr>
      <w:rFonts w:cs="OpenSymbol"/>
    </w:rPr>
  </w:style>
  <w:style w:type="character" w:customStyle="1" w:styleId="ListLabel991">
    <w:name w:val="ListLabel 991"/>
    <w:rsid w:val="0035118D"/>
    <w:rPr>
      <w:rFonts w:cs="OpenSymbol"/>
    </w:rPr>
  </w:style>
  <w:style w:type="character" w:customStyle="1" w:styleId="ListLabel992">
    <w:name w:val="ListLabel 992"/>
    <w:rsid w:val="0035118D"/>
    <w:rPr>
      <w:rFonts w:cs="OpenSymbol"/>
    </w:rPr>
  </w:style>
  <w:style w:type="character" w:customStyle="1" w:styleId="ListLabel993">
    <w:name w:val="ListLabel 993"/>
    <w:rsid w:val="0035118D"/>
    <w:rPr>
      <w:rFonts w:cs="OpenSymbol"/>
    </w:rPr>
  </w:style>
  <w:style w:type="character" w:customStyle="1" w:styleId="ListLabel994">
    <w:name w:val="ListLabel 994"/>
    <w:rsid w:val="0035118D"/>
    <w:rPr>
      <w:rFonts w:cs="OpenSymbol"/>
    </w:rPr>
  </w:style>
  <w:style w:type="character" w:customStyle="1" w:styleId="ListLabel995">
    <w:name w:val="ListLabel 995"/>
    <w:rsid w:val="0035118D"/>
    <w:rPr>
      <w:rFonts w:cs="OpenSymbol"/>
    </w:rPr>
  </w:style>
  <w:style w:type="character" w:customStyle="1" w:styleId="ListLabel996">
    <w:name w:val="ListLabel 996"/>
    <w:rsid w:val="0035118D"/>
    <w:rPr>
      <w:rFonts w:cs="OpenSymbol"/>
    </w:rPr>
  </w:style>
  <w:style w:type="character" w:customStyle="1" w:styleId="ListLabel997">
    <w:name w:val="ListLabel 997"/>
    <w:rsid w:val="0035118D"/>
    <w:rPr>
      <w:rFonts w:cs="OpenSymbol"/>
    </w:rPr>
  </w:style>
  <w:style w:type="character" w:customStyle="1" w:styleId="ListLabel998">
    <w:name w:val="ListLabel 998"/>
    <w:rsid w:val="0035118D"/>
    <w:rPr>
      <w:rFonts w:cs="OpenSymbol"/>
    </w:rPr>
  </w:style>
  <w:style w:type="character" w:customStyle="1" w:styleId="ListLabel999">
    <w:name w:val="ListLabel 999"/>
    <w:rsid w:val="0035118D"/>
    <w:rPr>
      <w:rFonts w:cs="OpenSymbol"/>
    </w:rPr>
  </w:style>
  <w:style w:type="character" w:customStyle="1" w:styleId="ListLabel1000">
    <w:name w:val="ListLabel 1000"/>
    <w:rsid w:val="0035118D"/>
    <w:rPr>
      <w:rFonts w:cs="OpenSymbol"/>
    </w:rPr>
  </w:style>
  <w:style w:type="character" w:customStyle="1" w:styleId="ListLabel1001">
    <w:name w:val="ListLabel 1001"/>
    <w:rsid w:val="0035118D"/>
    <w:rPr>
      <w:rFonts w:cs="OpenSymbol"/>
    </w:rPr>
  </w:style>
  <w:style w:type="character" w:customStyle="1" w:styleId="ListLabel1002">
    <w:name w:val="ListLabel 1002"/>
    <w:rsid w:val="0035118D"/>
    <w:rPr>
      <w:rFonts w:cs="OpenSymbol"/>
    </w:rPr>
  </w:style>
  <w:style w:type="character" w:customStyle="1" w:styleId="ListLabel1003">
    <w:name w:val="ListLabel 1003"/>
    <w:rsid w:val="0035118D"/>
    <w:rPr>
      <w:rFonts w:cs="OpenSymbol"/>
    </w:rPr>
  </w:style>
  <w:style w:type="character" w:customStyle="1" w:styleId="ListLabel1004">
    <w:name w:val="ListLabel 1004"/>
    <w:rsid w:val="0035118D"/>
    <w:rPr>
      <w:rFonts w:cs="OpenSymbol"/>
    </w:rPr>
  </w:style>
  <w:style w:type="character" w:customStyle="1" w:styleId="ListLabel1005">
    <w:name w:val="ListLabel 1005"/>
    <w:rsid w:val="0035118D"/>
    <w:rPr>
      <w:rFonts w:cs="OpenSymbol"/>
    </w:rPr>
  </w:style>
  <w:style w:type="character" w:customStyle="1" w:styleId="ListLabel1006">
    <w:name w:val="ListLabel 1006"/>
    <w:rsid w:val="0035118D"/>
    <w:rPr>
      <w:rFonts w:cs="OpenSymbol"/>
    </w:rPr>
  </w:style>
  <w:style w:type="character" w:customStyle="1" w:styleId="ListLabel1007">
    <w:name w:val="ListLabel 1007"/>
    <w:rsid w:val="0035118D"/>
    <w:rPr>
      <w:rFonts w:cs="OpenSymbol"/>
    </w:rPr>
  </w:style>
  <w:style w:type="character" w:customStyle="1" w:styleId="ListLabel1008">
    <w:name w:val="ListLabel 1008"/>
    <w:rsid w:val="0035118D"/>
    <w:rPr>
      <w:rFonts w:cs="OpenSymbol"/>
    </w:rPr>
  </w:style>
  <w:style w:type="character" w:customStyle="1" w:styleId="ListLabel1009">
    <w:name w:val="ListLabel 1009"/>
    <w:rsid w:val="0035118D"/>
    <w:rPr>
      <w:rFonts w:cs="OpenSymbol"/>
    </w:rPr>
  </w:style>
  <w:style w:type="character" w:customStyle="1" w:styleId="ListLabel1010">
    <w:name w:val="ListLabel 1010"/>
    <w:rsid w:val="0035118D"/>
    <w:rPr>
      <w:rFonts w:cs="OpenSymbol"/>
    </w:rPr>
  </w:style>
  <w:style w:type="character" w:customStyle="1" w:styleId="ListLabel1011">
    <w:name w:val="ListLabel 1011"/>
    <w:rsid w:val="0035118D"/>
    <w:rPr>
      <w:rFonts w:cs="OpenSymbol"/>
    </w:rPr>
  </w:style>
  <w:style w:type="character" w:customStyle="1" w:styleId="ListLabel1012">
    <w:name w:val="ListLabel 1012"/>
    <w:rsid w:val="0035118D"/>
    <w:rPr>
      <w:rFonts w:cs="OpenSymbol"/>
    </w:rPr>
  </w:style>
  <w:style w:type="character" w:customStyle="1" w:styleId="ListLabel1013">
    <w:name w:val="ListLabel 1013"/>
    <w:rsid w:val="0035118D"/>
    <w:rPr>
      <w:rFonts w:cs="OpenSymbol"/>
    </w:rPr>
  </w:style>
  <w:style w:type="character" w:customStyle="1" w:styleId="ListLabel1014">
    <w:name w:val="ListLabel 1014"/>
    <w:rsid w:val="0035118D"/>
    <w:rPr>
      <w:rFonts w:cs="OpenSymbol"/>
    </w:rPr>
  </w:style>
  <w:style w:type="character" w:customStyle="1" w:styleId="ListLabel1015">
    <w:name w:val="ListLabel 1015"/>
    <w:rsid w:val="0035118D"/>
    <w:rPr>
      <w:rFonts w:cs="OpenSymbol"/>
    </w:rPr>
  </w:style>
  <w:style w:type="character" w:customStyle="1" w:styleId="ListLabel1016">
    <w:name w:val="ListLabel 1016"/>
    <w:rsid w:val="0035118D"/>
    <w:rPr>
      <w:rFonts w:cs="OpenSymbol"/>
    </w:rPr>
  </w:style>
  <w:style w:type="character" w:customStyle="1" w:styleId="ListLabel1017">
    <w:name w:val="ListLabel 1017"/>
    <w:rsid w:val="0035118D"/>
    <w:rPr>
      <w:rFonts w:cs="OpenSymbol"/>
    </w:rPr>
  </w:style>
  <w:style w:type="character" w:customStyle="1" w:styleId="ListLabel1018">
    <w:name w:val="ListLabel 1018"/>
    <w:rsid w:val="0035118D"/>
    <w:rPr>
      <w:rFonts w:cs="OpenSymbol"/>
    </w:rPr>
  </w:style>
  <w:style w:type="character" w:customStyle="1" w:styleId="ListLabel1019">
    <w:name w:val="ListLabel 1019"/>
    <w:rsid w:val="0035118D"/>
    <w:rPr>
      <w:rFonts w:cs="OpenSymbol"/>
    </w:rPr>
  </w:style>
  <w:style w:type="character" w:customStyle="1" w:styleId="ListLabel1020">
    <w:name w:val="ListLabel 1020"/>
    <w:rsid w:val="0035118D"/>
    <w:rPr>
      <w:rFonts w:cs="OpenSymbol"/>
    </w:rPr>
  </w:style>
  <w:style w:type="character" w:customStyle="1" w:styleId="ListLabel1021">
    <w:name w:val="ListLabel 1021"/>
    <w:rsid w:val="0035118D"/>
    <w:rPr>
      <w:rFonts w:cs="OpenSymbol"/>
    </w:rPr>
  </w:style>
  <w:style w:type="character" w:customStyle="1" w:styleId="ListLabel1022">
    <w:name w:val="ListLabel 1022"/>
    <w:rsid w:val="0035118D"/>
    <w:rPr>
      <w:rFonts w:cs="OpenSymbol"/>
    </w:rPr>
  </w:style>
  <w:style w:type="character" w:customStyle="1" w:styleId="ListLabel1023">
    <w:name w:val="ListLabel 1023"/>
    <w:rsid w:val="0035118D"/>
    <w:rPr>
      <w:rFonts w:cs="OpenSymbol"/>
    </w:rPr>
  </w:style>
  <w:style w:type="character" w:customStyle="1" w:styleId="ListLabel1024">
    <w:name w:val="ListLabel 1024"/>
    <w:rsid w:val="0035118D"/>
    <w:rPr>
      <w:rFonts w:cs="OpenSymbol"/>
    </w:rPr>
  </w:style>
  <w:style w:type="character" w:customStyle="1" w:styleId="ListLabel1025">
    <w:name w:val="ListLabel 1025"/>
    <w:rsid w:val="0035118D"/>
    <w:rPr>
      <w:rFonts w:cs="OpenSymbol"/>
    </w:rPr>
  </w:style>
  <w:style w:type="character" w:customStyle="1" w:styleId="ListLabel1026">
    <w:name w:val="ListLabel 1026"/>
    <w:rsid w:val="0035118D"/>
    <w:rPr>
      <w:rFonts w:cs="OpenSymbol"/>
    </w:rPr>
  </w:style>
  <w:style w:type="character" w:customStyle="1" w:styleId="ListLabel1027">
    <w:name w:val="ListLabel 1027"/>
    <w:rsid w:val="0035118D"/>
    <w:rPr>
      <w:rFonts w:cs="OpenSymbol"/>
    </w:rPr>
  </w:style>
  <w:style w:type="character" w:customStyle="1" w:styleId="ListLabel1028">
    <w:name w:val="ListLabel 1028"/>
    <w:rsid w:val="0035118D"/>
    <w:rPr>
      <w:rFonts w:cs="OpenSymbol"/>
    </w:rPr>
  </w:style>
  <w:style w:type="character" w:customStyle="1" w:styleId="ListLabel1029">
    <w:name w:val="ListLabel 1029"/>
    <w:rsid w:val="0035118D"/>
    <w:rPr>
      <w:rFonts w:cs="OpenSymbol"/>
    </w:rPr>
  </w:style>
  <w:style w:type="character" w:customStyle="1" w:styleId="ListLabel1030">
    <w:name w:val="ListLabel 1030"/>
    <w:rsid w:val="0035118D"/>
    <w:rPr>
      <w:rFonts w:cs="OpenSymbol"/>
    </w:rPr>
  </w:style>
  <w:style w:type="character" w:customStyle="1" w:styleId="ListLabel1031">
    <w:name w:val="ListLabel 1031"/>
    <w:rsid w:val="0035118D"/>
    <w:rPr>
      <w:rFonts w:cs="OpenSymbol"/>
    </w:rPr>
  </w:style>
  <w:style w:type="character" w:customStyle="1" w:styleId="ListLabel1032">
    <w:name w:val="ListLabel 1032"/>
    <w:rsid w:val="0035118D"/>
    <w:rPr>
      <w:rFonts w:cs="OpenSymbol"/>
    </w:rPr>
  </w:style>
  <w:style w:type="character" w:customStyle="1" w:styleId="ListLabel1033">
    <w:name w:val="ListLabel 1033"/>
    <w:rsid w:val="0035118D"/>
    <w:rPr>
      <w:rFonts w:cs="OpenSymbol"/>
    </w:rPr>
  </w:style>
  <w:style w:type="character" w:customStyle="1" w:styleId="ListLabel1034">
    <w:name w:val="ListLabel 1034"/>
    <w:rsid w:val="0035118D"/>
    <w:rPr>
      <w:rFonts w:cs="OpenSymbol"/>
      <w:sz w:val="28"/>
    </w:rPr>
  </w:style>
  <w:style w:type="character" w:customStyle="1" w:styleId="ListLabel1035">
    <w:name w:val="ListLabel 1035"/>
    <w:rsid w:val="0035118D"/>
    <w:rPr>
      <w:rFonts w:cs="OpenSymbol"/>
    </w:rPr>
  </w:style>
  <w:style w:type="character" w:customStyle="1" w:styleId="ListLabel1036">
    <w:name w:val="ListLabel 1036"/>
    <w:rsid w:val="0035118D"/>
    <w:rPr>
      <w:rFonts w:cs="OpenSymbol"/>
    </w:rPr>
  </w:style>
  <w:style w:type="character" w:customStyle="1" w:styleId="ListLabel1037">
    <w:name w:val="ListLabel 1037"/>
    <w:rsid w:val="0035118D"/>
    <w:rPr>
      <w:rFonts w:cs="OpenSymbol"/>
    </w:rPr>
  </w:style>
  <w:style w:type="character" w:customStyle="1" w:styleId="ListLabel1038">
    <w:name w:val="ListLabel 1038"/>
    <w:rsid w:val="0035118D"/>
    <w:rPr>
      <w:rFonts w:cs="OpenSymbol"/>
    </w:rPr>
  </w:style>
  <w:style w:type="character" w:customStyle="1" w:styleId="ListLabel1039">
    <w:name w:val="ListLabel 1039"/>
    <w:rsid w:val="0035118D"/>
    <w:rPr>
      <w:rFonts w:cs="OpenSymbol"/>
    </w:rPr>
  </w:style>
  <w:style w:type="character" w:customStyle="1" w:styleId="ListLabel1040">
    <w:name w:val="ListLabel 1040"/>
    <w:rsid w:val="0035118D"/>
    <w:rPr>
      <w:rFonts w:cs="OpenSymbol"/>
    </w:rPr>
  </w:style>
  <w:style w:type="character" w:customStyle="1" w:styleId="ListLabel1041">
    <w:name w:val="ListLabel 1041"/>
    <w:rsid w:val="0035118D"/>
    <w:rPr>
      <w:rFonts w:cs="OpenSymbol"/>
    </w:rPr>
  </w:style>
  <w:style w:type="character" w:customStyle="1" w:styleId="ListLabel1042">
    <w:name w:val="ListLabel 1042"/>
    <w:rsid w:val="0035118D"/>
    <w:rPr>
      <w:rFonts w:cs="OpenSymbol"/>
    </w:rPr>
  </w:style>
  <w:style w:type="character" w:customStyle="1" w:styleId="ListLabel1043">
    <w:name w:val="ListLabel 1043"/>
    <w:rsid w:val="0035118D"/>
    <w:rPr>
      <w:rFonts w:cs="OpenSymbol"/>
      <w:sz w:val="28"/>
    </w:rPr>
  </w:style>
  <w:style w:type="character" w:customStyle="1" w:styleId="ListLabel1044">
    <w:name w:val="ListLabel 1044"/>
    <w:rsid w:val="0035118D"/>
    <w:rPr>
      <w:rFonts w:cs="OpenSymbol"/>
    </w:rPr>
  </w:style>
  <w:style w:type="character" w:customStyle="1" w:styleId="ListLabel1045">
    <w:name w:val="ListLabel 1045"/>
    <w:rsid w:val="0035118D"/>
    <w:rPr>
      <w:rFonts w:cs="OpenSymbol"/>
    </w:rPr>
  </w:style>
  <w:style w:type="character" w:customStyle="1" w:styleId="ListLabel1046">
    <w:name w:val="ListLabel 1046"/>
    <w:rsid w:val="0035118D"/>
    <w:rPr>
      <w:rFonts w:cs="OpenSymbol"/>
    </w:rPr>
  </w:style>
  <w:style w:type="character" w:customStyle="1" w:styleId="ListLabel1047">
    <w:name w:val="ListLabel 1047"/>
    <w:rsid w:val="0035118D"/>
    <w:rPr>
      <w:rFonts w:cs="OpenSymbol"/>
    </w:rPr>
  </w:style>
  <w:style w:type="character" w:customStyle="1" w:styleId="ListLabel1048">
    <w:name w:val="ListLabel 1048"/>
    <w:rsid w:val="0035118D"/>
    <w:rPr>
      <w:rFonts w:cs="OpenSymbol"/>
    </w:rPr>
  </w:style>
  <w:style w:type="character" w:customStyle="1" w:styleId="ListLabel1049">
    <w:name w:val="ListLabel 1049"/>
    <w:rsid w:val="0035118D"/>
    <w:rPr>
      <w:rFonts w:cs="OpenSymbol"/>
    </w:rPr>
  </w:style>
  <w:style w:type="character" w:customStyle="1" w:styleId="ListLabel1050">
    <w:name w:val="ListLabel 1050"/>
    <w:rsid w:val="0035118D"/>
    <w:rPr>
      <w:rFonts w:cs="OpenSymbol"/>
    </w:rPr>
  </w:style>
  <w:style w:type="character" w:customStyle="1" w:styleId="ListLabel1051">
    <w:name w:val="ListLabel 1051"/>
    <w:rsid w:val="0035118D"/>
    <w:rPr>
      <w:rFonts w:cs="OpenSymbol"/>
    </w:rPr>
  </w:style>
  <w:style w:type="character" w:customStyle="1" w:styleId="ListLabel1052">
    <w:name w:val="ListLabel 1052"/>
    <w:rsid w:val="0035118D"/>
    <w:rPr>
      <w:rFonts w:cs="OpenSymbol"/>
      <w:sz w:val="28"/>
    </w:rPr>
  </w:style>
  <w:style w:type="character" w:customStyle="1" w:styleId="ListLabel1053">
    <w:name w:val="ListLabel 1053"/>
    <w:rsid w:val="0035118D"/>
    <w:rPr>
      <w:rFonts w:cs="OpenSymbol"/>
    </w:rPr>
  </w:style>
  <w:style w:type="character" w:customStyle="1" w:styleId="ListLabel1054">
    <w:name w:val="ListLabel 1054"/>
    <w:rsid w:val="0035118D"/>
    <w:rPr>
      <w:rFonts w:cs="OpenSymbol"/>
    </w:rPr>
  </w:style>
  <w:style w:type="character" w:customStyle="1" w:styleId="ListLabel1055">
    <w:name w:val="ListLabel 1055"/>
    <w:rsid w:val="0035118D"/>
    <w:rPr>
      <w:rFonts w:cs="OpenSymbol"/>
    </w:rPr>
  </w:style>
  <w:style w:type="character" w:customStyle="1" w:styleId="ListLabel1056">
    <w:name w:val="ListLabel 1056"/>
    <w:rsid w:val="0035118D"/>
    <w:rPr>
      <w:rFonts w:cs="OpenSymbol"/>
    </w:rPr>
  </w:style>
  <w:style w:type="character" w:customStyle="1" w:styleId="ListLabel1057">
    <w:name w:val="ListLabel 1057"/>
    <w:rsid w:val="0035118D"/>
    <w:rPr>
      <w:rFonts w:cs="OpenSymbol"/>
    </w:rPr>
  </w:style>
  <w:style w:type="character" w:customStyle="1" w:styleId="ListLabel1058">
    <w:name w:val="ListLabel 1058"/>
    <w:rsid w:val="0035118D"/>
    <w:rPr>
      <w:rFonts w:cs="OpenSymbol"/>
    </w:rPr>
  </w:style>
  <w:style w:type="character" w:customStyle="1" w:styleId="ListLabel1059">
    <w:name w:val="ListLabel 1059"/>
    <w:rsid w:val="0035118D"/>
    <w:rPr>
      <w:rFonts w:cs="OpenSymbol"/>
    </w:rPr>
  </w:style>
  <w:style w:type="character" w:customStyle="1" w:styleId="ListLabel1060">
    <w:name w:val="ListLabel 1060"/>
    <w:rsid w:val="0035118D"/>
    <w:rPr>
      <w:rFonts w:cs="OpenSymbol"/>
    </w:rPr>
  </w:style>
  <w:style w:type="character" w:customStyle="1" w:styleId="ListLabel1061">
    <w:name w:val="ListLabel 1061"/>
    <w:rsid w:val="0035118D"/>
    <w:rPr>
      <w:rFonts w:cs="Symbol"/>
      <w:sz w:val="28"/>
    </w:rPr>
  </w:style>
  <w:style w:type="character" w:customStyle="1" w:styleId="ListLabel1062">
    <w:name w:val="ListLabel 1062"/>
    <w:rsid w:val="0035118D"/>
    <w:rPr>
      <w:rFonts w:cs="Symbol"/>
      <w:sz w:val="20"/>
    </w:rPr>
  </w:style>
  <w:style w:type="character" w:customStyle="1" w:styleId="ListLabel1063">
    <w:name w:val="ListLabel 1063"/>
    <w:rsid w:val="0035118D"/>
    <w:rPr>
      <w:rFonts w:cs="Symbol"/>
      <w:sz w:val="20"/>
    </w:rPr>
  </w:style>
  <w:style w:type="character" w:customStyle="1" w:styleId="ListLabel1064">
    <w:name w:val="ListLabel 1064"/>
    <w:rsid w:val="0035118D"/>
    <w:rPr>
      <w:rFonts w:cs="Symbol"/>
      <w:sz w:val="20"/>
    </w:rPr>
  </w:style>
  <w:style w:type="character" w:customStyle="1" w:styleId="ListLabel1065">
    <w:name w:val="ListLabel 1065"/>
    <w:rsid w:val="0035118D"/>
    <w:rPr>
      <w:rFonts w:cs="Symbol"/>
      <w:sz w:val="20"/>
    </w:rPr>
  </w:style>
  <w:style w:type="character" w:customStyle="1" w:styleId="ListLabel1066">
    <w:name w:val="ListLabel 1066"/>
    <w:rsid w:val="0035118D"/>
    <w:rPr>
      <w:rFonts w:cs="Symbol"/>
      <w:sz w:val="20"/>
    </w:rPr>
  </w:style>
  <w:style w:type="character" w:customStyle="1" w:styleId="ListLabel1067">
    <w:name w:val="ListLabel 1067"/>
    <w:rsid w:val="0035118D"/>
    <w:rPr>
      <w:rFonts w:cs="Symbol"/>
      <w:sz w:val="20"/>
    </w:rPr>
  </w:style>
  <w:style w:type="character" w:customStyle="1" w:styleId="ListLabel1068">
    <w:name w:val="ListLabel 1068"/>
    <w:rsid w:val="0035118D"/>
    <w:rPr>
      <w:rFonts w:cs="Symbol"/>
      <w:sz w:val="20"/>
    </w:rPr>
  </w:style>
  <w:style w:type="character" w:customStyle="1" w:styleId="ListLabel1069">
    <w:name w:val="ListLabel 1069"/>
    <w:rsid w:val="0035118D"/>
    <w:rPr>
      <w:rFonts w:cs="OpenSymbol"/>
    </w:rPr>
  </w:style>
  <w:style w:type="character" w:customStyle="1" w:styleId="ListLabel1070">
    <w:name w:val="ListLabel 1070"/>
    <w:rsid w:val="0035118D"/>
    <w:rPr>
      <w:rFonts w:cs="OpenSymbol"/>
    </w:rPr>
  </w:style>
  <w:style w:type="character" w:customStyle="1" w:styleId="ListLabel1071">
    <w:name w:val="ListLabel 1071"/>
    <w:rsid w:val="0035118D"/>
    <w:rPr>
      <w:rFonts w:cs="OpenSymbol"/>
    </w:rPr>
  </w:style>
  <w:style w:type="character" w:customStyle="1" w:styleId="ListLabel1072">
    <w:name w:val="ListLabel 1072"/>
    <w:rsid w:val="0035118D"/>
    <w:rPr>
      <w:rFonts w:cs="OpenSymbol"/>
    </w:rPr>
  </w:style>
  <w:style w:type="character" w:customStyle="1" w:styleId="ListLabel1073">
    <w:name w:val="ListLabel 1073"/>
    <w:rsid w:val="0035118D"/>
    <w:rPr>
      <w:rFonts w:cs="OpenSymbol"/>
    </w:rPr>
  </w:style>
  <w:style w:type="character" w:customStyle="1" w:styleId="ListLabel1074">
    <w:name w:val="ListLabel 1074"/>
    <w:rsid w:val="0035118D"/>
    <w:rPr>
      <w:rFonts w:cs="OpenSymbol"/>
    </w:rPr>
  </w:style>
  <w:style w:type="character" w:customStyle="1" w:styleId="ListLabel1075">
    <w:name w:val="ListLabel 1075"/>
    <w:rsid w:val="0035118D"/>
    <w:rPr>
      <w:rFonts w:cs="OpenSymbol"/>
    </w:rPr>
  </w:style>
  <w:style w:type="character" w:customStyle="1" w:styleId="ListLabel1076">
    <w:name w:val="ListLabel 1076"/>
    <w:rsid w:val="0035118D"/>
    <w:rPr>
      <w:rFonts w:cs="OpenSymbol"/>
    </w:rPr>
  </w:style>
  <w:style w:type="character" w:customStyle="1" w:styleId="ListLabel1077">
    <w:name w:val="ListLabel 1077"/>
    <w:rsid w:val="0035118D"/>
    <w:rPr>
      <w:rFonts w:cs="OpenSymbol"/>
    </w:rPr>
  </w:style>
  <w:style w:type="character" w:customStyle="1" w:styleId="ListLabel1078">
    <w:name w:val="ListLabel 1078"/>
    <w:rsid w:val="0035118D"/>
    <w:rPr>
      <w:rFonts w:cs="Symbol"/>
    </w:rPr>
  </w:style>
  <w:style w:type="character" w:customStyle="1" w:styleId="ListLabel1079">
    <w:name w:val="ListLabel 1079"/>
    <w:rsid w:val="0035118D"/>
    <w:rPr>
      <w:rFonts w:cs="Courier New"/>
    </w:rPr>
  </w:style>
  <w:style w:type="character" w:customStyle="1" w:styleId="ListLabel1080">
    <w:name w:val="ListLabel 1080"/>
    <w:rsid w:val="0035118D"/>
    <w:rPr>
      <w:rFonts w:cs="Wingdings"/>
    </w:rPr>
  </w:style>
  <w:style w:type="character" w:customStyle="1" w:styleId="ListLabel1081">
    <w:name w:val="ListLabel 1081"/>
    <w:rsid w:val="0035118D"/>
    <w:rPr>
      <w:rFonts w:cs="Symbol"/>
    </w:rPr>
  </w:style>
  <w:style w:type="character" w:customStyle="1" w:styleId="ListLabel1082">
    <w:name w:val="ListLabel 1082"/>
    <w:rsid w:val="0035118D"/>
    <w:rPr>
      <w:rFonts w:cs="Courier New"/>
    </w:rPr>
  </w:style>
  <w:style w:type="character" w:customStyle="1" w:styleId="ListLabel1083">
    <w:name w:val="ListLabel 1083"/>
    <w:rsid w:val="0035118D"/>
    <w:rPr>
      <w:rFonts w:cs="Wingdings"/>
    </w:rPr>
  </w:style>
  <w:style w:type="character" w:customStyle="1" w:styleId="ListLabel1084">
    <w:name w:val="ListLabel 1084"/>
    <w:rsid w:val="0035118D"/>
    <w:rPr>
      <w:rFonts w:cs="Symbol"/>
    </w:rPr>
  </w:style>
  <w:style w:type="character" w:customStyle="1" w:styleId="ListLabel1085">
    <w:name w:val="ListLabel 1085"/>
    <w:rsid w:val="0035118D"/>
    <w:rPr>
      <w:rFonts w:cs="Courier New"/>
    </w:rPr>
  </w:style>
  <w:style w:type="character" w:customStyle="1" w:styleId="ListLabel1086">
    <w:name w:val="ListLabel 1086"/>
    <w:rsid w:val="0035118D"/>
    <w:rPr>
      <w:rFonts w:cs="Wingdings"/>
    </w:rPr>
  </w:style>
  <w:style w:type="character" w:customStyle="1" w:styleId="ListLabel1087">
    <w:name w:val="ListLabel 1087"/>
    <w:rsid w:val="0035118D"/>
    <w:rPr>
      <w:rFonts w:cs="OpenSymbol"/>
    </w:rPr>
  </w:style>
  <w:style w:type="character" w:customStyle="1" w:styleId="ListLabel1088">
    <w:name w:val="ListLabel 1088"/>
    <w:rsid w:val="0035118D"/>
    <w:rPr>
      <w:rFonts w:cs="OpenSymbol"/>
    </w:rPr>
  </w:style>
  <w:style w:type="character" w:customStyle="1" w:styleId="ListLabel1089">
    <w:name w:val="ListLabel 1089"/>
    <w:rsid w:val="0035118D"/>
    <w:rPr>
      <w:rFonts w:cs="OpenSymbol"/>
    </w:rPr>
  </w:style>
  <w:style w:type="character" w:customStyle="1" w:styleId="ListLabel1090">
    <w:name w:val="ListLabel 1090"/>
    <w:rsid w:val="0035118D"/>
    <w:rPr>
      <w:rFonts w:cs="OpenSymbol"/>
    </w:rPr>
  </w:style>
  <w:style w:type="character" w:customStyle="1" w:styleId="ListLabel1091">
    <w:name w:val="ListLabel 1091"/>
    <w:rsid w:val="0035118D"/>
    <w:rPr>
      <w:rFonts w:cs="OpenSymbol"/>
    </w:rPr>
  </w:style>
  <w:style w:type="character" w:customStyle="1" w:styleId="ListLabel1092">
    <w:name w:val="ListLabel 1092"/>
    <w:rsid w:val="0035118D"/>
    <w:rPr>
      <w:rFonts w:cs="OpenSymbol"/>
    </w:rPr>
  </w:style>
  <w:style w:type="character" w:customStyle="1" w:styleId="ListLabel1093">
    <w:name w:val="ListLabel 1093"/>
    <w:rsid w:val="0035118D"/>
    <w:rPr>
      <w:rFonts w:cs="OpenSymbol"/>
    </w:rPr>
  </w:style>
  <w:style w:type="character" w:customStyle="1" w:styleId="ListLabel1094">
    <w:name w:val="ListLabel 1094"/>
    <w:rsid w:val="0035118D"/>
    <w:rPr>
      <w:rFonts w:cs="OpenSymbol"/>
    </w:rPr>
  </w:style>
  <w:style w:type="character" w:customStyle="1" w:styleId="ListLabel1095">
    <w:name w:val="ListLabel 1095"/>
    <w:rsid w:val="0035118D"/>
    <w:rPr>
      <w:rFonts w:cs="OpenSymbol"/>
    </w:rPr>
  </w:style>
  <w:style w:type="character" w:customStyle="1" w:styleId="ListLabel1096">
    <w:name w:val="ListLabel 1096"/>
    <w:rsid w:val="0035118D"/>
    <w:rPr>
      <w:rFonts w:cs="OpenSymbol"/>
    </w:rPr>
  </w:style>
  <w:style w:type="character" w:customStyle="1" w:styleId="ListLabel1097">
    <w:name w:val="ListLabel 1097"/>
    <w:rsid w:val="0035118D"/>
    <w:rPr>
      <w:rFonts w:cs="OpenSymbol"/>
    </w:rPr>
  </w:style>
  <w:style w:type="character" w:customStyle="1" w:styleId="ListLabel1098">
    <w:name w:val="ListLabel 1098"/>
    <w:rsid w:val="0035118D"/>
    <w:rPr>
      <w:rFonts w:cs="OpenSymbol"/>
    </w:rPr>
  </w:style>
  <w:style w:type="character" w:customStyle="1" w:styleId="ListLabel1099">
    <w:name w:val="ListLabel 1099"/>
    <w:rsid w:val="0035118D"/>
    <w:rPr>
      <w:rFonts w:cs="OpenSymbol"/>
    </w:rPr>
  </w:style>
  <w:style w:type="character" w:customStyle="1" w:styleId="ListLabel1100">
    <w:name w:val="ListLabel 1100"/>
    <w:rsid w:val="0035118D"/>
    <w:rPr>
      <w:rFonts w:cs="OpenSymbol"/>
    </w:rPr>
  </w:style>
  <w:style w:type="character" w:customStyle="1" w:styleId="ListLabel1101">
    <w:name w:val="ListLabel 1101"/>
    <w:rsid w:val="0035118D"/>
    <w:rPr>
      <w:rFonts w:cs="OpenSymbol"/>
    </w:rPr>
  </w:style>
  <w:style w:type="character" w:customStyle="1" w:styleId="ListLabel1102">
    <w:name w:val="ListLabel 1102"/>
    <w:rsid w:val="0035118D"/>
    <w:rPr>
      <w:rFonts w:cs="OpenSymbol"/>
    </w:rPr>
  </w:style>
  <w:style w:type="character" w:customStyle="1" w:styleId="ListLabel1103">
    <w:name w:val="ListLabel 1103"/>
    <w:rsid w:val="0035118D"/>
    <w:rPr>
      <w:rFonts w:cs="OpenSymbol"/>
    </w:rPr>
  </w:style>
  <w:style w:type="character" w:customStyle="1" w:styleId="ListLabel1104">
    <w:name w:val="ListLabel 1104"/>
    <w:rsid w:val="0035118D"/>
    <w:rPr>
      <w:rFonts w:cs="OpenSymbol"/>
    </w:rPr>
  </w:style>
  <w:style w:type="character" w:customStyle="1" w:styleId="ListLabel1105">
    <w:name w:val="ListLabel 1105"/>
    <w:rsid w:val="0035118D"/>
    <w:rPr>
      <w:rFonts w:cs="OpenSymbol"/>
    </w:rPr>
  </w:style>
  <w:style w:type="character" w:customStyle="1" w:styleId="ListLabel1106">
    <w:name w:val="ListLabel 1106"/>
    <w:rsid w:val="0035118D"/>
    <w:rPr>
      <w:rFonts w:cs="OpenSymbol"/>
    </w:rPr>
  </w:style>
  <w:style w:type="character" w:customStyle="1" w:styleId="ListLabel1107">
    <w:name w:val="ListLabel 1107"/>
    <w:rsid w:val="0035118D"/>
    <w:rPr>
      <w:rFonts w:cs="OpenSymbol"/>
    </w:rPr>
  </w:style>
  <w:style w:type="character" w:customStyle="1" w:styleId="ListLabel1108">
    <w:name w:val="ListLabel 1108"/>
    <w:rsid w:val="0035118D"/>
    <w:rPr>
      <w:rFonts w:cs="OpenSymbol"/>
    </w:rPr>
  </w:style>
  <w:style w:type="character" w:customStyle="1" w:styleId="ListLabel1109">
    <w:name w:val="ListLabel 1109"/>
    <w:rsid w:val="0035118D"/>
    <w:rPr>
      <w:rFonts w:cs="OpenSymbol"/>
    </w:rPr>
  </w:style>
  <w:style w:type="character" w:customStyle="1" w:styleId="ListLabel1110">
    <w:name w:val="ListLabel 1110"/>
    <w:rsid w:val="0035118D"/>
    <w:rPr>
      <w:rFonts w:cs="OpenSymbol"/>
    </w:rPr>
  </w:style>
  <w:style w:type="character" w:customStyle="1" w:styleId="ListLabel1111">
    <w:name w:val="ListLabel 1111"/>
    <w:rsid w:val="0035118D"/>
    <w:rPr>
      <w:rFonts w:cs="OpenSymbol"/>
    </w:rPr>
  </w:style>
  <w:style w:type="character" w:customStyle="1" w:styleId="ListLabel1112">
    <w:name w:val="ListLabel 1112"/>
    <w:rsid w:val="0035118D"/>
    <w:rPr>
      <w:rFonts w:cs="OpenSymbol"/>
    </w:rPr>
  </w:style>
  <w:style w:type="character" w:customStyle="1" w:styleId="ListLabel1113">
    <w:name w:val="ListLabel 1113"/>
    <w:rsid w:val="0035118D"/>
    <w:rPr>
      <w:rFonts w:cs="OpenSymbol"/>
    </w:rPr>
  </w:style>
  <w:style w:type="character" w:customStyle="1" w:styleId="ListLabel1114">
    <w:name w:val="ListLabel 1114"/>
    <w:rsid w:val="0035118D"/>
    <w:rPr>
      <w:rFonts w:cs="OpenSymbol"/>
    </w:rPr>
  </w:style>
  <w:style w:type="character" w:customStyle="1" w:styleId="ListLabel1115">
    <w:name w:val="ListLabel 1115"/>
    <w:rsid w:val="0035118D"/>
    <w:rPr>
      <w:rFonts w:cs="OpenSymbol"/>
    </w:rPr>
  </w:style>
  <w:style w:type="character" w:customStyle="1" w:styleId="ListLabel1116">
    <w:name w:val="ListLabel 1116"/>
    <w:rsid w:val="0035118D"/>
    <w:rPr>
      <w:rFonts w:cs="OpenSymbol"/>
    </w:rPr>
  </w:style>
  <w:style w:type="character" w:customStyle="1" w:styleId="ListLabel1117">
    <w:name w:val="ListLabel 1117"/>
    <w:rsid w:val="0035118D"/>
    <w:rPr>
      <w:rFonts w:cs="OpenSymbol"/>
    </w:rPr>
  </w:style>
  <w:style w:type="character" w:customStyle="1" w:styleId="ListLabel1118">
    <w:name w:val="ListLabel 1118"/>
    <w:rsid w:val="0035118D"/>
    <w:rPr>
      <w:rFonts w:cs="OpenSymbol"/>
    </w:rPr>
  </w:style>
  <w:style w:type="character" w:customStyle="1" w:styleId="ListLabel1119">
    <w:name w:val="ListLabel 1119"/>
    <w:rsid w:val="0035118D"/>
    <w:rPr>
      <w:rFonts w:cs="OpenSymbol"/>
    </w:rPr>
  </w:style>
  <w:style w:type="character" w:customStyle="1" w:styleId="ListLabel1120">
    <w:name w:val="ListLabel 1120"/>
    <w:rsid w:val="0035118D"/>
    <w:rPr>
      <w:rFonts w:cs="OpenSymbol"/>
    </w:rPr>
  </w:style>
  <w:style w:type="character" w:customStyle="1" w:styleId="ListLabel1121">
    <w:name w:val="ListLabel 1121"/>
    <w:rsid w:val="0035118D"/>
    <w:rPr>
      <w:rFonts w:cs="OpenSymbol"/>
    </w:rPr>
  </w:style>
  <w:style w:type="character" w:customStyle="1" w:styleId="ListLabel1122">
    <w:name w:val="ListLabel 1122"/>
    <w:rsid w:val="0035118D"/>
    <w:rPr>
      <w:rFonts w:cs="OpenSymbol"/>
    </w:rPr>
  </w:style>
  <w:style w:type="character" w:customStyle="1" w:styleId="ListLabel1123">
    <w:name w:val="ListLabel 1123"/>
    <w:rsid w:val="0035118D"/>
    <w:rPr>
      <w:rFonts w:cs="OpenSymbol"/>
    </w:rPr>
  </w:style>
  <w:style w:type="character" w:customStyle="1" w:styleId="ListLabel1124">
    <w:name w:val="ListLabel 1124"/>
    <w:rsid w:val="0035118D"/>
    <w:rPr>
      <w:rFonts w:cs="OpenSymbol"/>
    </w:rPr>
  </w:style>
  <w:style w:type="character" w:customStyle="1" w:styleId="ListLabel1125">
    <w:name w:val="ListLabel 1125"/>
    <w:rsid w:val="0035118D"/>
    <w:rPr>
      <w:rFonts w:cs="OpenSymbol"/>
    </w:rPr>
  </w:style>
  <w:style w:type="character" w:customStyle="1" w:styleId="ListLabel1126">
    <w:name w:val="ListLabel 1126"/>
    <w:rsid w:val="0035118D"/>
    <w:rPr>
      <w:rFonts w:cs="OpenSymbol"/>
    </w:rPr>
  </w:style>
  <w:style w:type="character" w:customStyle="1" w:styleId="ListLabel1127">
    <w:name w:val="ListLabel 1127"/>
    <w:rsid w:val="0035118D"/>
    <w:rPr>
      <w:rFonts w:cs="OpenSymbol"/>
    </w:rPr>
  </w:style>
  <w:style w:type="character" w:customStyle="1" w:styleId="ListLabel1128">
    <w:name w:val="ListLabel 1128"/>
    <w:rsid w:val="0035118D"/>
    <w:rPr>
      <w:rFonts w:cs="OpenSymbol"/>
    </w:rPr>
  </w:style>
  <w:style w:type="character" w:customStyle="1" w:styleId="ListLabel1129">
    <w:name w:val="ListLabel 1129"/>
    <w:rsid w:val="0035118D"/>
    <w:rPr>
      <w:rFonts w:cs="OpenSymbol"/>
    </w:rPr>
  </w:style>
  <w:style w:type="character" w:customStyle="1" w:styleId="ListLabel1130">
    <w:name w:val="ListLabel 1130"/>
    <w:rsid w:val="0035118D"/>
    <w:rPr>
      <w:rFonts w:cs="OpenSymbol"/>
    </w:rPr>
  </w:style>
  <w:style w:type="character" w:customStyle="1" w:styleId="ListLabel1131">
    <w:name w:val="ListLabel 1131"/>
    <w:rsid w:val="0035118D"/>
    <w:rPr>
      <w:rFonts w:cs="OpenSymbol"/>
    </w:rPr>
  </w:style>
  <w:style w:type="character" w:customStyle="1" w:styleId="ListLabel1132">
    <w:name w:val="ListLabel 1132"/>
    <w:rsid w:val="0035118D"/>
    <w:rPr>
      <w:rFonts w:cs="OpenSymbol"/>
    </w:rPr>
  </w:style>
  <w:style w:type="character" w:customStyle="1" w:styleId="ListLabel1133">
    <w:name w:val="ListLabel 1133"/>
    <w:rsid w:val="0035118D"/>
    <w:rPr>
      <w:rFonts w:cs="OpenSymbol"/>
    </w:rPr>
  </w:style>
  <w:style w:type="character" w:customStyle="1" w:styleId="ListLabel1134">
    <w:name w:val="ListLabel 1134"/>
    <w:rsid w:val="0035118D"/>
    <w:rPr>
      <w:rFonts w:cs="OpenSymbol"/>
    </w:rPr>
  </w:style>
  <w:style w:type="character" w:customStyle="1" w:styleId="ListLabel1135">
    <w:name w:val="ListLabel 1135"/>
    <w:rsid w:val="0035118D"/>
    <w:rPr>
      <w:rFonts w:cs="OpenSymbol"/>
    </w:rPr>
  </w:style>
  <w:style w:type="character" w:customStyle="1" w:styleId="ListLabel1136">
    <w:name w:val="ListLabel 1136"/>
    <w:rsid w:val="0035118D"/>
    <w:rPr>
      <w:rFonts w:cs="OpenSymbol"/>
    </w:rPr>
  </w:style>
  <w:style w:type="character" w:customStyle="1" w:styleId="ListLabel1137">
    <w:name w:val="ListLabel 1137"/>
    <w:rsid w:val="0035118D"/>
    <w:rPr>
      <w:rFonts w:cs="OpenSymbol"/>
    </w:rPr>
  </w:style>
  <w:style w:type="character" w:customStyle="1" w:styleId="ListLabel1138">
    <w:name w:val="ListLabel 1138"/>
    <w:rsid w:val="0035118D"/>
    <w:rPr>
      <w:rFonts w:cs="OpenSymbol"/>
    </w:rPr>
  </w:style>
  <w:style w:type="character" w:customStyle="1" w:styleId="ListLabel1139">
    <w:name w:val="ListLabel 1139"/>
    <w:rsid w:val="0035118D"/>
    <w:rPr>
      <w:rFonts w:cs="OpenSymbol"/>
    </w:rPr>
  </w:style>
  <w:style w:type="character" w:customStyle="1" w:styleId="ListLabel1140">
    <w:name w:val="ListLabel 1140"/>
    <w:rsid w:val="0035118D"/>
    <w:rPr>
      <w:rFonts w:cs="OpenSymbol"/>
    </w:rPr>
  </w:style>
  <w:style w:type="character" w:customStyle="1" w:styleId="ListLabel1141">
    <w:name w:val="ListLabel 1141"/>
    <w:rsid w:val="0035118D"/>
    <w:rPr>
      <w:sz w:val="28"/>
    </w:rPr>
  </w:style>
  <w:style w:type="character" w:customStyle="1" w:styleId="ListLabel1142">
    <w:name w:val="ListLabel 1142"/>
    <w:rsid w:val="0035118D"/>
    <w:rPr>
      <w:sz w:val="28"/>
    </w:rPr>
  </w:style>
  <w:style w:type="character" w:customStyle="1" w:styleId="ListLabel1143">
    <w:name w:val="ListLabel 1143"/>
    <w:rsid w:val="0035118D"/>
    <w:rPr>
      <w:rFonts w:cs="Symbol"/>
    </w:rPr>
  </w:style>
  <w:style w:type="character" w:customStyle="1" w:styleId="ListLabel1144">
    <w:name w:val="ListLabel 1144"/>
    <w:rsid w:val="0035118D"/>
    <w:rPr>
      <w:rFonts w:cs="Symbol"/>
    </w:rPr>
  </w:style>
  <w:style w:type="character" w:customStyle="1" w:styleId="ListLabel1145">
    <w:name w:val="ListLabel 1145"/>
    <w:rsid w:val="0035118D"/>
    <w:rPr>
      <w:rFonts w:cs="Symbol"/>
    </w:rPr>
  </w:style>
  <w:style w:type="character" w:customStyle="1" w:styleId="ListLabel1146">
    <w:name w:val="ListLabel 1146"/>
    <w:rsid w:val="0035118D"/>
    <w:rPr>
      <w:rFonts w:cs="Symbol"/>
    </w:rPr>
  </w:style>
  <w:style w:type="character" w:customStyle="1" w:styleId="ListLabel1147">
    <w:name w:val="ListLabel 1147"/>
    <w:rsid w:val="0035118D"/>
    <w:rPr>
      <w:rFonts w:cs="Symbol"/>
    </w:rPr>
  </w:style>
  <w:style w:type="character" w:customStyle="1" w:styleId="ListLabel1148">
    <w:name w:val="ListLabel 1148"/>
    <w:rsid w:val="0035118D"/>
    <w:rPr>
      <w:rFonts w:cs="Symbol"/>
    </w:rPr>
  </w:style>
  <w:style w:type="character" w:customStyle="1" w:styleId="ListLabel1149">
    <w:name w:val="ListLabel 1149"/>
    <w:rsid w:val="0035118D"/>
    <w:rPr>
      <w:rFonts w:cs="Symbol"/>
    </w:rPr>
  </w:style>
  <w:style w:type="character" w:customStyle="1" w:styleId="ListLabel1150">
    <w:name w:val="ListLabel 1150"/>
    <w:rsid w:val="0035118D"/>
    <w:rPr>
      <w:rFonts w:cs="Symbol"/>
    </w:rPr>
  </w:style>
  <w:style w:type="character" w:customStyle="1" w:styleId="ListLabel1151">
    <w:name w:val="ListLabel 1151"/>
    <w:rsid w:val="0035118D"/>
    <w:rPr>
      <w:rFonts w:cs="Symbol"/>
    </w:rPr>
  </w:style>
  <w:style w:type="character" w:customStyle="1" w:styleId="ListLabel1152">
    <w:name w:val="ListLabel 1152"/>
    <w:rsid w:val="0035118D"/>
    <w:rPr>
      <w:rFonts w:cs="OpenSymbol"/>
    </w:rPr>
  </w:style>
  <w:style w:type="character" w:customStyle="1" w:styleId="ListLabel1153">
    <w:name w:val="ListLabel 1153"/>
    <w:rsid w:val="0035118D"/>
    <w:rPr>
      <w:rFonts w:cs="OpenSymbol"/>
    </w:rPr>
  </w:style>
  <w:style w:type="character" w:customStyle="1" w:styleId="ListLabel1154">
    <w:name w:val="ListLabel 1154"/>
    <w:rsid w:val="0035118D"/>
    <w:rPr>
      <w:rFonts w:cs="OpenSymbol"/>
    </w:rPr>
  </w:style>
  <w:style w:type="character" w:customStyle="1" w:styleId="ListLabel1155">
    <w:name w:val="ListLabel 1155"/>
    <w:rsid w:val="0035118D"/>
    <w:rPr>
      <w:rFonts w:cs="OpenSymbol"/>
    </w:rPr>
  </w:style>
  <w:style w:type="character" w:customStyle="1" w:styleId="ListLabel1156">
    <w:name w:val="ListLabel 1156"/>
    <w:rsid w:val="0035118D"/>
    <w:rPr>
      <w:rFonts w:cs="OpenSymbol"/>
    </w:rPr>
  </w:style>
  <w:style w:type="character" w:customStyle="1" w:styleId="ListLabel1157">
    <w:name w:val="ListLabel 1157"/>
    <w:rsid w:val="0035118D"/>
    <w:rPr>
      <w:rFonts w:cs="OpenSymbol"/>
    </w:rPr>
  </w:style>
  <w:style w:type="character" w:customStyle="1" w:styleId="ListLabel1158">
    <w:name w:val="ListLabel 1158"/>
    <w:rsid w:val="0035118D"/>
    <w:rPr>
      <w:rFonts w:cs="OpenSymbol"/>
    </w:rPr>
  </w:style>
  <w:style w:type="character" w:customStyle="1" w:styleId="ListLabel1159">
    <w:name w:val="ListLabel 1159"/>
    <w:rsid w:val="0035118D"/>
    <w:rPr>
      <w:rFonts w:cs="OpenSymbol"/>
    </w:rPr>
  </w:style>
  <w:style w:type="character" w:customStyle="1" w:styleId="ListLabel1160">
    <w:name w:val="ListLabel 1160"/>
    <w:rsid w:val="0035118D"/>
    <w:rPr>
      <w:rFonts w:cs="OpenSymbol"/>
    </w:rPr>
  </w:style>
  <w:style w:type="character" w:customStyle="1" w:styleId="ListLabel1161">
    <w:name w:val="ListLabel 1161"/>
    <w:rsid w:val="0035118D"/>
    <w:rPr>
      <w:rFonts w:ascii="Times New Roman" w:hAnsi="Times New Roman" w:cs="OpenSymbol"/>
      <w:b w:val="0"/>
      <w:sz w:val="28"/>
    </w:rPr>
  </w:style>
  <w:style w:type="character" w:customStyle="1" w:styleId="ListLabel1162">
    <w:name w:val="ListLabel 1162"/>
    <w:rsid w:val="0035118D"/>
    <w:rPr>
      <w:rFonts w:cs="OpenSymbol"/>
    </w:rPr>
  </w:style>
  <w:style w:type="character" w:customStyle="1" w:styleId="ListLabel1163">
    <w:name w:val="ListLabel 1163"/>
    <w:rsid w:val="0035118D"/>
    <w:rPr>
      <w:rFonts w:cs="OpenSymbol"/>
    </w:rPr>
  </w:style>
  <w:style w:type="character" w:customStyle="1" w:styleId="ListLabel1164">
    <w:name w:val="ListLabel 1164"/>
    <w:rsid w:val="0035118D"/>
    <w:rPr>
      <w:rFonts w:cs="OpenSymbol"/>
    </w:rPr>
  </w:style>
  <w:style w:type="character" w:customStyle="1" w:styleId="ListLabel1165">
    <w:name w:val="ListLabel 1165"/>
    <w:rsid w:val="0035118D"/>
    <w:rPr>
      <w:rFonts w:cs="OpenSymbol"/>
    </w:rPr>
  </w:style>
  <w:style w:type="character" w:customStyle="1" w:styleId="ListLabel1166">
    <w:name w:val="ListLabel 1166"/>
    <w:rsid w:val="0035118D"/>
    <w:rPr>
      <w:rFonts w:cs="OpenSymbol"/>
    </w:rPr>
  </w:style>
  <w:style w:type="character" w:customStyle="1" w:styleId="ListLabel1167">
    <w:name w:val="ListLabel 1167"/>
    <w:rsid w:val="0035118D"/>
    <w:rPr>
      <w:rFonts w:cs="OpenSymbol"/>
    </w:rPr>
  </w:style>
  <w:style w:type="character" w:customStyle="1" w:styleId="ListLabel1168">
    <w:name w:val="ListLabel 1168"/>
    <w:rsid w:val="0035118D"/>
    <w:rPr>
      <w:rFonts w:cs="OpenSymbol"/>
    </w:rPr>
  </w:style>
  <w:style w:type="character" w:customStyle="1" w:styleId="ListLabel1169">
    <w:name w:val="ListLabel 1169"/>
    <w:rsid w:val="0035118D"/>
    <w:rPr>
      <w:rFonts w:cs="OpenSymbol"/>
    </w:rPr>
  </w:style>
  <w:style w:type="character" w:customStyle="1" w:styleId="ListLabel1170">
    <w:name w:val="ListLabel 1170"/>
    <w:rsid w:val="0035118D"/>
    <w:rPr>
      <w:rFonts w:ascii="Times New Roman" w:hAnsi="Times New Roman" w:cs="OpenSymbol"/>
      <w:b w:val="0"/>
      <w:sz w:val="28"/>
    </w:rPr>
  </w:style>
  <w:style w:type="character" w:customStyle="1" w:styleId="ListLabel1171">
    <w:name w:val="ListLabel 1171"/>
    <w:rsid w:val="0035118D"/>
    <w:rPr>
      <w:rFonts w:cs="OpenSymbol"/>
    </w:rPr>
  </w:style>
  <w:style w:type="character" w:customStyle="1" w:styleId="ListLabel1172">
    <w:name w:val="ListLabel 1172"/>
    <w:rsid w:val="0035118D"/>
    <w:rPr>
      <w:rFonts w:cs="OpenSymbol"/>
    </w:rPr>
  </w:style>
  <w:style w:type="character" w:customStyle="1" w:styleId="ListLabel1173">
    <w:name w:val="ListLabel 1173"/>
    <w:rsid w:val="0035118D"/>
    <w:rPr>
      <w:rFonts w:cs="OpenSymbol"/>
    </w:rPr>
  </w:style>
  <w:style w:type="character" w:customStyle="1" w:styleId="ListLabel1174">
    <w:name w:val="ListLabel 1174"/>
    <w:rsid w:val="0035118D"/>
    <w:rPr>
      <w:rFonts w:cs="OpenSymbol"/>
    </w:rPr>
  </w:style>
  <w:style w:type="character" w:customStyle="1" w:styleId="ListLabel1175">
    <w:name w:val="ListLabel 1175"/>
    <w:rsid w:val="0035118D"/>
    <w:rPr>
      <w:rFonts w:cs="OpenSymbol"/>
    </w:rPr>
  </w:style>
  <w:style w:type="character" w:customStyle="1" w:styleId="ListLabel1176">
    <w:name w:val="ListLabel 1176"/>
    <w:rsid w:val="0035118D"/>
    <w:rPr>
      <w:rFonts w:cs="OpenSymbol"/>
    </w:rPr>
  </w:style>
  <w:style w:type="character" w:customStyle="1" w:styleId="ListLabel1177">
    <w:name w:val="ListLabel 1177"/>
    <w:rsid w:val="0035118D"/>
    <w:rPr>
      <w:rFonts w:cs="OpenSymbol"/>
    </w:rPr>
  </w:style>
  <w:style w:type="character" w:customStyle="1" w:styleId="ListLabel1178">
    <w:name w:val="ListLabel 1178"/>
    <w:rsid w:val="0035118D"/>
    <w:rPr>
      <w:rFonts w:cs="OpenSymbol"/>
    </w:rPr>
  </w:style>
  <w:style w:type="character" w:customStyle="1" w:styleId="ListLabel1179">
    <w:name w:val="ListLabel 1179"/>
    <w:rsid w:val="0035118D"/>
    <w:rPr>
      <w:rFonts w:ascii="Times New Roman" w:hAnsi="Times New Roman" w:cs="OpenSymbol"/>
      <w:b w:val="0"/>
      <w:sz w:val="28"/>
    </w:rPr>
  </w:style>
  <w:style w:type="character" w:customStyle="1" w:styleId="ListLabel1180">
    <w:name w:val="ListLabel 1180"/>
    <w:rsid w:val="0035118D"/>
    <w:rPr>
      <w:rFonts w:cs="OpenSymbol"/>
    </w:rPr>
  </w:style>
  <w:style w:type="character" w:customStyle="1" w:styleId="ListLabel1181">
    <w:name w:val="ListLabel 1181"/>
    <w:rsid w:val="0035118D"/>
    <w:rPr>
      <w:rFonts w:cs="OpenSymbol"/>
    </w:rPr>
  </w:style>
  <w:style w:type="character" w:customStyle="1" w:styleId="ListLabel1182">
    <w:name w:val="ListLabel 1182"/>
    <w:rsid w:val="0035118D"/>
    <w:rPr>
      <w:rFonts w:cs="OpenSymbol"/>
    </w:rPr>
  </w:style>
  <w:style w:type="character" w:customStyle="1" w:styleId="ListLabel1183">
    <w:name w:val="ListLabel 1183"/>
    <w:rsid w:val="0035118D"/>
    <w:rPr>
      <w:rFonts w:cs="OpenSymbol"/>
    </w:rPr>
  </w:style>
  <w:style w:type="character" w:customStyle="1" w:styleId="ListLabel1184">
    <w:name w:val="ListLabel 1184"/>
    <w:rsid w:val="0035118D"/>
    <w:rPr>
      <w:rFonts w:cs="OpenSymbol"/>
    </w:rPr>
  </w:style>
  <w:style w:type="character" w:customStyle="1" w:styleId="ListLabel1185">
    <w:name w:val="ListLabel 1185"/>
    <w:rsid w:val="0035118D"/>
    <w:rPr>
      <w:rFonts w:cs="OpenSymbol"/>
    </w:rPr>
  </w:style>
  <w:style w:type="character" w:customStyle="1" w:styleId="ListLabel1186">
    <w:name w:val="ListLabel 1186"/>
    <w:rsid w:val="0035118D"/>
    <w:rPr>
      <w:rFonts w:cs="OpenSymbol"/>
    </w:rPr>
  </w:style>
  <w:style w:type="character" w:customStyle="1" w:styleId="ListLabel1187">
    <w:name w:val="ListLabel 1187"/>
    <w:rsid w:val="0035118D"/>
    <w:rPr>
      <w:rFonts w:cs="OpenSymbol"/>
    </w:rPr>
  </w:style>
  <w:style w:type="character" w:customStyle="1" w:styleId="ListLabel1188">
    <w:name w:val="ListLabel 1188"/>
    <w:rsid w:val="0035118D"/>
    <w:rPr>
      <w:rFonts w:cs="OpenSymbol"/>
    </w:rPr>
  </w:style>
  <w:style w:type="character" w:customStyle="1" w:styleId="ListLabel1189">
    <w:name w:val="ListLabel 1189"/>
    <w:rsid w:val="0035118D"/>
    <w:rPr>
      <w:rFonts w:cs="OpenSymbol"/>
    </w:rPr>
  </w:style>
  <w:style w:type="character" w:customStyle="1" w:styleId="ListLabel1190">
    <w:name w:val="ListLabel 1190"/>
    <w:rsid w:val="0035118D"/>
    <w:rPr>
      <w:rFonts w:cs="OpenSymbol"/>
    </w:rPr>
  </w:style>
  <w:style w:type="character" w:customStyle="1" w:styleId="ListLabel1191">
    <w:name w:val="ListLabel 1191"/>
    <w:rsid w:val="0035118D"/>
    <w:rPr>
      <w:rFonts w:cs="OpenSymbol"/>
    </w:rPr>
  </w:style>
  <w:style w:type="character" w:customStyle="1" w:styleId="ListLabel1192">
    <w:name w:val="ListLabel 1192"/>
    <w:rsid w:val="0035118D"/>
    <w:rPr>
      <w:rFonts w:cs="OpenSymbol"/>
    </w:rPr>
  </w:style>
  <w:style w:type="character" w:customStyle="1" w:styleId="ListLabel1193">
    <w:name w:val="ListLabel 1193"/>
    <w:rsid w:val="0035118D"/>
    <w:rPr>
      <w:rFonts w:cs="OpenSymbol"/>
    </w:rPr>
  </w:style>
  <w:style w:type="character" w:customStyle="1" w:styleId="ListLabel1194">
    <w:name w:val="ListLabel 1194"/>
    <w:rsid w:val="0035118D"/>
    <w:rPr>
      <w:rFonts w:cs="OpenSymbol"/>
    </w:rPr>
  </w:style>
  <w:style w:type="character" w:customStyle="1" w:styleId="ListLabel1195">
    <w:name w:val="ListLabel 1195"/>
    <w:rsid w:val="0035118D"/>
    <w:rPr>
      <w:rFonts w:cs="OpenSymbol"/>
    </w:rPr>
  </w:style>
  <w:style w:type="character" w:customStyle="1" w:styleId="ListLabel1196">
    <w:name w:val="ListLabel 1196"/>
    <w:rsid w:val="0035118D"/>
    <w:rPr>
      <w:rFonts w:cs="OpenSymbol"/>
    </w:rPr>
  </w:style>
  <w:style w:type="character" w:customStyle="1" w:styleId="ListLabel1197">
    <w:name w:val="ListLabel 1197"/>
    <w:rsid w:val="0035118D"/>
    <w:rPr>
      <w:rFonts w:cs="OpenSymbol"/>
    </w:rPr>
  </w:style>
  <w:style w:type="character" w:customStyle="1" w:styleId="ListLabel1198">
    <w:name w:val="ListLabel 1198"/>
    <w:rsid w:val="0035118D"/>
    <w:rPr>
      <w:rFonts w:cs="OpenSymbol"/>
    </w:rPr>
  </w:style>
  <w:style w:type="character" w:customStyle="1" w:styleId="ListLabel1199">
    <w:name w:val="ListLabel 1199"/>
    <w:rsid w:val="0035118D"/>
    <w:rPr>
      <w:rFonts w:cs="OpenSymbol"/>
    </w:rPr>
  </w:style>
  <w:style w:type="character" w:customStyle="1" w:styleId="ListLabel1200">
    <w:name w:val="ListLabel 1200"/>
    <w:rsid w:val="0035118D"/>
    <w:rPr>
      <w:rFonts w:cs="OpenSymbol"/>
    </w:rPr>
  </w:style>
  <w:style w:type="character" w:customStyle="1" w:styleId="ListLabel1201">
    <w:name w:val="ListLabel 1201"/>
    <w:rsid w:val="0035118D"/>
    <w:rPr>
      <w:rFonts w:cs="OpenSymbol"/>
    </w:rPr>
  </w:style>
  <w:style w:type="character" w:customStyle="1" w:styleId="ListLabel1202">
    <w:name w:val="ListLabel 1202"/>
    <w:rsid w:val="0035118D"/>
    <w:rPr>
      <w:rFonts w:cs="OpenSymbol"/>
    </w:rPr>
  </w:style>
  <w:style w:type="character" w:customStyle="1" w:styleId="ListLabel1203">
    <w:name w:val="ListLabel 1203"/>
    <w:rsid w:val="0035118D"/>
    <w:rPr>
      <w:rFonts w:cs="OpenSymbol"/>
    </w:rPr>
  </w:style>
  <w:style w:type="character" w:customStyle="1" w:styleId="ListLabel1204">
    <w:name w:val="ListLabel 1204"/>
    <w:rsid w:val="0035118D"/>
    <w:rPr>
      <w:rFonts w:cs="OpenSymbol"/>
    </w:rPr>
  </w:style>
  <w:style w:type="character" w:customStyle="1" w:styleId="ListLabel1205">
    <w:name w:val="ListLabel 1205"/>
    <w:rsid w:val="0035118D"/>
    <w:rPr>
      <w:rFonts w:cs="OpenSymbol"/>
    </w:rPr>
  </w:style>
  <w:style w:type="character" w:customStyle="1" w:styleId="ListLabel1206">
    <w:name w:val="ListLabel 1206"/>
    <w:rsid w:val="0035118D"/>
    <w:rPr>
      <w:rFonts w:cs="OpenSymbol"/>
    </w:rPr>
  </w:style>
  <w:style w:type="character" w:customStyle="1" w:styleId="ListLabel1207">
    <w:name w:val="ListLabel 1207"/>
    <w:rsid w:val="0035118D"/>
    <w:rPr>
      <w:rFonts w:cs="OpenSymbol"/>
    </w:rPr>
  </w:style>
  <w:style w:type="character" w:customStyle="1" w:styleId="ListLabel1208">
    <w:name w:val="ListLabel 1208"/>
    <w:rsid w:val="0035118D"/>
    <w:rPr>
      <w:rFonts w:cs="OpenSymbol"/>
    </w:rPr>
  </w:style>
  <w:style w:type="character" w:customStyle="1" w:styleId="ListLabel1209">
    <w:name w:val="ListLabel 1209"/>
    <w:rsid w:val="0035118D"/>
    <w:rPr>
      <w:rFonts w:cs="OpenSymbol"/>
    </w:rPr>
  </w:style>
  <w:style w:type="character" w:customStyle="1" w:styleId="ListLabel1210">
    <w:name w:val="ListLabel 1210"/>
    <w:rsid w:val="0035118D"/>
    <w:rPr>
      <w:rFonts w:cs="OpenSymbol"/>
    </w:rPr>
  </w:style>
  <w:style w:type="character" w:customStyle="1" w:styleId="ListLabel1211">
    <w:name w:val="ListLabel 1211"/>
    <w:rsid w:val="0035118D"/>
    <w:rPr>
      <w:rFonts w:cs="OpenSymbol"/>
    </w:rPr>
  </w:style>
  <w:style w:type="character" w:customStyle="1" w:styleId="ListLabel1212">
    <w:name w:val="ListLabel 1212"/>
    <w:rsid w:val="0035118D"/>
    <w:rPr>
      <w:rFonts w:cs="OpenSymbol"/>
    </w:rPr>
  </w:style>
  <w:style w:type="character" w:customStyle="1" w:styleId="ListLabel1213">
    <w:name w:val="ListLabel 1213"/>
    <w:rsid w:val="0035118D"/>
    <w:rPr>
      <w:rFonts w:cs="OpenSymbol"/>
    </w:rPr>
  </w:style>
  <w:style w:type="character" w:customStyle="1" w:styleId="ListLabel1214">
    <w:name w:val="ListLabel 1214"/>
    <w:rsid w:val="0035118D"/>
    <w:rPr>
      <w:rFonts w:cs="OpenSymbol"/>
    </w:rPr>
  </w:style>
  <w:style w:type="character" w:customStyle="1" w:styleId="ListLabel1215">
    <w:name w:val="ListLabel 1215"/>
    <w:rsid w:val="0035118D"/>
    <w:rPr>
      <w:rFonts w:cs="OpenSymbol"/>
    </w:rPr>
  </w:style>
  <w:style w:type="character" w:customStyle="1" w:styleId="ListLabel1216">
    <w:name w:val="ListLabel 1216"/>
    <w:rsid w:val="0035118D"/>
    <w:rPr>
      <w:rFonts w:cs="OpenSymbol"/>
    </w:rPr>
  </w:style>
  <w:style w:type="character" w:customStyle="1" w:styleId="ListLabel1217">
    <w:name w:val="ListLabel 1217"/>
    <w:rsid w:val="0035118D"/>
    <w:rPr>
      <w:rFonts w:cs="OpenSymbol"/>
    </w:rPr>
  </w:style>
  <w:style w:type="character" w:customStyle="1" w:styleId="ListLabel1218">
    <w:name w:val="ListLabel 1218"/>
    <w:rsid w:val="0035118D"/>
    <w:rPr>
      <w:rFonts w:cs="OpenSymbol"/>
    </w:rPr>
  </w:style>
  <w:style w:type="character" w:customStyle="1" w:styleId="ListLabel1219">
    <w:name w:val="ListLabel 1219"/>
    <w:rsid w:val="0035118D"/>
    <w:rPr>
      <w:rFonts w:cs="OpenSymbol"/>
    </w:rPr>
  </w:style>
  <w:style w:type="character" w:customStyle="1" w:styleId="ListLabel1220">
    <w:name w:val="ListLabel 1220"/>
    <w:rsid w:val="0035118D"/>
    <w:rPr>
      <w:rFonts w:cs="OpenSymbol"/>
    </w:rPr>
  </w:style>
  <w:style w:type="character" w:customStyle="1" w:styleId="ListLabel1221">
    <w:name w:val="ListLabel 1221"/>
    <w:rsid w:val="0035118D"/>
    <w:rPr>
      <w:rFonts w:cs="OpenSymbol"/>
    </w:rPr>
  </w:style>
  <w:style w:type="character" w:customStyle="1" w:styleId="ListLabel1222">
    <w:name w:val="ListLabel 1222"/>
    <w:rsid w:val="0035118D"/>
    <w:rPr>
      <w:rFonts w:cs="OpenSymbol"/>
    </w:rPr>
  </w:style>
  <w:style w:type="character" w:customStyle="1" w:styleId="ListLabel1223">
    <w:name w:val="ListLabel 1223"/>
    <w:rsid w:val="0035118D"/>
    <w:rPr>
      <w:rFonts w:cs="OpenSymbol"/>
    </w:rPr>
  </w:style>
  <w:style w:type="character" w:customStyle="1" w:styleId="ListLabel1224">
    <w:name w:val="ListLabel 1224"/>
    <w:rsid w:val="0035118D"/>
    <w:rPr>
      <w:rFonts w:cs="OpenSymbol"/>
    </w:rPr>
  </w:style>
  <w:style w:type="character" w:customStyle="1" w:styleId="ListLabel1225">
    <w:name w:val="ListLabel 1225"/>
    <w:rsid w:val="0035118D"/>
    <w:rPr>
      <w:rFonts w:cs="OpenSymbol"/>
    </w:rPr>
  </w:style>
  <w:style w:type="character" w:customStyle="1" w:styleId="ListLabel1226">
    <w:name w:val="ListLabel 1226"/>
    <w:rsid w:val="0035118D"/>
    <w:rPr>
      <w:rFonts w:cs="OpenSymbol"/>
    </w:rPr>
  </w:style>
  <w:style w:type="character" w:customStyle="1" w:styleId="ListLabel1227">
    <w:name w:val="ListLabel 1227"/>
    <w:rsid w:val="0035118D"/>
    <w:rPr>
      <w:rFonts w:cs="OpenSymbol"/>
    </w:rPr>
  </w:style>
  <w:style w:type="character" w:customStyle="1" w:styleId="ListLabel1228">
    <w:name w:val="ListLabel 1228"/>
    <w:rsid w:val="0035118D"/>
    <w:rPr>
      <w:rFonts w:cs="OpenSymbol"/>
    </w:rPr>
  </w:style>
  <w:style w:type="character" w:customStyle="1" w:styleId="ListLabel1229">
    <w:name w:val="ListLabel 1229"/>
    <w:rsid w:val="0035118D"/>
    <w:rPr>
      <w:rFonts w:cs="OpenSymbol"/>
    </w:rPr>
  </w:style>
  <w:style w:type="character" w:customStyle="1" w:styleId="ListLabel1230">
    <w:name w:val="ListLabel 1230"/>
    <w:rsid w:val="0035118D"/>
    <w:rPr>
      <w:rFonts w:cs="OpenSymbol"/>
    </w:rPr>
  </w:style>
  <w:style w:type="character" w:customStyle="1" w:styleId="ListLabel1231">
    <w:name w:val="ListLabel 1231"/>
    <w:rsid w:val="0035118D"/>
    <w:rPr>
      <w:rFonts w:cs="OpenSymbol"/>
    </w:rPr>
  </w:style>
  <w:style w:type="character" w:customStyle="1" w:styleId="ListLabel1232">
    <w:name w:val="ListLabel 1232"/>
    <w:rsid w:val="0035118D"/>
    <w:rPr>
      <w:rFonts w:cs="OpenSymbol"/>
    </w:rPr>
  </w:style>
  <w:style w:type="character" w:customStyle="1" w:styleId="ListLabel1233">
    <w:name w:val="ListLabel 1233"/>
    <w:rsid w:val="0035118D"/>
    <w:rPr>
      <w:rFonts w:cs="OpenSymbol"/>
    </w:rPr>
  </w:style>
  <w:style w:type="character" w:customStyle="1" w:styleId="ListLabel1234">
    <w:name w:val="ListLabel 1234"/>
    <w:rsid w:val="0035118D"/>
    <w:rPr>
      <w:rFonts w:cs="OpenSymbol"/>
    </w:rPr>
  </w:style>
  <w:style w:type="character" w:customStyle="1" w:styleId="ListLabel1235">
    <w:name w:val="ListLabel 1235"/>
    <w:rsid w:val="0035118D"/>
    <w:rPr>
      <w:rFonts w:cs="OpenSymbol"/>
    </w:rPr>
  </w:style>
  <w:style w:type="character" w:customStyle="1" w:styleId="ListLabel1236">
    <w:name w:val="ListLabel 1236"/>
    <w:rsid w:val="0035118D"/>
    <w:rPr>
      <w:rFonts w:cs="OpenSymbol"/>
    </w:rPr>
  </w:style>
  <w:style w:type="character" w:customStyle="1" w:styleId="ListLabel1237">
    <w:name w:val="ListLabel 1237"/>
    <w:rsid w:val="0035118D"/>
    <w:rPr>
      <w:rFonts w:cs="OpenSymbol"/>
    </w:rPr>
  </w:style>
  <w:style w:type="character" w:customStyle="1" w:styleId="ListLabel1238">
    <w:name w:val="ListLabel 1238"/>
    <w:rsid w:val="0035118D"/>
    <w:rPr>
      <w:rFonts w:cs="OpenSymbol"/>
    </w:rPr>
  </w:style>
  <w:style w:type="character" w:customStyle="1" w:styleId="ListLabel1239">
    <w:name w:val="ListLabel 1239"/>
    <w:rsid w:val="0035118D"/>
    <w:rPr>
      <w:rFonts w:cs="OpenSymbol"/>
    </w:rPr>
  </w:style>
  <w:style w:type="character" w:customStyle="1" w:styleId="ListLabel1240">
    <w:name w:val="ListLabel 1240"/>
    <w:rsid w:val="0035118D"/>
    <w:rPr>
      <w:rFonts w:cs="OpenSymbol"/>
    </w:rPr>
  </w:style>
  <w:style w:type="character" w:customStyle="1" w:styleId="ListLabel1241">
    <w:name w:val="ListLabel 1241"/>
    <w:rsid w:val="0035118D"/>
    <w:rPr>
      <w:rFonts w:cs="OpenSymbol"/>
    </w:rPr>
  </w:style>
  <w:style w:type="character" w:customStyle="1" w:styleId="ListLabel1242">
    <w:name w:val="ListLabel 1242"/>
    <w:rsid w:val="0035118D"/>
    <w:rPr>
      <w:rFonts w:cs="OpenSymbol"/>
      <w:sz w:val="28"/>
    </w:rPr>
  </w:style>
  <w:style w:type="character" w:customStyle="1" w:styleId="ListLabel1243">
    <w:name w:val="ListLabel 1243"/>
    <w:rsid w:val="0035118D"/>
    <w:rPr>
      <w:rFonts w:cs="OpenSymbol"/>
    </w:rPr>
  </w:style>
  <w:style w:type="character" w:customStyle="1" w:styleId="ListLabel1244">
    <w:name w:val="ListLabel 1244"/>
    <w:rsid w:val="0035118D"/>
    <w:rPr>
      <w:rFonts w:cs="OpenSymbol"/>
    </w:rPr>
  </w:style>
  <w:style w:type="character" w:customStyle="1" w:styleId="ListLabel1245">
    <w:name w:val="ListLabel 1245"/>
    <w:rsid w:val="0035118D"/>
    <w:rPr>
      <w:rFonts w:cs="OpenSymbol"/>
    </w:rPr>
  </w:style>
  <w:style w:type="character" w:customStyle="1" w:styleId="ListLabel1246">
    <w:name w:val="ListLabel 1246"/>
    <w:rsid w:val="0035118D"/>
    <w:rPr>
      <w:rFonts w:cs="OpenSymbol"/>
    </w:rPr>
  </w:style>
  <w:style w:type="character" w:customStyle="1" w:styleId="ListLabel1247">
    <w:name w:val="ListLabel 1247"/>
    <w:rsid w:val="0035118D"/>
    <w:rPr>
      <w:rFonts w:cs="OpenSymbol"/>
    </w:rPr>
  </w:style>
  <w:style w:type="character" w:customStyle="1" w:styleId="ListLabel1248">
    <w:name w:val="ListLabel 1248"/>
    <w:rsid w:val="0035118D"/>
    <w:rPr>
      <w:rFonts w:cs="OpenSymbol"/>
    </w:rPr>
  </w:style>
  <w:style w:type="character" w:customStyle="1" w:styleId="ListLabel1249">
    <w:name w:val="ListLabel 1249"/>
    <w:rsid w:val="0035118D"/>
    <w:rPr>
      <w:rFonts w:cs="OpenSymbol"/>
    </w:rPr>
  </w:style>
  <w:style w:type="character" w:customStyle="1" w:styleId="ListLabel1250">
    <w:name w:val="ListLabel 1250"/>
    <w:rsid w:val="0035118D"/>
    <w:rPr>
      <w:rFonts w:cs="OpenSymbol"/>
    </w:rPr>
  </w:style>
  <w:style w:type="character" w:customStyle="1" w:styleId="ListLabel1251">
    <w:name w:val="ListLabel 1251"/>
    <w:rsid w:val="0035118D"/>
    <w:rPr>
      <w:rFonts w:cs="OpenSymbol"/>
      <w:sz w:val="28"/>
    </w:rPr>
  </w:style>
  <w:style w:type="character" w:customStyle="1" w:styleId="ListLabel1252">
    <w:name w:val="ListLabel 1252"/>
    <w:rsid w:val="0035118D"/>
    <w:rPr>
      <w:rFonts w:cs="OpenSymbol"/>
    </w:rPr>
  </w:style>
  <w:style w:type="character" w:customStyle="1" w:styleId="ListLabel1253">
    <w:name w:val="ListLabel 1253"/>
    <w:rsid w:val="0035118D"/>
    <w:rPr>
      <w:rFonts w:cs="OpenSymbol"/>
    </w:rPr>
  </w:style>
  <w:style w:type="character" w:customStyle="1" w:styleId="ListLabel1254">
    <w:name w:val="ListLabel 1254"/>
    <w:rsid w:val="0035118D"/>
    <w:rPr>
      <w:rFonts w:cs="OpenSymbol"/>
    </w:rPr>
  </w:style>
  <w:style w:type="character" w:customStyle="1" w:styleId="ListLabel1255">
    <w:name w:val="ListLabel 1255"/>
    <w:rsid w:val="0035118D"/>
    <w:rPr>
      <w:rFonts w:cs="OpenSymbol"/>
    </w:rPr>
  </w:style>
  <w:style w:type="character" w:customStyle="1" w:styleId="ListLabel1256">
    <w:name w:val="ListLabel 1256"/>
    <w:rsid w:val="0035118D"/>
    <w:rPr>
      <w:rFonts w:cs="OpenSymbol"/>
    </w:rPr>
  </w:style>
  <w:style w:type="character" w:customStyle="1" w:styleId="ListLabel1257">
    <w:name w:val="ListLabel 1257"/>
    <w:rsid w:val="0035118D"/>
    <w:rPr>
      <w:rFonts w:cs="OpenSymbol"/>
    </w:rPr>
  </w:style>
  <w:style w:type="character" w:customStyle="1" w:styleId="ListLabel1258">
    <w:name w:val="ListLabel 1258"/>
    <w:rsid w:val="0035118D"/>
    <w:rPr>
      <w:rFonts w:cs="OpenSymbol"/>
    </w:rPr>
  </w:style>
  <w:style w:type="character" w:customStyle="1" w:styleId="ListLabel1259">
    <w:name w:val="ListLabel 1259"/>
    <w:rsid w:val="0035118D"/>
    <w:rPr>
      <w:rFonts w:cs="OpenSymbol"/>
    </w:rPr>
  </w:style>
  <w:style w:type="character" w:customStyle="1" w:styleId="ListLabel1260">
    <w:name w:val="ListLabel 1260"/>
    <w:rsid w:val="0035118D"/>
    <w:rPr>
      <w:rFonts w:cs="OpenSymbol"/>
      <w:sz w:val="28"/>
    </w:rPr>
  </w:style>
  <w:style w:type="character" w:customStyle="1" w:styleId="ListLabel1261">
    <w:name w:val="ListLabel 1261"/>
    <w:rsid w:val="0035118D"/>
    <w:rPr>
      <w:rFonts w:cs="OpenSymbol"/>
    </w:rPr>
  </w:style>
  <w:style w:type="character" w:customStyle="1" w:styleId="ListLabel1262">
    <w:name w:val="ListLabel 1262"/>
    <w:rsid w:val="0035118D"/>
    <w:rPr>
      <w:rFonts w:cs="OpenSymbol"/>
    </w:rPr>
  </w:style>
  <w:style w:type="character" w:customStyle="1" w:styleId="ListLabel1263">
    <w:name w:val="ListLabel 1263"/>
    <w:rsid w:val="0035118D"/>
    <w:rPr>
      <w:rFonts w:cs="OpenSymbol"/>
    </w:rPr>
  </w:style>
  <w:style w:type="character" w:customStyle="1" w:styleId="ListLabel1264">
    <w:name w:val="ListLabel 1264"/>
    <w:rsid w:val="0035118D"/>
    <w:rPr>
      <w:rFonts w:cs="OpenSymbol"/>
    </w:rPr>
  </w:style>
  <w:style w:type="character" w:customStyle="1" w:styleId="ListLabel1265">
    <w:name w:val="ListLabel 1265"/>
    <w:rsid w:val="0035118D"/>
    <w:rPr>
      <w:rFonts w:cs="OpenSymbol"/>
    </w:rPr>
  </w:style>
  <w:style w:type="character" w:customStyle="1" w:styleId="ListLabel1266">
    <w:name w:val="ListLabel 1266"/>
    <w:rsid w:val="0035118D"/>
    <w:rPr>
      <w:rFonts w:cs="OpenSymbol"/>
    </w:rPr>
  </w:style>
  <w:style w:type="character" w:customStyle="1" w:styleId="ListLabel1267">
    <w:name w:val="ListLabel 1267"/>
    <w:rsid w:val="0035118D"/>
    <w:rPr>
      <w:rFonts w:cs="OpenSymbol"/>
    </w:rPr>
  </w:style>
  <w:style w:type="character" w:customStyle="1" w:styleId="ListLabel1268">
    <w:name w:val="ListLabel 1268"/>
    <w:rsid w:val="0035118D"/>
    <w:rPr>
      <w:rFonts w:cs="OpenSymbol"/>
    </w:rPr>
  </w:style>
  <w:style w:type="character" w:customStyle="1" w:styleId="ListLabel1269">
    <w:name w:val="ListLabel 1269"/>
    <w:rsid w:val="0035118D"/>
    <w:rPr>
      <w:rFonts w:cs="Symbol"/>
      <w:sz w:val="28"/>
    </w:rPr>
  </w:style>
  <w:style w:type="character" w:customStyle="1" w:styleId="ListLabel1270">
    <w:name w:val="ListLabel 1270"/>
    <w:rsid w:val="0035118D"/>
    <w:rPr>
      <w:rFonts w:cs="Symbol"/>
      <w:sz w:val="20"/>
    </w:rPr>
  </w:style>
  <w:style w:type="character" w:customStyle="1" w:styleId="ListLabel1271">
    <w:name w:val="ListLabel 1271"/>
    <w:rsid w:val="0035118D"/>
    <w:rPr>
      <w:rFonts w:cs="Symbol"/>
      <w:sz w:val="20"/>
    </w:rPr>
  </w:style>
  <w:style w:type="character" w:customStyle="1" w:styleId="ListLabel1272">
    <w:name w:val="ListLabel 1272"/>
    <w:rsid w:val="0035118D"/>
    <w:rPr>
      <w:rFonts w:cs="Symbol"/>
      <w:sz w:val="20"/>
    </w:rPr>
  </w:style>
  <w:style w:type="character" w:customStyle="1" w:styleId="ListLabel1273">
    <w:name w:val="ListLabel 1273"/>
    <w:rsid w:val="0035118D"/>
    <w:rPr>
      <w:rFonts w:cs="Symbol"/>
      <w:sz w:val="20"/>
    </w:rPr>
  </w:style>
  <w:style w:type="character" w:customStyle="1" w:styleId="ListLabel1274">
    <w:name w:val="ListLabel 1274"/>
    <w:rsid w:val="0035118D"/>
    <w:rPr>
      <w:rFonts w:cs="Symbol"/>
      <w:sz w:val="20"/>
    </w:rPr>
  </w:style>
  <w:style w:type="character" w:customStyle="1" w:styleId="ListLabel1275">
    <w:name w:val="ListLabel 1275"/>
    <w:rsid w:val="0035118D"/>
    <w:rPr>
      <w:rFonts w:cs="Symbol"/>
      <w:sz w:val="20"/>
    </w:rPr>
  </w:style>
  <w:style w:type="character" w:customStyle="1" w:styleId="ListLabel1276">
    <w:name w:val="ListLabel 1276"/>
    <w:rsid w:val="0035118D"/>
    <w:rPr>
      <w:rFonts w:cs="Symbol"/>
      <w:sz w:val="20"/>
    </w:rPr>
  </w:style>
  <w:style w:type="character" w:customStyle="1" w:styleId="ListLabel1277">
    <w:name w:val="ListLabel 1277"/>
    <w:rsid w:val="0035118D"/>
    <w:rPr>
      <w:rFonts w:cs="OpenSymbol"/>
    </w:rPr>
  </w:style>
  <w:style w:type="character" w:customStyle="1" w:styleId="ListLabel1278">
    <w:name w:val="ListLabel 1278"/>
    <w:rsid w:val="0035118D"/>
    <w:rPr>
      <w:rFonts w:cs="OpenSymbol"/>
    </w:rPr>
  </w:style>
  <w:style w:type="character" w:customStyle="1" w:styleId="ListLabel1279">
    <w:name w:val="ListLabel 1279"/>
    <w:rsid w:val="0035118D"/>
    <w:rPr>
      <w:rFonts w:cs="OpenSymbol"/>
    </w:rPr>
  </w:style>
  <w:style w:type="character" w:customStyle="1" w:styleId="ListLabel1280">
    <w:name w:val="ListLabel 1280"/>
    <w:rsid w:val="0035118D"/>
    <w:rPr>
      <w:rFonts w:cs="OpenSymbol"/>
    </w:rPr>
  </w:style>
  <w:style w:type="character" w:customStyle="1" w:styleId="ListLabel1281">
    <w:name w:val="ListLabel 1281"/>
    <w:rsid w:val="0035118D"/>
    <w:rPr>
      <w:rFonts w:cs="OpenSymbol"/>
    </w:rPr>
  </w:style>
  <w:style w:type="character" w:customStyle="1" w:styleId="ListLabel1282">
    <w:name w:val="ListLabel 1282"/>
    <w:rsid w:val="0035118D"/>
    <w:rPr>
      <w:rFonts w:cs="OpenSymbol"/>
    </w:rPr>
  </w:style>
  <w:style w:type="character" w:customStyle="1" w:styleId="ListLabel1283">
    <w:name w:val="ListLabel 1283"/>
    <w:rsid w:val="0035118D"/>
    <w:rPr>
      <w:rFonts w:cs="OpenSymbol"/>
    </w:rPr>
  </w:style>
  <w:style w:type="character" w:customStyle="1" w:styleId="ListLabel1284">
    <w:name w:val="ListLabel 1284"/>
    <w:rsid w:val="0035118D"/>
    <w:rPr>
      <w:rFonts w:cs="OpenSymbol"/>
    </w:rPr>
  </w:style>
  <w:style w:type="character" w:customStyle="1" w:styleId="ListLabel1285">
    <w:name w:val="ListLabel 1285"/>
    <w:rsid w:val="0035118D"/>
    <w:rPr>
      <w:rFonts w:cs="OpenSymbol"/>
    </w:rPr>
  </w:style>
  <w:style w:type="character" w:customStyle="1" w:styleId="ListLabel1286">
    <w:name w:val="ListLabel 1286"/>
    <w:rsid w:val="0035118D"/>
    <w:rPr>
      <w:rFonts w:cs="Symbol"/>
    </w:rPr>
  </w:style>
  <w:style w:type="character" w:customStyle="1" w:styleId="ListLabel1287">
    <w:name w:val="ListLabel 1287"/>
    <w:rsid w:val="0035118D"/>
    <w:rPr>
      <w:rFonts w:cs="Courier New"/>
    </w:rPr>
  </w:style>
  <w:style w:type="character" w:customStyle="1" w:styleId="ListLabel1288">
    <w:name w:val="ListLabel 1288"/>
    <w:rsid w:val="0035118D"/>
    <w:rPr>
      <w:rFonts w:cs="Wingdings"/>
    </w:rPr>
  </w:style>
  <w:style w:type="character" w:customStyle="1" w:styleId="ListLabel1289">
    <w:name w:val="ListLabel 1289"/>
    <w:rsid w:val="0035118D"/>
    <w:rPr>
      <w:rFonts w:cs="Symbol"/>
    </w:rPr>
  </w:style>
  <w:style w:type="character" w:customStyle="1" w:styleId="ListLabel1290">
    <w:name w:val="ListLabel 1290"/>
    <w:rsid w:val="0035118D"/>
    <w:rPr>
      <w:rFonts w:cs="Courier New"/>
    </w:rPr>
  </w:style>
  <w:style w:type="character" w:customStyle="1" w:styleId="ListLabel1291">
    <w:name w:val="ListLabel 1291"/>
    <w:rsid w:val="0035118D"/>
    <w:rPr>
      <w:rFonts w:cs="Wingdings"/>
    </w:rPr>
  </w:style>
  <w:style w:type="character" w:customStyle="1" w:styleId="ListLabel1292">
    <w:name w:val="ListLabel 1292"/>
    <w:rsid w:val="0035118D"/>
    <w:rPr>
      <w:rFonts w:cs="Symbol"/>
    </w:rPr>
  </w:style>
  <w:style w:type="character" w:customStyle="1" w:styleId="ListLabel1293">
    <w:name w:val="ListLabel 1293"/>
    <w:rsid w:val="0035118D"/>
    <w:rPr>
      <w:rFonts w:cs="Courier New"/>
    </w:rPr>
  </w:style>
  <w:style w:type="character" w:customStyle="1" w:styleId="ListLabel1294">
    <w:name w:val="ListLabel 1294"/>
    <w:rsid w:val="0035118D"/>
    <w:rPr>
      <w:rFonts w:cs="Wingdings"/>
    </w:rPr>
  </w:style>
  <w:style w:type="character" w:customStyle="1" w:styleId="ListLabel1295">
    <w:name w:val="ListLabel 1295"/>
    <w:rsid w:val="0035118D"/>
    <w:rPr>
      <w:rFonts w:cs="OpenSymbol"/>
    </w:rPr>
  </w:style>
  <w:style w:type="character" w:customStyle="1" w:styleId="ListLabel1296">
    <w:name w:val="ListLabel 1296"/>
    <w:rsid w:val="0035118D"/>
    <w:rPr>
      <w:rFonts w:cs="OpenSymbol"/>
    </w:rPr>
  </w:style>
  <w:style w:type="character" w:customStyle="1" w:styleId="ListLabel1297">
    <w:name w:val="ListLabel 1297"/>
    <w:rsid w:val="0035118D"/>
    <w:rPr>
      <w:rFonts w:cs="OpenSymbol"/>
    </w:rPr>
  </w:style>
  <w:style w:type="character" w:customStyle="1" w:styleId="ListLabel1298">
    <w:name w:val="ListLabel 1298"/>
    <w:rsid w:val="0035118D"/>
    <w:rPr>
      <w:rFonts w:cs="OpenSymbol"/>
    </w:rPr>
  </w:style>
  <w:style w:type="character" w:customStyle="1" w:styleId="ListLabel1299">
    <w:name w:val="ListLabel 1299"/>
    <w:rsid w:val="0035118D"/>
    <w:rPr>
      <w:rFonts w:cs="OpenSymbol"/>
    </w:rPr>
  </w:style>
  <w:style w:type="character" w:customStyle="1" w:styleId="ListLabel1300">
    <w:name w:val="ListLabel 1300"/>
    <w:rsid w:val="0035118D"/>
    <w:rPr>
      <w:rFonts w:cs="OpenSymbol"/>
    </w:rPr>
  </w:style>
  <w:style w:type="character" w:customStyle="1" w:styleId="ListLabel1301">
    <w:name w:val="ListLabel 1301"/>
    <w:rsid w:val="0035118D"/>
    <w:rPr>
      <w:rFonts w:cs="OpenSymbol"/>
    </w:rPr>
  </w:style>
  <w:style w:type="character" w:customStyle="1" w:styleId="ListLabel1302">
    <w:name w:val="ListLabel 1302"/>
    <w:rsid w:val="0035118D"/>
    <w:rPr>
      <w:rFonts w:cs="OpenSymbol"/>
    </w:rPr>
  </w:style>
  <w:style w:type="character" w:customStyle="1" w:styleId="ListLabel1303">
    <w:name w:val="ListLabel 1303"/>
    <w:rsid w:val="0035118D"/>
    <w:rPr>
      <w:rFonts w:cs="OpenSymbol"/>
    </w:rPr>
  </w:style>
  <w:style w:type="character" w:customStyle="1" w:styleId="ListLabel1304">
    <w:name w:val="ListLabel 1304"/>
    <w:rsid w:val="0035118D"/>
    <w:rPr>
      <w:rFonts w:cs="OpenSymbol"/>
    </w:rPr>
  </w:style>
  <w:style w:type="character" w:customStyle="1" w:styleId="ListLabel1305">
    <w:name w:val="ListLabel 1305"/>
    <w:rsid w:val="0035118D"/>
    <w:rPr>
      <w:rFonts w:cs="OpenSymbol"/>
    </w:rPr>
  </w:style>
  <w:style w:type="character" w:customStyle="1" w:styleId="ListLabel1306">
    <w:name w:val="ListLabel 1306"/>
    <w:rsid w:val="0035118D"/>
    <w:rPr>
      <w:rFonts w:cs="OpenSymbol"/>
    </w:rPr>
  </w:style>
  <w:style w:type="character" w:customStyle="1" w:styleId="ListLabel1307">
    <w:name w:val="ListLabel 1307"/>
    <w:rsid w:val="0035118D"/>
    <w:rPr>
      <w:rFonts w:cs="OpenSymbol"/>
    </w:rPr>
  </w:style>
  <w:style w:type="character" w:customStyle="1" w:styleId="ListLabel1308">
    <w:name w:val="ListLabel 1308"/>
    <w:rsid w:val="0035118D"/>
    <w:rPr>
      <w:rFonts w:cs="OpenSymbol"/>
    </w:rPr>
  </w:style>
  <w:style w:type="character" w:customStyle="1" w:styleId="ListLabel1309">
    <w:name w:val="ListLabel 1309"/>
    <w:rsid w:val="0035118D"/>
    <w:rPr>
      <w:rFonts w:cs="OpenSymbol"/>
    </w:rPr>
  </w:style>
  <w:style w:type="character" w:customStyle="1" w:styleId="ListLabel1310">
    <w:name w:val="ListLabel 1310"/>
    <w:rsid w:val="0035118D"/>
    <w:rPr>
      <w:rFonts w:cs="OpenSymbol"/>
    </w:rPr>
  </w:style>
  <w:style w:type="character" w:customStyle="1" w:styleId="ListLabel1311">
    <w:name w:val="ListLabel 1311"/>
    <w:rsid w:val="0035118D"/>
    <w:rPr>
      <w:rFonts w:cs="OpenSymbol"/>
    </w:rPr>
  </w:style>
  <w:style w:type="character" w:customStyle="1" w:styleId="ListLabel1312">
    <w:name w:val="ListLabel 1312"/>
    <w:rsid w:val="0035118D"/>
    <w:rPr>
      <w:rFonts w:cs="OpenSymbol"/>
    </w:rPr>
  </w:style>
  <w:style w:type="character" w:customStyle="1" w:styleId="ListLabel1313">
    <w:name w:val="ListLabel 1313"/>
    <w:rsid w:val="0035118D"/>
    <w:rPr>
      <w:rFonts w:cs="OpenSymbol"/>
    </w:rPr>
  </w:style>
  <w:style w:type="character" w:customStyle="1" w:styleId="ListLabel1314">
    <w:name w:val="ListLabel 1314"/>
    <w:rsid w:val="0035118D"/>
    <w:rPr>
      <w:rFonts w:cs="OpenSymbol"/>
    </w:rPr>
  </w:style>
  <w:style w:type="character" w:customStyle="1" w:styleId="ListLabel1315">
    <w:name w:val="ListLabel 1315"/>
    <w:rsid w:val="0035118D"/>
    <w:rPr>
      <w:rFonts w:cs="OpenSymbol"/>
    </w:rPr>
  </w:style>
  <w:style w:type="character" w:customStyle="1" w:styleId="ListLabel1316">
    <w:name w:val="ListLabel 1316"/>
    <w:rsid w:val="0035118D"/>
    <w:rPr>
      <w:rFonts w:cs="OpenSymbol"/>
    </w:rPr>
  </w:style>
  <w:style w:type="character" w:customStyle="1" w:styleId="ListLabel1317">
    <w:name w:val="ListLabel 1317"/>
    <w:rsid w:val="0035118D"/>
    <w:rPr>
      <w:rFonts w:cs="OpenSymbol"/>
    </w:rPr>
  </w:style>
  <w:style w:type="character" w:customStyle="1" w:styleId="ListLabel1318">
    <w:name w:val="ListLabel 1318"/>
    <w:rsid w:val="0035118D"/>
    <w:rPr>
      <w:rFonts w:cs="OpenSymbol"/>
    </w:rPr>
  </w:style>
  <w:style w:type="character" w:customStyle="1" w:styleId="ListLabel1319">
    <w:name w:val="ListLabel 1319"/>
    <w:rsid w:val="0035118D"/>
    <w:rPr>
      <w:rFonts w:cs="OpenSymbol"/>
    </w:rPr>
  </w:style>
  <w:style w:type="character" w:customStyle="1" w:styleId="ListLabel1320">
    <w:name w:val="ListLabel 1320"/>
    <w:rsid w:val="0035118D"/>
    <w:rPr>
      <w:rFonts w:cs="OpenSymbol"/>
    </w:rPr>
  </w:style>
  <w:style w:type="character" w:customStyle="1" w:styleId="ListLabel1321">
    <w:name w:val="ListLabel 1321"/>
    <w:rsid w:val="0035118D"/>
    <w:rPr>
      <w:rFonts w:cs="OpenSymbol"/>
    </w:rPr>
  </w:style>
  <w:style w:type="character" w:customStyle="1" w:styleId="ListLabel1322">
    <w:name w:val="ListLabel 1322"/>
    <w:rsid w:val="0035118D"/>
    <w:rPr>
      <w:rFonts w:cs="OpenSymbol"/>
    </w:rPr>
  </w:style>
  <w:style w:type="character" w:customStyle="1" w:styleId="ListLabel1323">
    <w:name w:val="ListLabel 1323"/>
    <w:rsid w:val="0035118D"/>
    <w:rPr>
      <w:rFonts w:cs="OpenSymbol"/>
    </w:rPr>
  </w:style>
  <w:style w:type="character" w:customStyle="1" w:styleId="ListLabel1324">
    <w:name w:val="ListLabel 1324"/>
    <w:rsid w:val="0035118D"/>
    <w:rPr>
      <w:rFonts w:cs="OpenSymbol"/>
    </w:rPr>
  </w:style>
  <w:style w:type="character" w:customStyle="1" w:styleId="ListLabel1325">
    <w:name w:val="ListLabel 1325"/>
    <w:rsid w:val="0035118D"/>
    <w:rPr>
      <w:rFonts w:cs="OpenSymbol"/>
    </w:rPr>
  </w:style>
  <w:style w:type="character" w:customStyle="1" w:styleId="ListLabel1326">
    <w:name w:val="ListLabel 1326"/>
    <w:rsid w:val="0035118D"/>
    <w:rPr>
      <w:rFonts w:cs="OpenSymbol"/>
    </w:rPr>
  </w:style>
  <w:style w:type="character" w:customStyle="1" w:styleId="ListLabel1327">
    <w:name w:val="ListLabel 1327"/>
    <w:rsid w:val="0035118D"/>
    <w:rPr>
      <w:rFonts w:cs="OpenSymbol"/>
    </w:rPr>
  </w:style>
  <w:style w:type="character" w:customStyle="1" w:styleId="ListLabel1328">
    <w:name w:val="ListLabel 1328"/>
    <w:rsid w:val="0035118D"/>
    <w:rPr>
      <w:rFonts w:cs="OpenSymbol"/>
    </w:rPr>
  </w:style>
  <w:style w:type="character" w:customStyle="1" w:styleId="ListLabel1329">
    <w:name w:val="ListLabel 1329"/>
    <w:rsid w:val="0035118D"/>
    <w:rPr>
      <w:rFonts w:cs="OpenSymbol"/>
    </w:rPr>
  </w:style>
  <w:style w:type="character" w:customStyle="1" w:styleId="ListLabel1330">
    <w:name w:val="ListLabel 1330"/>
    <w:rsid w:val="0035118D"/>
    <w:rPr>
      <w:rFonts w:cs="OpenSymbol"/>
    </w:rPr>
  </w:style>
  <w:style w:type="character" w:customStyle="1" w:styleId="ListLabel1331">
    <w:name w:val="ListLabel 1331"/>
    <w:rsid w:val="0035118D"/>
    <w:rPr>
      <w:rFonts w:cs="OpenSymbol"/>
    </w:rPr>
  </w:style>
  <w:style w:type="character" w:customStyle="1" w:styleId="ListLabel1332">
    <w:name w:val="ListLabel 1332"/>
    <w:rsid w:val="0035118D"/>
    <w:rPr>
      <w:rFonts w:cs="OpenSymbol"/>
    </w:rPr>
  </w:style>
  <w:style w:type="character" w:customStyle="1" w:styleId="ListLabel1333">
    <w:name w:val="ListLabel 1333"/>
    <w:rsid w:val="0035118D"/>
    <w:rPr>
      <w:rFonts w:cs="OpenSymbol"/>
    </w:rPr>
  </w:style>
  <w:style w:type="character" w:customStyle="1" w:styleId="ListLabel1334">
    <w:name w:val="ListLabel 1334"/>
    <w:rsid w:val="0035118D"/>
    <w:rPr>
      <w:rFonts w:cs="OpenSymbol"/>
    </w:rPr>
  </w:style>
  <w:style w:type="character" w:customStyle="1" w:styleId="ListLabel1335">
    <w:name w:val="ListLabel 1335"/>
    <w:rsid w:val="0035118D"/>
    <w:rPr>
      <w:rFonts w:cs="OpenSymbol"/>
    </w:rPr>
  </w:style>
  <w:style w:type="character" w:customStyle="1" w:styleId="ListLabel1336">
    <w:name w:val="ListLabel 1336"/>
    <w:rsid w:val="0035118D"/>
    <w:rPr>
      <w:rFonts w:cs="OpenSymbol"/>
    </w:rPr>
  </w:style>
  <w:style w:type="character" w:customStyle="1" w:styleId="ListLabel1337">
    <w:name w:val="ListLabel 1337"/>
    <w:rsid w:val="0035118D"/>
    <w:rPr>
      <w:rFonts w:cs="OpenSymbol"/>
    </w:rPr>
  </w:style>
  <w:style w:type="character" w:customStyle="1" w:styleId="ListLabel1338">
    <w:name w:val="ListLabel 1338"/>
    <w:rsid w:val="0035118D"/>
    <w:rPr>
      <w:rFonts w:cs="OpenSymbol"/>
    </w:rPr>
  </w:style>
  <w:style w:type="character" w:customStyle="1" w:styleId="ListLabel1339">
    <w:name w:val="ListLabel 1339"/>
    <w:rsid w:val="0035118D"/>
    <w:rPr>
      <w:rFonts w:cs="OpenSymbol"/>
    </w:rPr>
  </w:style>
  <w:style w:type="character" w:customStyle="1" w:styleId="ListLabel1340">
    <w:name w:val="ListLabel 1340"/>
    <w:rsid w:val="0035118D"/>
    <w:rPr>
      <w:rFonts w:cs="OpenSymbol"/>
    </w:rPr>
  </w:style>
  <w:style w:type="character" w:customStyle="1" w:styleId="ListLabel1341">
    <w:name w:val="ListLabel 1341"/>
    <w:rsid w:val="0035118D"/>
    <w:rPr>
      <w:rFonts w:cs="OpenSymbol"/>
    </w:rPr>
  </w:style>
  <w:style w:type="character" w:customStyle="1" w:styleId="ListLabel1342">
    <w:name w:val="ListLabel 1342"/>
    <w:rsid w:val="0035118D"/>
    <w:rPr>
      <w:rFonts w:cs="OpenSymbol"/>
    </w:rPr>
  </w:style>
  <w:style w:type="character" w:customStyle="1" w:styleId="ListLabel1343">
    <w:name w:val="ListLabel 1343"/>
    <w:rsid w:val="0035118D"/>
    <w:rPr>
      <w:rFonts w:cs="OpenSymbol"/>
    </w:rPr>
  </w:style>
  <w:style w:type="character" w:customStyle="1" w:styleId="ListLabel1344">
    <w:name w:val="ListLabel 1344"/>
    <w:rsid w:val="0035118D"/>
    <w:rPr>
      <w:rFonts w:cs="OpenSymbol"/>
    </w:rPr>
  </w:style>
  <w:style w:type="character" w:customStyle="1" w:styleId="ListLabel1345">
    <w:name w:val="ListLabel 1345"/>
    <w:rsid w:val="0035118D"/>
    <w:rPr>
      <w:rFonts w:cs="OpenSymbol"/>
    </w:rPr>
  </w:style>
  <w:style w:type="character" w:customStyle="1" w:styleId="ListLabel1346">
    <w:name w:val="ListLabel 1346"/>
    <w:rsid w:val="0035118D"/>
    <w:rPr>
      <w:rFonts w:cs="OpenSymbol"/>
    </w:rPr>
  </w:style>
  <w:style w:type="character" w:customStyle="1" w:styleId="ListLabel1347">
    <w:name w:val="ListLabel 1347"/>
    <w:rsid w:val="0035118D"/>
    <w:rPr>
      <w:rFonts w:cs="OpenSymbol"/>
    </w:rPr>
  </w:style>
  <w:style w:type="character" w:customStyle="1" w:styleId="ListLabel1348">
    <w:name w:val="ListLabel 1348"/>
    <w:rsid w:val="0035118D"/>
    <w:rPr>
      <w:rFonts w:cs="OpenSymbol"/>
    </w:rPr>
  </w:style>
  <w:style w:type="character" w:customStyle="1" w:styleId="ListLabel1349">
    <w:name w:val="ListLabel 1349"/>
    <w:rsid w:val="0035118D"/>
    <w:rPr>
      <w:sz w:val="28"/>
    </w:rPr>
  </w:style>
  <w:style w:type="character" w:customStyle="1" w:styleId="ListLabel1350">
    <w:name w:val="ListLabel 1350"/>
    <w:rsid w:val="0035118D"/>
    <w:rPr>
      <w:sz w:val="28"/>
    </w:rPr>
  </w:style>
  <w:style w:type="character" w:customStyle="1" w:styleId="ListLabel1351">
    <w:name w:val="ListLabel 1351"/>
    <w:rsid w:val="0035118D"/>
    <w:rPr>
      <w:rFonts w:cs="Symbol"/>
    </w:rPr>
  </w:style>
  <w:style w:type="character" w:customStyle="1" w:styleId="ListLabel1352">
    <w:name w:val="ListLabel 1352"/>
    <w:rsid w:val="0035118D"/>
    <w:rPr>
      <w:rFonts w:cs="Courier New"/>
    </w:rPr>
  </w:style>
  <w:style w:type="character" w:customStyle="1" w:styleId="ListLabel1353">
    <w:name w:val="ListLabel 1353"/>
    <w:rsid w:val="0035118D"/>
    <w:rPr>
      <w:rFonts w:cs="Wingdings"/>
    </w:rPr>
  </w:style>
  <w:style w:type="character" w:customStyle="1" w:styleId="ListLabel1354">
    <w:name w:val="ListLabel 1354"/>
    <w:rsid w:val="0035118D"/>
    <w:rPr>
      <w:rFonts w:cs="Symbol"/>
    </w:rPr>
  </w:style>
  <w:style w:type="character" w:customStyle="1" w:styleId="ListLabel1355">
    <w:name w:val="ListLabel 1355"/>
    <w:rsid w:val="0035118D"/>
    <w:rPr>
      <w:rFonts w:cs="Courier New"/>
    </w:rPr>
  </w:style>
  <w:style w:type="character" w:customStyle="1" w:styleId="ListLabel1356">
    <w:name w:val="ListLabel 1356"/>
    <w:rsid w:val="0035118D"/>
    <w:rPr>
      <w:rFonts w:cs="Wingdings"/>
    </w:rPr>
  </w:style>
  <w:style w:type="character" w:customStyle="1" w:styleId="ListLabel1357">
    <w:name w:val="ListLabel 1357"/>
    <w:rsid w:val="0035118D"/>
    <w:rPr>
      <w:rFonts w:cs="Symbol"/>
    </w:rPr>
  </w:style>
  <w:style w:type="character" w:customStyle="1" w:styleId="ListLabel1358">
    <w:name w:val="ListLabel 1358"/>
    <w:rsid w:val="0035118D"/>
    <w:rPr>
      <w:rFonts w:cs="Courier New"/>
    </w:rPr>
  </w:style>
  <w:style w:type="character" w:customStyle="1" w:styleId="ListLabel1359">
    <w:name w:val="ListLabel 1359"/>
    <w:rsid w:val="0035118D"/>
    <w:rPr>
      <w:rFonts w:cs="Wingdings"/>
    </w:rPr>
  </w:style>
  <w:style w:type="character" w:customStyle="1" w:styleId="ListLabel1360">
    <w:name w:val="ListLabel 1360"/>
    <w:rsid w:val="0035118D"/>
    <w:rPr>
      <w:rFonts w:cs="OpenSymbol"/>
    </w:rPr>
  </w:style>
  <w:style w:type="character" w:customStyle="1" w:styleId="ListLabel1361">
    <w:name w:val="ListLabel 1361"/>
    <w:rsid w:val="0035118D"/>
    <w:rPr>
      <w:rFonts w:cs="OpenSymbol"/>
    </w:rPr>
  </w:style>
  <w:style w:type="character" w:customStyle="1" w:styleId="ListLabel1362">
    <w:name w:val="ListLabel 1362"/>
    <w:rsid w:val="0035118D"/>
    <w:rPr>
      <w:rFonts w:cs="OpenSymbol"/>
    </w:rPr>
  </w:style>
  <w:style w:type="character" w:customStyle="1" w:styleId="ListLabel1363">
    <w:name w:val="ListLabel 1363"/>
    <w:rsid w:val="0035118D"/>
    <w:rPr>
      <w:rFonts w:cs="OpenSymbol"/>
    </w:rPr>
  </w:style>
  <w:style w:type="character" w:customStyle="1" w:styleId="ListLabel1364">
    <w:name w:val="ListLabel 1364"/>
    <w:rsid w:val="0035118D"/>
    <w:rPr>
      <w:rFonts w:cs="OpenSymbol"/>
    </w:rPr>
  </w:style>
  <w:style w:type="character" w:customStyle="1" w:styleId="ListLabel1365">
    <w:name w:val="ListLabel 1365"/>
    <w:rsid w:val="0035118D"/>
    <w:rPr>
      <w:rFonts w:cs="OpenSymbol"/>
    </w:rPr>
  </w:style>
  <w:style w:type="character" w:customStyle="1" w:styleId="ListLabel1366">
    <w:name w:val="ListLabel 1366"/>
    <w:rsid w:val="0035118D"/>
    <w:rPr>
      <w:rFonts w:cs="OpenSymbol"/>
    </w:rPr>
  </w:style>
  <w:style w:type="character" w:customStyle="1" w:styleId="ListLabel1367">
    <w:name w:val="ListLabel 1367"/>
    <w:rsid w:val="0035118D"/>
    <w:rPr>
      <w:rFonts w:cs="OpenSymbol"/>
    </w:rPr>
  </w:style>
  <w:style w:type="character" w:customStyle="1" w:styleId="ListLabel1368">
    <w:name w:val="ListLabel 1368"/>
    <w:rsid w:val="0035118D"/>
    <w:rPr>
      <w:rFonts w:cs="OpenSymbol"/>
    </w:rPr>
  </w:style>
  <w:style w:type="character" w:customStyle="1" w:styleId="ListLabel1369">
    <w:name w:val="ListLabel 1369"/>
    <w:rsid w:val="0035118D"/>
    <w:rPr>
      <w:rFonts w:cs="OpenSymbol"/>
    </w:rPr>
  </w:style>
  <w:style w:type="character" w:customStyle="1" w:styleId="ListLabel1370">
    <w:name w:val="ListLabel 1370"/>
    <w:rsid w:val="0035118D"/>
    <w:rPr>
      <w:rFonts w:cs="OpenSymbol"/>
    </w:rPr>
  </w:style>
  <w:style w:type="character" w:customStyle="1" w:styleId="ListLabel1371">
    <w:name w:val="ListLabel 1371"/>
    <w:rsid w:val="0035118D"/>
    <w:rPr>
      <w:rFonts w:cs="OpenSymbol"/>
    </w:rPr>
  </w:style>
  <w:style w:type="character" w:customStyle="1" w:styleId="ListLabel1372">
    <w:name w:val="ListLabel 1372"/>
    <w:rsid w:val="0035118D"/>
    <w:rPr>
      <w:rFonts w:cs="OpenSymbol"/>
    </w:rPr>
  </w:style>
  <w:style w:type="character" w:customStyle="1" w:styleId="ListLabel1373">
    <w:name w:val="ListLabel 1373"/>
    <w:rsid w:val="0035118D"/>
    <w:rPr>
      <w:rFonts w:cs="OpenSymbol"/>
    </w:rPr>
  </w:style>
  <w:style w:type="character" w:customStyle="1" w:styleId="ListLabel1374">
    <w:name w:val="ListLabel 1374"/>
    <w:rsid w:val="0035118D"/>
    <w:rPr>
      <w:rFonts w:cs="OpenSymbol"/>
    </w:rPr>
  </w:style>
  <w:style w:type="character" w:customStyle="1" w:styleId="ListLabel1375">
    <w:name w:val="ListLabel 1375"/>
    <w:rsid w:val="0035118D"/>
    <w:rPr>
      <w:rFonts w:cs="OpenSymbol"/>
    </w:rPr>
  </w:style>
  <w:style w:type="character" w:customStyle="1" w:styleId="ListLabel1376">
    <w:name w:val="ListLabel 1376"/>
    <w:rsid w:val="0035118D"/>
    <w:rPr>
      <w:rFonts w:cs="OpenSymbol"/>
    </w:rPr>
  </w:style>
  <w:style w:type="character" w:customStyle="1" w:styleId="ListLabel1377">
    <w:name w:val="ListLabel 1377"/>
    <w:rsid w:val="0035118D"/>
    <w:rPr>
      <w:rFonts w:cs="OpenSymbol"/>
    </w:rPr>
  </w:style>
  <w:style w:type="character" w:customStyle="1" w:styleId="ListLabel1378">
    <w:name w:val="ListLabel 1378"/>
    <w:rsid w:val="0035118D"/>
    <w:rPr>
      <w:rFonts w:ascii="Times New Roman" w:hAnsi="Times New Roman" w:cs="OpenSymbol"/>
      <w:sz w:val="28"/>
    </w:rPr>
  </w:style>
  <w:style w:type="character" w:customStyle="1" w:styleId="ListLabel1379">
    <w:name w:val="ListLabel 1379"/>
    <w:rsid w:val="0035118D"/>
    <w:rPr>
      <w:rFonts w:cs="OpenSymbol"/>
    </w:rPr>
  </w:style>
  <w:style w:type="character" w:customStyle="1" w:styleId="ListLabel1380">
    <w:name w:val="ListLabel 1380"/>
    <w:rsid w:val="0035118D"/>
    <w:rPr>
      <w:rFonts w:cs="OpenSymbol"/>
    </w:rPr>
  </w:style>
  <w:style w:type="character" w:customStyle="1" w:styleId="ListLabel1381">
    <w:name w:val="ListLabel 1381"/>
    <w:rsid w:val="0035118D"/>
    <w:rPr>
      <w:rFonts w:cs="OpenSymbol"/>
    </w:rPr>
  </w:style>
  <w:style w:type="character" w:customStyle="1" w:styleId="ListLabel1382">
    <w:name w:val="ListLabel 1382"/>
    <w:rsid w:val="0035118D"/>
    <w:rPr>
      <w:rFonts w:cs="OpenSymbol"/>
    </w:rPr>
  </w:style>
  <w:style w:type="character" w:customStyle="1" w:styleId="ListLabel1383">
    <w:name w:val="ListLabel 1383"/>
    <w:rsid w:val="0035118D"/>
    <w:rPr>
      <w:rFonts w:cs="OpenSymbol"/>
    </w:rPr>
  </w:style>
  <w:style w:type="character" w:customStyle="1" w:styleId="ListLabel1384">
    <w:name w:val="ListLabel 1384"/>
    <w:rsid w:val="0035118D"/>
    <w:rPr>
      <w:rFonts w:cs="OpenSymbol"/>
    </w:rPr>
  </w:style>
  <w:style w:type="character" w:customStyle="1" w:styleId="ListLabel1385">
    <w:name w:val="ListLabel 1385"/>
    <w:rsid w:val="0035118D"/>
    <w:rPr>
      <w:rFonts w:cs="OpenSymbol"/>
    </w:rPr>
  </w:style>
  <w:style w:type="character" w:customStyle="1" w:styleId="ListLabel1386">
    <w:name w:val="ListLabel 1386"/>
    <w:rsid w:val="0035118D"/>
    <w:rPr>
      <w:rFonts w:cs="OpenSymbol"/>
    </w:rPr>
  </w:style>
  <w:style w:type="character" w:customStyle="1" w:styleId="ListLabel1387">
    <w:name w:val="ListLabel 1387"/>
    <w:rsid w:val="0035118D"/>
    <w:rPr>
      <w:rFonts w:ascii="Times New Roman" w:hAnsi="Times New Roman" w:cs="OpenSymbol"/>
      <w:b w:val="0"/>
      <w:sz w:val="28"/>
      <w:szCs w:val="28"/>
      <w:lang w:val="uk-UA"/>
    </w:rPr>
  </w:style>
  <w:style w:type="character" w:customStyle="1" w:styleId="ListLabel1388">
    <w:name w:val="ListLabel 1388"/>
    <w:rsid w:val="0035118D"/>
    <w:rPr>
      <w:rFonts w:cs="OpenSymbol"/>
    </w:rPr>
  </w:style>
  <w:style w:type="character" w:customStyle="1" w:styleId="ListLabel1389">
    <w:name w:val="ListLabel 1389"/>
    <w:rsid w:val="0035118D"/>
    <w:rPr>
      <w:rFonts w:cs="OpenSymbol"/>
    </w:rPr>
  </w:style>
  <w:style w:type="character" w:customStyle="1" w:styleId="ListLabel1390">
    <w:name w:val="ListLabel 1390"/>
    <w:rsid w:val="0035118D"/>
    <w:rPr>
      <w:rFonts w:cs="OpenSymbol"/>
    </w:rPr>
  </w:style>
  <w:style w:type="character" w:customStyle="1" w:styleId="ListLabel1391">
    <w:name w:val="ListLabel 1391"/>
    <w:rsid w:val="0035118D"/>
    <w:rPr>
      <w:rFonts w:cs="OpenSymbol"/>
    </w:rPr>
  </w:style>
  <w:style w:type="character" w:customStyle="1" w:styleId="ListLabel1392">
    <w:name w:val="ListLabel 1392"/>
    <w:rsid w:val="0035118D"/>
    <w:rPr>
      <w:rFonts w:cs="OpenSymbol"/>
    </w:rPr>
  </w:style>
  <w:style w:type="character" w:customStyle="1" w:styleId="ListLabel1393">
    <w:name w:val="ListLabel 1393"/>
    <w:rsid w:val="0035118D"/>
    <w:rPr>
      <w:rFonts w:cs="OpenSymbol"/>
    </w:rPr>
  </w:style>
  <w:style w:type="character" w:customStyle="1" w:styleId="ListLabel1394">
    <w:name w:val="ListLabel 1394"/>
    <w:rsid w:val="0035118D"/>
    <w:rPr>
      <w:rFonts w:cs="OpenSymbol"/>
    </w:rPr>
  </w:style>
  <w:style w:type="character" w:customStyle="1" w:styleId="ListLabel1395">
    <w:name w:val="ListLabel 1395"/>
    <w:rsid w:val="0035118D"/>
    <w:rPr>
      <w:rFonts w:cs="OpenSymbol"/>
    </w:rPr>
  </w:style>
  <w:style w:type="character" w:customStyle="1" w:styleId="ListLabel1396">
    <w:name w:val="ListLabel 1396"/>
    <w:rsid w:val="0035118D"/>
    <w:rPr>
      <w:rFonts w:cs="OpenSymbol"/>
    </w:rPr>
  </w:style>
  <w:style w:type="character" w:customStyle="1" w:styleId="ListLabel1397">
    <w:name w:val="ListLabel 1397"/>
    <w:rsid w:val="0035118D"/>
    <w:rPr>
      <w:rFonts w:cs="OpenSymbol"/>
    </w:rPr>
  </w:style>
  <w:style w:type="character" w:customStyle="1" w:styleId="ListLabel1398">
    <w:name w:val="ListLabel 1398"/>
    <w:rsid w:val="0035118D"/>
    <w:rPr>
      <w:rFonts w:cs="OpenSymbol"/>
    </w:rPr>
  </w:style>
  <w:style w:type="character" w:customStyle="1" w:styleId="ListLabel1399">
    <w:name w:val="ListLabel 1399"/>
    <w:rsid w:val="0035118D"/>
    <w:rPr>
      <w:rFonts w:cs="OpenSymbol"/>
    </w:rPr>
  </w:style>
  <w:style w:type="character" w:customStyle="1" w:styleId="ListLabel1400">
    <w:name w:val="ListLabel 1400"/>
    <w:rsid w:val="0035118D"/>
    <w:rPr>
      <w:rFonts w:cs="OpenSymbol"/>
    </w:rPr>
  </w:style>
  <w:style w:type="character" w:customStyle="1" w:styleId="ListLabel1401">
    <w:name w:val="ListLabel 1401"/>
    <w:rsid w:val="0035118D"/>
    <w:rPr>
      <w:rFonts w:cs="OpenSymbol"/>
    </w:rPr>
  </w:style>
  <w:style w:type="character" w:customStyle="1" w:styleId="ListLabel1402">
    <w:name w:val="ListLabel 1402"/>
    <w:rsid w:val="0035118D"/>
    <w:rPr>
      <w:rFonts w:cs="OpenSymbol"/>
    </w:rPr>
  </w:style>
  <w:style w:type="character" w:customStyle="1" w:styleId="ListLabel1403">
    <w:name w:val="ListLabel 1403"/>
    <w:rsid w:val="0035118D"/>
    <w:rPr>
      <w:rFonts w:cs="OpenSymbol"/>
    </w:rPr>
  </w:style>
  <w:style w:type="character" w:customStyle="1" w:styleId="ListLabel1404">
    <w:name w:val="ListLabel 1404"/>
    <w:rsid w:val="0035118D"/>
    <w:rPr>
      <w:rFonts w:cs="OpenSymbol"/>
    </w:rPr>
  </w:style>
  <w:style w:type="character" w:customStyle="1" w:styleId="ListLabel1405">
    <w:name w:val="ListLabel 1405"/>
    <w:rsid w:val="0035118D"/>
    <w:rPr>
      <w:rFonts w:cs="OpenSymbol"/>
    </w:rPr>
  </w:style>
  <w:style w:type="character" w:customStyle="1" w:styleId="ListLabel1406">
    <w:name w:val="ListLabel 1406"/>
    <w:rsid w:val="0035118D"/>
    <w:rPr>
      <w:rFonts w:cs="OpenSymbol"/>
    </w:rPr>
  </w:style>
  <w:style w:type="character" w:customStyle="1" w:styleId="ListLabel1407">
    <w:name w:val="ListLabel 1407"/>
    <w:rsid w:val="0035118D"/>
    <w:rPr>
      <w:rFonts w:cs="OpenSymbol"/>
    </w:rPr>
  </w:style>
  <w:style w:type="character" w:customStyle="1" w:styleId="ListLabel1408">
    <w:name w:val="ListLabel 1408"/>
    <w:rsid w:val="0035118D"/>
    <w:rPr>
      <w:rFonts w:cs="OpenSymbol"/>
    </w:rPr>
  </w:style>
  <w:style w:type="character" w:customStyle="1" w:styleId="ListLabel1409">
    <w:name w:val="ListLabel 1409"/>
    <w:rsid w:val="0035118D"/>
    <w:rPr>
      <w:rFonts w:cs="OpenSymbol"/>
    </w:rPr>
  </w:style>
  <w:style w:type="character" w:customStyle="1" w:styleId="ListLabel1410">
    <w:name w:val="ListLabel 1410"/>
    <w:rsid w:val="0035118D"/>
    <w:rPr>
      <w:rFonts w:cs="OpenSymbol"/>
    </w:rPr>
  </w:style>
  <w:style w:type="character" w:customStyle="1" w:styleId="ListLabel1411">
    <w:name w:val="ListLabel 1411"/>
    <w:rsid w:val="0035118D"/>
    <w:rPr>
      <w:rFonts w:cs="OpenSymbol"/>
    </w:rPr>
  </w:style>
  <w:style w:type="character" w:customStyle="1" w:styleId="ListLabel1412">
    <w:name w:val="ListLabel 1412"/>
    <w:rsid w:val="0035118D"/>
    <w:rPr>
      <w:rFonts w:cs="OpenSymbol"/>
    </w:rPr>
  </w:style>
  <w:style w:type="character" w:customStyle="1" w:styleId="ListLabel1413">
    <w:name w:val="ListLabel 1413"/>
    <w:rsid w:val="0035118D"/>
    <w:rPr>
      <w:rFonts w:cs="OpenSymbol"/>
    </w:rPr>
  </w:style>
  <w:style w:type="character" w:customStyle="1" w:styleId="ListLabel1414">
    <w:name w:val="ListLabel 1414"/>
    <w:rsid w:val="0035118D"/>
    <w:rPr>
      <w:rFonts w:cs="Symbol"/>
      <w:sz w:val="28"/>
      <w:lang w:val="ru-RU"/>
    </w:rPr>
  </w:style>
  <w:style w:type="character" w:customStyle="1" w:styleId="ListLabel1415">
    <w:name w:val="ListLabel 1415"/>
    <w:rsid w:val="0035118D"/>
    <w:rPr>
      <w:rFonts w:cs="Symbol"/>
      <w:sz w:val="20"/>
    </w:rPr>
  </w:style>
  <w:style w:type="character" w:customStyle="1" w:styleId="ListLabel1416">
    <w:name w:val="ListLabel 1416"/>
    <w:rsid w:val="0035118D"/>
    <w:rPr>
      <w:rFonts w:cs="Symbol"/>
      <w:sz w:val="20"/>
    </w:rPr>
  </w:style>
  <w:style w:type="character" w:customStyle="1" w:styleId="ListLabel1417">
    <w:name w:val="ListLabel 1417"/>
    <w:rsid w:val="0035118D"/>
    <w:rPr>
      <w:rFonts w:cs="Symbol"/>
      <w:sz w:val="20"/>
    </w:rPr>
  </w:style>
  <w:style w:type="character" w:customStyle="1" w:styleId="ListLabel1418">
    <w:name w:val="ListLabel 1418"/>
    <w:rsid w:val="0035118D"/>
    <w:rPr>
      <w:rFonts w:cs="Symbol"/>
      <w:sz w:val="20"/>
    </w:rPr>
  </w:style>
  <w:style w:type="character" w:customStyle="1" w:styleId="ListLabel1419">
    <w:name w:val="ListLabel 1419"/>
    <w:rsid w:val="0035118D"/>
    <w:rPr>
      <w:rFonts w:cs="Symbol"/>
      <w:sz w:val="20"/>
    </w:rPr>
  </w:style>
  <w:style w:type="character" w:customStyle="1" w:styleId="ListLabel1420">
    <w:name w:val="ListLabel 1420"/>
    <w:rsid w:val="0035118D"/>
    <w:rPr>
      <w:rFonts w:cs="Symbol"/>
      <w:sz w:val="20"/>
    </w:rPr>
  </w:style>
  <w:style w:type="character" w:customStyle="1" w:styleId="ListLabel1421">
    <w:name w:val="ListLabel 1421"/>
    <w:rsid w:val="0035118D"/>
    <w:rPr>
      <w:rFonts w:cs="Symbol"/>
      <w:sz w:val="20"/>
    </w:rPr>
  </w:style>
  <w:style w:type="character" w:customStyle="1" w:styleId="ListLabel1422">
    <w:name w:val="ListLabel 1422"/>
    <w:rsid w:val="0035118D"/>
    <w:rPr>
      <w:rFonts w:cs="OpenSymbol"/>
    </w:rPr>
  </w:style>
  <w:style w:type="character" w:customStyle="1" w:styleId="ListLabel1423">
    <w:name w:val="ListLabel 1423"/>
    <w:rsid w:val="0035118D"/>
    <w:rPr>
      <w:rFonts w:cs="OpenSymbol"/>
    </w:rPr>
  </w:style>
  <w:style w:type="character" w:customStyle="1" w:styleId="ListLabel1424">
    <w:name w:val="ListLabel 1424"/>
    <w:rsid w:val="0035118D"/>
    <w:rPr>
      <w:rFonts w:cs="OpenSymbol"/>
    </w:rPr>
  </w:style>
  <w:style w:type="character" w:customStyle="1" w:styleId="ListLabel1425">
    <w:name w:val="ListLabel 1425"/>
    <w:rsid w:val="0035118D"/>
    <w:rPr>
      <w:rFonts w:cs="OpenSymbol"/>
    </w:rPr>
  </w:style>
  <w:style w:type="character" w:customStyle="1" w:styleId="ListLabel1426">
    <w:name w:val="ListLabel 1426"/>
    <w:rsid w:val="0035118D"/>
    <w:rPr>
      <w:rFonts w:cs="OpenSymbol"/>
    </w:rPr>
  </w:style>
  <w:style w:type="character" w:customStyle="1" w:styleId="ListLabel1427">
    <w:name w:val="ListLabel 1427"/>
    <w:rsid w:val="0035118D"/>
    <w:rPr>
      <w:rFonts w:cs="OpenSymbol"/>
    </w:rPr>
  </w:style>
  <w:style w:type="character" w:customStyle="1" w:styleId="ListLabel1428">
    <w:name w:val="ListLabel 1428"/>
    <w:rsid w:val="0035118D"/>
    <w:rPr>
      <w:rFonts w:cs="OpenSymbol"/>
    </w:rPr>
  </w:style>
  <w:style w:type="character" w:customStyle="1" w:styleId="ListLabel1429">
    <w:name w:val="ListLabel 1429"/>
    <w:rsid w:val="0035118D"/>
    <w:rPr>
      <w:rFonts w:cs="OpenSymbol"/>
    </w:rPr>
  </w:style>
  <w:style w:type="character" w:customStyle="1" w:styleId="ListLabel1430">
    <w:name w:val="ListLabel 1430"/>
    <w:rsid w:val="0035118D"/>
    <w:rPr>
      <w:rFonts w:cs="OpenSymbol"/>
    </w:rPr>
  </w:style>
  <w:style w:type="character" w:customStyle="1" w:styleId="ListLabel1431">
    <w:name w:val="ListLabel 1431"/>
    <w:rsid w:val="0035118D"/>
    <w:rPr>
      <w:rFonts w:ascii="Times New Roman" w:hAnsi="Times New Roman" w:cs="OpenSymbol"/>
      <w:b w:val="0"/>
      <w:sz w:val="28"/>
    </w:rPr>
  </w:style>
  <w:style w:type="character" w:customStyle="1" w:styleId="ListLabel1432">
    <w:name w:val="ListLabel 1432"/>
    <w:rsid w:val="0035118D"/>
    <w:rPr>
      <w:rFonts w:cs="OpenSymbol"/>
    </w:rPr>
  </w:style>
  <w:style w:type="character" w:customStyle="1" w:styleId="ListLabel1433">
    <w:name w:val="ListLabel 1433"/>
    <w:rsid w:val="0035118D"/>
    <w:rPr>
      <w:rFonts w:cs="OpenSymbol"/>
    </w:rPr>
  </w:style>
  <w:style w:type="character" w:customStyle="1" w:styleId="ListLabel1434">
    <w:name w:val="ListLabel 1434"/>
    <w:rsid w:val="0035118D"/>
    <w:rPr>
      <w:rFonts w:cs="OpenSymbol"/>
    </w:rPr>
  </w:style>
  <w:style w:type="character" w:customStyle="1" w:styleId="ListLabel1435">
    <w:name w:val="ListLabel 1435"/>
    <w:rsid w:val="0035118D"/>
    <w:rPr>
      <w:rFonts w:cs="OpenSymbol"/>
    </w:rPr>
  </w:style>
  <w:style w:type="character" w:customStyle="1" w:styleId="ListLabel1436">
    <w:name w:val="ListLabel 1436"/>
    <w:rsid w:val="0035118D"/>
    <w:rPr>
      <w:rFonts w:cs="OpenSymbol"/>
    </w:rPr>
  </w:style>
  <w:style w:type="character" w:customStyle="1" w:styleId="ListLabel1437">
    <w:name w:val="ListLabel 1437"/>
    <w:rsid w:val="0035118D"/>
    <w:rPr>
      <w:rFonts w:cs="OpenSymbol"/>
    </w:rPr>
  </w:style>
  <w:style w:type="character" w:customStyle="1" w:styleId="ListLabel1438">
    <w:name w:val="ListLabel 1438"/>
    <w:rsid w:val="0035118D"/>
    <w:rPr>
      <w:rFonts w:cs="OpenSymbol"/>
    </w:rPr>
  </w:style>
  <w:style w:type="character" w:customStyle="1" w:styleId="ListLabel1439">
    <w:name w:val="ListLabel 1439"/>
    <w:rsid w:val="0035118D"/>
    <w:rPr>
      <w:rFonts w:cs="OpenSymbol"/>
    </w:rPr>
  </w:style>
  <w:style w:type="character" w:customStyle="1" w:styleId="ListLabel1440">
    <w:name w:val="ListLabel 1440"/>
    <w:rsid w:val="0035118D"/>
    <w:rPr>
      <w:rFonts w:cs="OpenSymbol"/>
    </w:rPr>
  </w:style>
  <w:style w:type="character" w:customStyle="1" w:styleId="ListLabel1441">
    <w:name w:val="ListLabel 1441"/>
    <w:rsid w:val="0035118D"/>
    <w:rPr>
      <w:rFonts w:cs="OpenSymbol"/>
    </w:rPr>
  </w:style>
  <w:style w:type="character" w:customStyle="1" w:styleId="ListLabel1442">
    <w:name w:val="ListLabel 1442"/>
    <w:rsid w:val="0035118D"/>
    <w:rPr>
      <w:rFonts w:cs="OpenSymbol"/>
    </w:rPr>
  </w:style>
  <w:style w:type="character" w:customStyle="1" w:styleId="ListLabel1443">
    <w:name w:val="ListLabel 1443"/>
    <w:rsid w:val="0035118D"/>
    <w:rPr>
      <w:rFonts w:cs="OpenSymbol"/>
    </w:rPr>
  </w:style>
  <w:style w:type="character" w:customStyle="1" w:styleId="ListLabel1444">
    <w:name w:val="ListLabel 1444"/>
    <w:rsid w:val="0035118D"/>
    <w:rPr>
      <w:rFonts w:cs="OpenSymbol"/>
    </w:rPr>
  </w:style>
  <w:style w:type="character" w:customStyle="1" w:styleId="ListLabel1445">
    <w:name w:val="ListLabel 1445"/>
    <w:rsid w:val="0035118D"/>
    <w:rPr>
      <w:rFonts w:cs="OpenSymbol"/>
    </w:rPr>
  </w:style>
  <w:style w:type="character" w:customStyle="1" w:styleId="ListLabel1446">
    <w:name w:val="ListLabel 1446"/>
    <w:rsid w:val="0035118D"/>
    <w:rPr>
      <w:rFonts w:cs="OpenSymbol"/>
    </w:rPr>
  </w:style>
  <w:style w:type="character" w:customStyle="1" w:styleId="ListLabel1447">
    <w:name w:val="ListLabel 1447"/>
    <w:rsid w:val="0035118D"/>
    <w:rPr>
      <w:rFonts w:cs="OpenSymbol"/>
    </w:rPr>
  </w:style>
  <w:style w:type="character" w:customStyle="1" w:styleId="ListLabel1448">
    <w:name w:val="ListLabel 1448"/>
    <w:rsid w:val="0035118D"/>
    <w:rPr>
      <w:rFonts w:cs="OpenSymbol"/>
    </w:rPr>
  </w:style>
  <w:style w:type="character" w:customStyle="1" w:styleId="ListLabel1449">
    <w:name w:val="ListLabel 1449"/>
    <w:rsid w:val="0035118D"/>
    <w:rPr>
      <w:rFonts w:cs="OpenSymbol"/>
    </w:rPr>
  </w:style>
  <w:style w:type="character" w:customStyle="1" w:styleId="ListLabel1450">
    <w:name w:val="ListLabel 1450"/>
    <w:rsid w:val="0035118D"/>
    <w:rPr>
      <w:rFonts w:cs="OpenSymbol"/>
    </w:rPr>
  </w:style>
  <w:style w:type="character" w:customStyle="1" w:styleId="ListLabel1451">
    <w:name w:val="ListLabel 1451"/>
    <w:rsid w:val="0035118D"/>
    <w:rPr>
      <w:rFonts w:cs="OpenSymbol"/>
    </w:rPr>
  </w:style>
  <w:style w:type="character" w:customStyle="1" w:styleId="ListLabel1452">
    <w:name w:val="ListLabel 1452"/>
    <w:rsid w:val="0035118D"/>
    <w:rPr>
      <w:rFonts w:cs="OpenSymbol"/>
    </w:rPr>
  </w:style>
  <w:style w:type="character" w:customStyle="1" w:styleId="ListLabel1453">
    <w:name w:val="ListLabel 1453"/>
    <w:rsid w:val="0035118D"/>
    <w:rPr>
      <w:rFonts w:cs="OpenSymbol"/>
    </w:rPr>
  </w:style>
  <w:style w:type="character" w:customStyle="1" w:styleId="ListLabel1454">
    <w:name w:val="ListLabel 1454"/>
    <w:rsid w:val="0035118D"/>
    <w:rPr>
      <w:rFonts w:cs="OpenSymbol"/>
    </w:rPr>
  </w:style>
  <w:style w:type="character" w:customStyle="1" w:styleId="ListLabel1455">
    <w:name w:val="ListLabel 1455"/>
    <w:rsid w:val="0035118D"/>
    <w:rPr>
      <w:rFonts w:cs="OpenSymbol"/>
    </w:rPr>
  </w:style>
  <w:style w:type="character" w:customStyle="1" w:styleId="ListLabel1456">
    <w:name w:val="ListLabel 1456"/>
    <w:rsid w:val="0035118D"/>
    <w:rPr>
      <w:rFonts w:cs="OpenSymbol"/>
    </w:rPr>
  </w:style>
  <w:style w:type="character" w:customStyle="1" w:styleId="ListLabel1457">
    <w:name w:val="ListLabel 1457"/>
    <w:rsid w:val="0035118D"/>
    <w:rPr>
      <w:rFonts w:cs="OpenSymbol"/>
    </w:rPr>
  </w:style>
  <w:style w:type="character" w:customStyle="1" w:styleId="ListLabel1458">
    <w:name w:val="ListLabel 1458"/>
    <w:rsid w:val="0035118D"/>
    <w:rPr>
      <w:rFonts w:cs="OpenSymbol"/>
    </w:rPr>
  </w:style>
  <w:style w:type="character" w:customStyle="1" w:styleId="ListLabel1459">
    <w:name w:val="ListLabel 1459"/>
    <w:rsid w:val="0035118D"/>
    <w:rPr>
      <w:rFonts w:cs="OpenSymbol"/>
    </w:rPr>
  </w:style>
  <w:style w:type="character" w:customStyle="1" w:styleId="ListLabel1460">
    <w:name w:val="ListLabel 1460"/>
    <w:rsid w:val="0035118D"/>
    <w:rPr>
      <w:rFonts w:cs="OpenSymbol"/>
    </w:rPr>
  </w:style>
  <w:style w:type="character" w:customStyle="1" w:styleId="ListLabel1461">
    <w:name w:val="ListLabel 1461"/>
    <w:rsid w:val="0035118D"/>
    <w:rPr>
      <w:rFonts w:cs="OpenSymbol"/>
    </w:rPr>
  </w:style>
  <w:style w:type="character" w:customStyle="1" w:styleId="ListLabel1462">
    <w:name w:val="ListLabel 1462"/>
    <w:rsid w:val="0035118D"/>
    <w:rPr>
      <w:rFonts w:cs="OpenSymbol"/>
    </w:rPr>
  </w:style>
  <w:style w:type="character" w:customStyle="1" w:styleId="ListLabel1463">
    <w:name w:val="ListLabel 1463"/>
    <w:rsid w:val="0035118D"/>
    <w:rPr>
      <w:rFonts w:cs="OpenSymbol"/>
    </w:rPr>
  </w:style>
  <w:style w:type="character" w:customStyle="1" w:styleId="ListLabel1464">
    <w:name w:val="ListLabel 1464"/>
    <w:rsid w:val="0035118D"/>
    <w:rPr>
      <w:rFonts w:cs="OpenSymbol"/>
    </w:rPr>
  </w:style>
  <w:style w:type="character" w:customStyle="1" w:styleId="ListLabel1465">
    <w:name w:val="ListLabel 1465"/>
    <w:rsid w:val="0035118D"/>
    <w:rPr>
      <w:rFonts w:cs="OpenSymbol"/>
    </w:rPr>
  </w:style>
  <w:style w:type="character" w:customStyle="1" w:styleId="ListLabel1466">
    <w:name w:val="ListLabel 1466"/>
    <w:rsid w:val="0035118D"/>
    <w:rPr>
      <w:rFonts w:cs="OpenSymbol"/>
    </w:rPr>
  </w:style>
  <w:style w:type="character" w:customStyle="1" w:styleId="ListLabel1467">
    <w:name w:val="ListLabel 1467"/>
    <w:rsid w:val="0035118D"/>
    <w:rPr>
      <w:rFonts w:cs="OpenSymbol"/>
    </w:rPr>
  </w:style>
  <w:style w:type="character" w:customStyle="1" w:styleId="ListLabel1468">
    <w:name w:val="ListLabel 1468"/>
    <w:rsid w:val="0035118D"/>
    <w:rPr>
      <w:rFonts w:cs="OpenSymbol"/>
    </w:rPr>
  </w:style>
  <w:style w:type="character" w:customStyle="1" w:styleId="ListLabel1469">
    <w:name w:val="ListLabel 1469"/>
    <w:rsid w:val="0035118D"/>
    <w:rPr>
      <w:rFonts w:cs="OpenSymbol"/>
    </w:rPr>
  </w:style>
  <w:style w:type="character" w:customStyle="1" w:styleId="ListLabel1470">
    <w:name w:val="ListLabel 1470"/>
    <w:rsid w:val="0035118D"/>
    <w:rPr>
      <w:rFonts w:cs="OpenSymbol"/>
    </w:rPr>
  </w:style>
  <w:style w:type="character" w:customStyle="1" w:styleId="ListLabel1471">
    <w:name w:val="ListLabel 1471"/>
    <w:rsid w:val="0035118D"/>
    <w:rPr>
      <w:rFonts w:cs="OpenSymbol"/>
    </w:rPr>
  </w:style>
  <w:style w:type="character" w:customStyle="1" w:styleId="ListLabel1472">
    <w:name w:val="ListLabel 1472"/>
    <w:rsid w:val="0035118D"/>
    <w:rPr>
      <w:rFonts w:cs="OpenSymbol"/>
    </w:rPr>
  </w:style>
  <w:style w:type="character" w:customStyle="1" w:styleId="ListLabel1473">
    <w:name w:val="ListLabel 1473"/>
    <w:rsid w:val="0035118D"/>
    <w:rPr>
      <w:rFonts w:cs="OpenSymbol"/>
    </w:rPr>
  </w:style>
  <w:style w:type="character" w:customStyle="1" w:styleId="ListLabel1474">
    <w:name w:val="ListLabel 1474"/>
    <w:rsid w:val="0035118D"/>
    <w:rPr>
      <w:rFonts w:cs="OpenSymbol"/>
    </w:rPr>
  </w:style>
  <w:style w:type="character" w:customStyle="1" w:styleId="ListLabel1475">
    <w:name w:val="ListLabel 1475"/>
    <w:rsid w:val="0035118D"/>
    <w:rPr>
      <w:rFonts w:cs="OpenSymbol"/>
    </w:rPr>
  </w:style>
  <w:style w:type="character" w:customStyle="1" w:styleId="ListLabel1476">
    <w:name w:val="ListLabel 1476"/>
    <w:rsid w:val="0035118D"/>
    <w:rPr>
      <w:rFonts w:cs="OpenSymbol"/>
      <w:sz w:val="28"/>
    </w:rPr>
  </w:style>
  <w:style w:type="character" w:customStyle="1" w:styleId="ListLabel1477">
    <w:name w:val="ListLabel 1477"/>
    <w:rsid w:val="0035118D"/>
    <w:rPr>
      <w:rFonts w:cs="OpenSymbol"/>
    </w:rPr>
  </w:style>
  <w:style w:type="character" w:customStyle="1" w:styleId="ListLabel1478">
    <w:name w:val="ListLabel 1478"/>
    <w:rsid w:val="0035118D"/>
    <w:rPr>
      <w:rFonts w:cs="OpenSymbol"/>
    </w:rPr>
  </w:style>
  <w:style w:type="character" w:customStyle="1" w:styleId="ListLabel1479">
    <w:name w:val="ListLabel 1479"/>
    <w:rsid w:val="0035118D"/>
    <w:rPr>
      <w:rFonts w:cs="OpenSymbol"/>
    </w:rPr>
  </w:style>
  <w:style w:type="character" w:customStyle="1" w:styleId="ListLabel1480">
    <w:name w:val="ListLabel 1480"/>
    <w:rsid w:val="0035118D"/>
    <w:rPr>
      <w:rFonts w:cs="OpenSymbol"/>
    </w:rPr>
  </w:style>
  <w:style w:type="character" w:customStyle="1" w:styleId="ListLabel1481">
    <w:name w:val="ListLabel 1481"/>
    <w:rsid w:val="0035118D"/>
    <w:rPr>
      <w:rFonts w:cs="OpenSymbol"/>
    </w:rPr>
  </w:style>
  <w:style w:type="character" w:customStyle="1" w:styleId="ListLabel1482">
    <w:name w:val="ListLabel 1482"/>
    <w:rsid w:val="0035118D"/>
    <w:rPr>
      <w:rFonts w:cs="OpenSymbol"/>
    </w:rPr>
  </w:style>
  <w:style w:type="character" w:customStyle="1" w:styleId="ListLabel1483">
    <w:name w:val="ListLabel 1483"/>
    <w:rsid w:val="0035118D"/>
    <w:rPr>
      <w:rFonts w:cs="OpenSymbol"/>
    </w:rPr>
  </w:style>
  <w:style w:type="character" w:customStyle="1" w:styleId="ListLabel1484">
    <w:name w:val="ListLabel 1484"/>
    <w:rsid w:val="0035118D"/>
    <w:rPr>
      <w:rFonts w:cs="OpenSymbol"/>
    </w:rPr>
  </w:style>
  <w:style w:type="character" w:customStyle="1" w:styleId="ListLabel1485">
    <w:name w:val="ListLabel 1485"/>
    <w:rsid w:val="0035118D"/>
    <w:rPr>
      <w:rFonts w:cs="OpenSymbol"/>
      <w:sz w:val="28"/>
    </w:rPr>
  </w:style>
  <w:style w:type="character" w:customStyle="1" w:styleId="ListLabel1486">
    <w:name w:val="ListLabel 1486"/>
    <w:rsid w:val="0035118D"/>
    <w:rPr>
      <w:rFonts w:cs="OpenSymbol"/>
    </w:rPr>
  </w:style>
  <w:style w:type="character" w:customStyle="1" w:styleId="ListLabel1487">
    <w:name w:val="ListLabel 1487"/>
    <w:rsid w:val="0035118D"/>
    <w:rPr>
      <w:rFonts w:cs="OpenSymbol"/>
    </w:rPr>
  </w:style>
  <w:style w:type="character" w:customStyle="1" w:styleId="ListLabel1488">
    <w:name w:val="ListLabel 1488"/>
    <w:rsid w:val="0035118D"/>
    <w:rPr>
      <w:rFonts w:cs="OpenSymbol"/>
    </w:rPr>
  </w:style>
  <w:style w:type="character" w:customStyle="1" w:styleId="ListLabel1489">
    <w:name w:val="ListLabel 1489"/>
    <w:rsid w:val="0035118D"/>
    <w:rPr>
      <w:rFonts w:cs="OpenSymbol"/>
    </w:rPr>
  </w:style>
  <w:style w:type="character" w:customStyle="1" w:styleId="ListLabel1490">
    <w:name w:val="ListLabel 1490"/>
    <w:rsid w:val="0035118D"/>
    <w:rPr>
      <w:rFonts w:cs="OpenSymbol"/>
    </w:rPr>
  </w:style>
  <w:style w:type="character" w:customStyle="1" w:styleId="ListLabel1491">
    <w:name w:val="ListLabel 1491"/>
    <w:rsid w:val="0035118D"/>
    <w:rPr>
      <w:rFonts w:cs="OpenSymbol"/>
    </w:rPr>
  </w:style>
  <w:style w:type="character" w:customStyle="1" w:styleId="ListLabel1492">
    <w:name w:val="ListLabel 1492"/>
    <w:rsid w:val="0035118D"/>
    <w:rPr>
      <w:rFonts w:cs="OpenSymbol"/>
    </w:rPr>
  </w:style>
  <w:style w:type="character" w:customStyle="1" w:styleId="ListLabel1493">
    <w:name w:val="ListLabel 1493"/>
    <w:rsid w:val="0035118D"/>
    <w:rPr>
      <w:rFonts w:cs="OpenSymbol"/>
    </w:rPr>
  </w:style>
  <w:style w:type="character" w:customStyle="1" w:styleId="ListLabel1494">
    <w:name w:val="ListLabel 1494"/>
    <w:rsid w:val="0035118D"/>
    <w:rPr>
      <w:rFonts w:cs="OpenSymbol"/>
    </w:rPr>
  </w:style>
  <w:style w:type="character" w:customStyle="1" w:styleId="ListLabel1495">
    <w:name w:val="ListLabel 1495"/>
    <w:rsid w:val="0035118D"/>
    <w:rPr>
      <w:rFonts w:cs="OpenSymbol"/>
    </w:rPr>
  </w:style>
  <w:style w:type="character" w:customStyle="1" w:styleId="ListLabel1496">
    <w:name w:val="ListLabel 1496"/>
    <w:rsid w:val="0035118D"/>
    <w:rPr>
      <w:rFonts w:cs="OpenSymbol"/>
    </w:rPr>
  </w:style>
  <w:style w:type="character" w:customStyle="1" w:styleId="ListLabel1497">
    <w:name w:val="ListLabel 1497"/>
    <w:rsid w:val="0035118D"/>
    <w:rPr>
      <w:rFonts w:cs="OpenSymbol"/>
    </w:rPr>
  </w:style>
  <w:style w:type="character" w:customStyle="1" w:styleId="ListLabel1498">
    <w:name w:val="ListLabel 1498"/>
    <w:rsid w:val="0035118D"/>
    <w:rPr>
      <w:rFonts w:cs="OpenSymbol"/>
    </w:rPr>
  </w:style>
  <w:style w:type="character" w:customStyle="1" w:styleId="ListLabel1499">
    <w:name w:val="ListLabel 1499"/>
    <w:rsid w:val="0035118D"/>
    <w:rPr>
      <w:rFonts w:cs="OpenSymbol"/>
    </w:rPr>
  </w:style>
  <w:style w:type="character" w:customStyle="1" w:styleId="ListLabel1500">
    <w:name w:val="ListLabel 1500"/>
    <w:rsid w:val="0035118D"/>
    <w:rPr>
      <w:rFonts w:cs="OpenSymbol"/>
    </w:rPr>
  </w:style>
  <w:style w:type="character" w:customStyle="1" w:styleId="ListLabel1501">
    <w:name w:val="ListLabel 1501"/>
    <w:rsid w:val="0035118D"/>
    <w:rPr>
      <w:rFonts w:cs="OpenSymbol"/>
    </w:rPr>
  </w:style>
  <w:style w:type="character" w:customStyle="1" w:styleId="ListLabel1502">
    <w:name w:val="ListLabel 1502"/>
    <w:rsid w:val="0035118D"/>
    <w:rPr>
      <w:rFonts w:cs="OpenSymbol"/>
    </w:rPr>
  </w:style>
  <w:style w:type="character" w:customStyle="1" w:styleId="ListLabel1503">
    <w:name w:val="ListLabel 1503"/>
    <w:rsid w:val="0035118D"/>
    <w:rPr>
      <w:rFonts w:cs="OpenSymbol"/>
      <w:sz w:val="28"/>
    </w:rPr>
  </w:style>
  <w:style w:type="character" w:customStyle="1" w:styleId="ListLabel1504">
    <w:name w:val="ListLabel 1504"/>
    <w:rsid w:val="0035118D"/>
    <w:rPr>
      <w:rFonts w:cs="OpenSymbol"/>
    </w:rPr>
  </w:style>
  <w:style w:type="character" w:customStyle="1" w:styleId="ListLabel1505">
    <w:name w:val="ListLabel 1505"/>
    <w:rsid w:val="0035118D"/>
    <w:rPr>
      <w:rFonts w:cs="OpenSymbol"/>
    </w:rPr>
  </w:style>
  <w:style w:type="character" w:customStyle="1" w:styleId="ListLabel1506">
    <w:name w:val="ListLabel 1506"/>
    <w:rsid w:val="0035118D"/>
    <w:rPr>
      <w:rFonts w:cs="OpenSymbol"/>
    </w:rPr>
  </w:style>
  <w:style w:type="character" w:customStyle="1" w:styleId="ListLabel1507">
    <w:name w:val="ListLabel 1507"/>
    <w:rsid w:val="0035118D"/>
    <w:rPr>
      <w:rFonts w:cs="OpenSymbol"/>
    </w:rPr>
  </w:style>
  <w:style w:type="character" w:customStyle="1" w:styleId="ListLabel1508">
    <w:name w:val="ListLabel 1508"/>
    <w:rsid w:val="0035118D"/>
    <w:rPr>
      <w:rFonts w:cs="OpenSymbol"/>
    </w:rPr>
  </w:style>
  <w:style w:type="character" w:customStyle="1" w:styleId="ListLabel1509">
    <w:name w:val="ListLabel 1509"/>
    <w:rsid w:val="0035118D"/>
    <w:rPr>
      <w:rFonts w:cs="OpenSymbol"/>
    </w:rPr>
  </w:style>
  <w:style w:type="character" w:customStyle="1" w:styleId="ListLabel1510">
    <w:name w:val="ListLabel 1510"/>
    <w:rsid w:val="0035118D"/>
    <w:rPr>
      <w:rFonts w:cs="OpenSymbol"/>
    </w:rPr>
  </w:style>
  <w:style w:type="character" w:customStyle="1" w:styleId="ListLabel1511">
    <w:name w:val="ListLabel 1511"/>
    <w:rsid w:val="0035118D"/>
    <w:rPr>
      <w:rFonts w:cs="OpenSymbol"/>
    </w:rPr>
  </w:style>
  <w:style w:type="character" w:customStyle="1" w:styleId="ListLabel1512">
    <w:name w:val="ListLabel 1512"/>
    <w:rsid w:val="0035118D"/>
    <w:rPr>
      <w:rFonts w:cs="OpenSymbol"/>
    </w:rPr>
  </w:style>
  <w:style w:type="character" w:customStyle="1" w:styleId="ListLabel1513">
    <w:name w:val="ListLabel 1513"/>
    <w:rsid w:val="0035118D"/>
    <w:rPr>
      <w:rFonts w:cs="OpenSymbol"/>
    </w:rPr>
  </w:style>
  <w:style w:type="character" w:customStyle="1" w:styleId="ListLabel1514">
    <w:name w:val="ListLabel 1514"/>
    <w:rsid w:val="0035118D"/>
    <w:rPr>
      <w:rFonts w:cs="OpenSymbol"/>
    </w:rPr>
  </w:style>
  <w:style w:type="character" w:customStyle="1" w:styleId="ListLabel1515">
    <w:name w:val="ListLabel 1515"/>
    <w:rsid w:val="0035118D"/>
    <w:rPr>
      <w:rFonts w:cs="OpenSymbol"/>
    </w:rPr>
  </w:style>
  <w:style w:type="character" w:customStyle="1" w:styleId="ListLabel1516">
    <w:name w:val="ListLabel 1516"/>
    <w:rsid w:val="0035118D"/>
    <w:rPr>
      <w:rFonts w:cs="OpenSymbol"/>
    </w:rPr>
  </w:style>
  <w:style w:type="character" w:customStyle="1" w:styleId="ListLabel1517">
    <w:name w:val="ListLabel 1517"/>
    <w:rsid w:val="0035118D"/>
    <w:rPr>
      <w:rFonts w:cs="OpenSymbol"/>
    </w:rPr>
  </w:style>
  <w:style w:type="character" w:customStyle="1" w:styleId="ListLabel1518">
    <w:name w:val="ListLabel 1518"/>
    <w:rsid w:val="0035118D"/>
    <w:rPr>
      <w:rFonts w:cs="OpenSymbol"/>
    </w:rPr>
  </w:style>
  <w:style w:type="character" w:customStyle="1" w:styleId="ListLabel1519">
    <w:name w:val="ListLabel 1519"/>
    <w:rsid w:val="0035118D"/>
    <w:rPr>
      <w:rFonts w:cs="OpenSymbol"/>
    </w:rPr>
  </w:style>
  <w:style w:type="character" w:customStyle="1" w:styleId="ListLabel1520">
    <w:name w:val="ListLabel 1520"/>
    <w:rsid w:val="0035118D"/>
    <w:rPr>
      <w:rFonts w:cs="OpenSymbol"/>
    </w:rPr>
  </w:style>
  <w:style w:type="character" w:customStyle="1" w:styleId="ListLabel1521">
    <w:name w:val="ListLabel 1521"/>
    <w:rsid w:val="0035118D"/>
    <w:rPr>
      <w:rFonts w:cs="OpenSymbol"/>
    </w:rPr>
  </w:style>
  <w:style w:type="character" w:customStyle="1" w:styleId="ListLabel1522">
    <w:name w:val="ListLabel 1522"/>
    <w:rsid w:val="0035118D"/>
    <w:rPr>
      <w:rFonts w:cs="OpenSymbol"/>
    </w:rPr>
  </w:style>
  <w:style w:type="character" w:customStyle="1" w:styleId="ListLabel1523">
    <w:name w:val="ListLabel 1523"/>
    <w:rsid w:val="0035118D"/>
    <w:rPr>
      <w:rFonts w:cs="OpenSymbol"/>
    </w:rPr>
  </w:style>
  <w:style w:type="character" w:customStyle="1" w:styleId="ListLabel1524">
    <w:name w:val="ListLabel 1524"/>
    <w:rsid w:val="0035118D"/>
    <w:rPr>
      <w:rFonts w:cs="OpenSymbol"/>
    </w:rPr>
  </w:style>
  <w:style w:type="character" w:customStyle="1" w:styleId="ListLabel1525">
    <w:name w:val="ListLabel 1525"/>
    <w:rsid w:val="0035118D"/>
    <w:rPr>
      <w:rFonts w:cs="OpenSymbol"/>
    </w:rPr>
  </w:style>
  <w:style w:type="character" w:customStyle="1" w:styleId="ListLabel1526">
    <w:name w:val="ListLabel 1526"/>
    <w:rsid w:val="0035118D"/>
    <w:rPr>
      <w:rFonts w:cs="OpenSymbol"/>
    </w:rPr>
  </w:style>
  <w:style w:type="character" w:customStyle="1" w:styleId="ListLabel1527">
    <w:name w:val="ListLabel 1527"/>
    <w:rsid w:val="0035118D"/>
    <w:rPr>
      <w:rFonts w:cs="OpenSymbol"/>
    </w:rPr>
  </w:style>
  <w:style w:type="character" w:customStyle="1" w:styleId="ListLabel1528">
    <w:name w:val="ListLabel 1528"/>
    <w:rsid w:val="0035118D"/>
    <w:rPr>
      <w:rFonts w:cs="OpenSymbol"/>
    </w:rPr>
  </w:style>
  <w:style w:type="character" w:customStyle="1" w:styleId="ListLabel1529">
    <w:name w:val="ListLabel 1529"/>
    <w:rsid w:val="0035118D"/>
    <w:rPr>
      <w:rFonts w:cs="OpenSymbol"/>
    </w:rPr>
  </w:style>
  <w:style w:type="character" w:customStyle="1" w:styleId="ListLabel1530">
    <w:name w:val="ListLabel 1530"/>
    <w:rsid w:val="0035118D"/>
    <w:rPr>
      <w:rFonts w:cs="OpenSymbol"/>
    </w:rPr>
  </w:style>
  <w:style w:type="character" w:customStyle="1" w:styleId="ListLabel1531">
    <w:name w:val="ListLabel 1531"/>
    <w:rsid w:val="0035118D"/>
    <w:rPr>
      <w:rFonts w:cs="OpenSymbol"/>
    </w:rPr>
  </w:style>
  <w:style w:type="character" w:customStyle="1" w:styleId="ListLabel1532">
    <w:name w:val="ListLabel 1532"/>
    <w:rsid w:val="0035118D"/>
    <w:rPr>
      <w:rFonts w:cs="OpenSymbol"/>
    </w:rPr>
  </w:style>
  <w:style w:type="character" w:customStyle="1" w:styleId="ListLabel1533">
    <w:name w:val="ListLabel 1533"/>
    <w:rsid w:val="0035118D"/>
    <w:rPr>
      <w:rFonts w:cs="OpenSymbol"/>
    </w:rPr>
  </w:style>
  <w:style w:type="character" w:customStyle="1" w:styleId="ListLabel1534">
    <w:name w:val="ListLabel 1534"/>
    <w:rsid w:val="0035118D"/>
    <w:rPr>
      <w:rFonts w:cs="OpenSymbol"/>
    </w:rPr>
  </w:style>
  <w:style w:type="character" w:customStyle="1" w:styleId="ListLabel1535">
    <w:name w:val="ListLabel 1535"/>
    <w:rsid w:val="0035118D"/>
    <w:rPr>
      <w:rFonts w:cs="OpenSymbol"/>
    </w:rPr>
  </w:style>
  <w:style w:type="character" w:customStyle="1" w:styleId="ListLabel1536">
    <w:name w:val="ListLabel 1536"/>
    <w:rsid w:val="0035118D"/>
    <w:rPr>
      <w:rFonts w:cs="OpenSymbol"/>
    </w:rPr>
  </w:style>
  <w:style w:type="character" w:customStyle="1" w:styleId="ListLabel1537">
    <w:name w:val="ListLabel 1537"/>
    <w:rsid w:val="0035118D"/>
    <w:rPr>
      <w:rFonts w:cs="OpenSymbol"/>
    </w:rPr>
  </w:style>
  <w:style w:type="character" w:customStyle="1" w:styleId="ListLabel1538">
    <w:name w:val="ListLabel 1538"/>
    <w:rsid w:val="0035118D"/>
    <w:rPr>
      <w:rFonts w:cs="OpenSymbol"/>
    </w:rPr>
  </w:style>
  <w:style w:type="character" w:customStyle="1" w:styleId="ListLabel1539">
    <w:name w:val="ListLabel 1539"/>
    <w:rsid w:val="0035118D"/>
    <w:rPr>
      <w:rFonts w:cs="Symbol"/>
    </w:rPr>
  </w:style>
  <w:style w:type="character" w:customStyle="1" w:styleId="ListLabel1540">
    <w:name w:val="ListLabel 1540"/>
    <w:rsid w:val="0035118D"/>
    <w:rPr>
      <w:rFonts w:cs="Symbol"/>
    </w:rPr>
  </w:style>
  <w:style w:type="character" w:customStyle="1" w:styleId="ListLabel1541">
    <w:name w:val="ListLabel 1541"/>
    <w:rsid w:val="0035118D"/>
    <w:rPr>
      <w:rFonts w:cs="Symbol"/>
    </w:rPr>
  </w:style>
  <w:style w:type="character" w:customStyle="1" w:styleId="ListLabel1542">
    <w:name w:val="ListLabel 1542"/>
    <w:rsid w:val="0035118D"/>
    <w:rPr>
      <w:rFonts w:cs="Symbol"/>
    </w:rPr>
  </w:style>
  <w:style w:type="character" w:customStyle="1" w:styleId="ListLabel1543">
    <w:name w:val="ListLabel 1543"/>
    <w:rsid w:val="0035118D"/>
    <w:rPr>
      <w:rFonts w:cs="Symbol"/>
    </w:rPr>
  </w:style>
  <w:style w:type="character" w:customStyle="1" w:styleId="ListLabel1544">
    <w:name w:val="ListLabel 1544"/>
    <w:rsid w:val="0035118D"/>
    <w:rPr>
      <w:rFonts w:cs="Symbol"/>
    </w:rPr>
  </w:style>
  <w:style w:type="character" w:customStyle="1" w:styleId="ListLabel1545">
    <w:name w:val="ListLabel 1545"/>
    <w:rsid w:val="0035118D"/>
    <w:rPr>
      <w:rFonts w:cs="Symbol"/>
    </w:rPr>
  </w:style>
  <w:style w:type="character" w:customStyle="1" w:styleId="ListLabel1546">
    <w:name w:val="ListLabel 1546"/>
    <w:rsid w:val="0035118D"/>
    <w:rPr>
      <w:rFonts w:cs="Symbol"/>
    </w:rPr>
  </w:style>
  <w:style w:type="character" w:customStyle="1" w:styleId="ListLabel1547">
    <w:name w:val="ListLabel 1547"/>
    <w:rsid w:val="0035118D"/>
    <w:rPr>
      <w:rFonts w:cs="Symbol"/>
    </w:rPr>
  </w:style>
  <w:style w:type="character" w:customStyle="1" w:styleId="ListLabel1548">
    <w:name w:val="ListLabel 1548"/>
    <w:rsid w:val="0035118D"/>
    <w:rPr>
      <w:rFonts w:ascii="Times New Roman" w:hAnsi="Times New Roman" w:cs="OpenSymbol"/>
      <w:b w:val="0"/>
      <w:sz w:val="28"/>
    </w:rPr>
  </w:style>
  <w:style w:type="character" w:customStyle="1" w:styleId="ListLabel1549">
    <w:name w:val="ListLabel 1549"/>
    <w:rsid w:val="0035118D"/>
    <w:rPr>
      <w:rFonts w:cs="OpenSymbol"/>
    </w:rPr>
  </w:style>
  <w:style w:type="character" w:customStyle="1" w:styleId="ListLabel1550">
    <w:name w:val="ListLabel 1550"/>
    <w:rsid w:val="0035118D"/>
    <w:rPr>
      <w:rFonts w:cs="OpenSymbol"/>
    </w:rPr>
  </w:style>
  <w:style w:type="character" w:customStyle="1" w:styleId="ListLabel1551">
    <w:name w:val="ListLabel 1551"/>
    <w:rsid w:val="0035118D"/>
    <w:rPr>
      <w:rFonts w:cs="OpenSymbol"/>
    </w:rPr>
  </w:style>
  <w:style w:type="character" w:customStyle="1" w:styleId="ListLabel1552">
    <w:name w:val="ListLabel 1552"/>
    <w:rsid w:val="0035118D"/>
    <w:rPr>
      <w:rFonts w:cs="OpenSymbol"/>
    </w:rPr>
  </w:style>
  <w:style w:type="character" w:customStyle="1" w:styleId="ListLabel1553">
    <w:name w:val="ListLabel 1553"/>
    <w:rsid w:val="0035118D"/>
    <w:rPr>
      <w:rFonts w:cs="OpenSymbol"/>
    </w:rPr>
  </w:style>
  <w:style w:type="character" w:customStyle="1" w:styleId="ListLabel1554">
    <w:name w:val="ListLabel 1554"/>
    <w:rsid w:val="0035118D"/>
    <w:rPr>
      <w:rFonts w:cs="OpenSymbol"/>
    </w:rPr>
  </w:style>
  <w:style w:type="character" w:customStyle="1" w:styleId="ListLabel1555">
    <w:name w:val="ListLabel 1555"/>
    <w:rsid w:val="0035118D"/>
    <w:rPr>
      <w:rFonts w:cs="OpenSymbol"/>
    </w:rPr>
  </w:style>
  <w:style w:type="character" w:customStyle="1" w:styleId="ListLabel1556">
    <w:name w:val="ListLabel 1556"/>
    <w:rsid w:val="0035118D"/>
    <w:rPr>
      <w:rFonts w:cs="OpenSymbol"/>
    </w:rPr>
  </w:style>
  <w:style w:type="character" w:customStyle="1" w:styleId="ListLabel1557">
    <w:name w:val="ListLabel 1557"/>
    <w:rsid w:val="0035118D"/>
    <w:rPr>
      <w:vanish/>
      <w:color w:val="000000"/>
      <w:u w:val="none"/>
    </w:rPr>
  </w:style>
  <w:style w:type="character" w:customStyle="1" w:styleId="ListLabel1558">
    <w:name w:val="ListLabel 1558"/>
    <w:rsid w:val="0035118D"/>
    <w:rPr>
      <w:rFonts w:ascii="Times New Roman" w:hAnsi="Times New Roman" w:cs="Times New Roman"/>
      <w:vanish/>
      <w:sz w:val="28"/>
      <w:szCs w:val="28"/>
    </w:rPr>
  </w:style>
  <w:style w:type="character" w:customStyle="1" w:styleId="ListLabel1559">
    <w:name w:val="ListLabel 1559"/>
    <w:rsid w:val="0035118D"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1560">
    <w:name w:val="ListLabel 1560"/>
    <w:rsid w:val="0035118D"/>
    <w:rPr>
      <w:rFonts w:ascii="Times New Roman" w:hAnsi="Times New Roman" w:cs="Times New Roman"/>
      <w:sz w:val="28"/>
      <w:szCs w:val="28"/>
    </w:rPr>
  </w:style>
  <w:style w:type="character" w:customStyle="1" w:styleId="DiplomaBody">
    <w:name w:val="DiplomaBody Знак"/>
    <w:rsid w:val="0035118D"/>
    <w:rPr>
      <w:rFonts w:eastAsia="Calibri"/>
      <w:color w:val="00000A"/>
      <w:kern w:val="2"/>
      <w:sz w:val="28"/>
      <w:szCs w:val="28"/>
      <w:lang w:val="uk-UA" w:eastAsia="zh-CN"/>
    </w:rPr>
  </w:style>
  <w:style w:type="character" w:customStyle="1" w:styleId="DiplomaText">
    <w:name w:val="DiplomaText Знак"/>
    <w:basedOn w:val="DiplomaBody"/>
    <w:rsid w:val="0035118D"/>
    <w:rPr>
      <w:rFonts w:eastAsia="Calibri"/>
      <w:color w:val="00000A"/>
      <w:kern w:val="2"/>
      <w:sz w:val="28"/>
      <w:szCs w:val="28"/>
      <w:lang w:val="uk-UA" w:eastAsia="zh-CN"/>
    </w:rPr>
  </w:style>
  <w:style w:type="character" w:customStyle="1" w:styleId="30">
    <w:name w:val="Основной текст с отступом 3 Знак"/>
    <w:rsid w:val="0035118D"/>
    <w:rPr>
      <w:sz w:val="16"/>
      <w:szCs w:val="16"/>
    </w:rPr>
  </w:style>
  <w:style w:type="paragraph" w:customStyle="1" w:styleId="Heading">
    <w:name w:val="Heading"/>
    <w:basedOn w:val="a0"/>
    <w:next w:val="a1"/>
    <w:rsid w:val="0035118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1">
    <w:name w:val="Body Text"/>
    <w:basedOn w:val="a0"/>
    <w:link w:val="14"/>
    <w:rsid w:val="0035118D"/>
    <w:rPr>
      <w:sz w:val="28"/>
      <w:szCs w:val="28"/>
      <w:lang w:val="uk-UA"/>
    </w:rPr>
  </w:style>
  <w:style w:type="paragraph" w:styleId="ac">
    <w:name w:val="List"/>
    <w:basedOn w:val="a1"/>
    <w:rsid w:val="0035118D"/>
    <w:rPr>
      <w:rFonts w:cs="FreeSans"/>
    </w:rPr>
  </w:style>
  <w:style w:type="paragraph" w:styleId="ad">
    <w:name w:val="caption"/>
    <w:basedOn w:val="a0"/>
    <w:qFormat/>
    <w:rsid w:val="0035118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rsid w:val="0035118D"/>
    <w:pPr>
      <w:suppressLineNumbers/>
    </w:pPr>
    <w:rPr>
      <w:rFonts w:cs="FreeSans"/>
    </w:rPr>
  </w:style>
  <w:style w:type="paragraph" w:customStyle="1" w:styleId="15">
    <w:name w:val="Название объекта1"/>
    <w:basedOn w:val="a0"/>
    <w:rsid w:val="003511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6">
    <w:name w:val="Название объекта1"/>
    <w:basedOn w:val="a0"/>
    <w:rsid w:val="003511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31">
    <w:name w:val="заголовок 3"/>
    <w:basedOn w:val="a0"/>
    <w:rsid w:val="0035118D"/>
    <w:pPr>
      <w:keepNext/>
    </w:pPr>
    <w:rPr>
      <w:sz w:val="28"/>
      <w:szCs w:val="28"/>
      <w:lang w:val="uk-UA"/>
    </w:rPr>
  </w:style>
  <w:style w:type="paragraph" w:customStyle="1" w:styleId="310">
    <w:name w:val="Основной текст с отступом 31"/>
    <w:basedOn w:val="a0"/>
    <w:rsid w:val="0035118D"/>
    <w:pPr>
      <w:spacing w:after="120"/>
      <w:ind w:left="283"/>
    </w:pPr>
    <w:rPr>
      <w:sz w:val="16"/>
      <w:szCs w:val="16"/>
    </w:rPr>
  </w:style>
  <w:style w:type="paragraph" w:customStyle="1" w:styleId="ae">
    <w:name w:val="Основной текст (мой)"/>
    <w:basedOn w:val="a0"/>
    <w:rsid w:val="0035118D"/>
    <w:pPr>
      <w:spacing w:line="360" w:lineRule="auto"/>
      <w:ind w:firstLine="539"/>
      <w:jc w:val="both"/>
    </w:pPr>
    <w:rPr>
      <w:rFonts w:ascii="Times New Roman" w:eastAsia="Times New Roman" w:hAnsi="Times New Roman" w:cs="Times New Roman"/>
      <w:color w:val="006EC0"/>
      <w:sz w:val="28"/>
      <w:lang w:val="ru-RU"/>
    </w:rPr>
  </w:style>
  <w:style w:type="paragraph" w:customStyle="1" w:styleId="17">
    <w:name w:val="Абзац списка1"/>
    <w:basedOn w:val="a0"/>
    <w:qFormat/>
    <w:rsid w:val="0035118D"/>
    <w:pPr>
      <w:spacing w:line="360" w:lineRule="auto"/>
      <w:ind w:left="720" w:firstLine="414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customStyle="1" w:styleId="18">
    <w:name w:val="Заголовок 1(не в оглавление)"/>
    <w:basedOn w:val="a0"/>
    <w:rsid w:val="0035118D"/>
    <w:pPr>
      <w:pageBreakBefore/>
      <w:spacing w:after="240" w:line="36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lang w:val="uk-UA"/>
    </w:rPr>
  </w:style>
  <w:style w:type="paragraph" w:customStyle="1" w:styleId="20">
    <w:name w:val="Абзац списка2"/>
    <w:basedOn w:val="a0"/>
    <w:rsid w:val="0035118D"/>
    <w:pPr>
      <w:ind w:left="720"/>
      <w:contextualSpacing/>
    </w:pPr>
  </w:style>
  <w:style w:type="paragraph" w:customStyle="1" w:styleId="19">
    <w:name w:val="Текст выноски1"/>
    <w:basedOn w:val="a0"/>
    <w:rsid w:val="0035118D"/>
    <w:rPr>
      <w:rFonts w:ascii="Tahoma" w:hAnsi="Tahoma" w:cs="Tahoma"/>
      <w:sz w:val="16"/>
      <w:szCs w:val="16"/>
    </w:rPr>
  </w:style>
  <w:style w:type="paragraph" w:customStyle="1" w:styleId="1a">
    <w:name w:val="Маркированный список1"/>
    <w:basedOn w:val="a0"/>
    <w:rsid w:val="0035118D"/>
    <w:pPr>
      <w:spacing w:after="200" w:line="276" w:lineRule="auto"/>
      <w:contextualSpacing/>
    </w:pPr>
    <w:rPr>
      <w:rFonts w:ascii="Calibri" w:hAnsi="Calibri" w:cs="DejaVu Sans"/>
      <w:sz w:val="22"/>
      <w:szCs w:val="22"/>
      <w:lang w:val="uk-UA"/>
    </w:rPr>
  </w:style>
  <w:style w:type="paragraph" w:customStyle="1" w:styleId="Default">
    <w:name w:val="Default"/>
    <w:rsid w:val="0035118D"/>
    <w:pPr>
      <w:widowControl w:val="0"/>
      <w:suppressAutoHyphens/>
    </w:pPr>
    <w:rPr>
      <w:rFonts w:ascii="CM R 10" w:eastAsia="Calibri" w:hAnsi="CM R 10" w:cs="CM R 10"/>
      <w:color w:val="000000"/>
      <w:kern w:val="2"/>
      <w:sz w:val="24"/>
      <w:szCs w:val="24"/>
      <w:lang w:val="uk-UA" w:eastAsia="zh-CN"/>
    </w:rPr>
  </w:style>
  <w:style w:type="paragraph" w:customStyle="1" w:styleId="CM5">
    <w:name w:val="CM5"/>
    <w:basedOn w:val="Default"/>
    <w:next w:val="Default"/>
    <w:rsid w:val="0035118D"/>
    <w:pPr>
      <w:spacing w:line="496" w:lineRule="atLeast"/>
    </w:pPr>
    <w:rPr>
      <w:rFonts w:cs="DejaVu Sans"/>
      <w:color w:val="00000A"/>
    </w:rPr>
  </w:style>
  <w:style w:type="paragraph" w:customStyle="1" w:styleId="1b">
    <w:name w:val="Заголовок оглавления1"/>
    <w:basedOn w:val="1"/>
    <w:qFormat/>
    <w:rsid w:val="0035118D"/>
    <w:pPr>
      <w:keepLines/>
      <w:numPr>
        <w:numId w:val="0"/>
      </w:numPr>
      <w:spacing w:before="480" w:line="276" w:lineRule="auto"/>
      <w:jc w:val="left"/>
    </w:pPr>
    <w:rPr>
      <w:rFonts w:ascii="Cambria" w:hAnsi="Cambria" w:cs="DejaVu Sans"/>
      <w:color w:val="365F91"/>
      <w:sz w:val="28"/>
      <w:szCs w:val="28"/>
    </w:rPr>
  </w:style>
  <w:style w:type="paragraph" w:styleId="21">
    <w:name w:val="toc 2"/>
    <w:basedOn w:val="a0"/>
    <w:uiPriority w:val="39"/>
    <w:rsid w:val="0035118D"/>
    <w:pPr>
      <w:spacing w:after="100"/>
      <w:ind w:left="200"/>
    </w:pPr>
  </w:style>
  <w:style w:type="paragraph" w:styleId="1c">
    <w:name w:val="toc 1"/>
    <w:basedOn w:val="a0"/>
    <w:uiPriority w:val="39"/>
    <w:rsid w:val="0035118D"/>
    <w:pPr>
      <w:spacing w:after="100"/>
    </w:pPr>
  </w:style>
  <w:style w:type="paragraph" w:styleId="32">
    <w:name w:val="toc 3"/>
    <w:basedOn w:val="a0"/>
    <w:uiPriority w:val="39"/>
    <w:rsid w:val="0035118D"/>
    <w:pPr>
      <w:spacing w:after="100"/>
      <w:ind w:left="400"/>
    </w:pPr>
  </w:style>
  <w:style w:type="paragraph" w:customStyle="1" w:styleId="1d">
    <w:name w:val="Обычный (веб)1"/>
    <w:basedOn w:val="a0"/>
    <w:rsid w:val="0035118D"/>
    <w:pPr>
      <w:spacing w:before="280" w:after="280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e">
    <w:name w:val="Заголовок1"/>
    <w:basedOn w:val="a0"/>
    <w:rsid w:val="0035118D"/>
    <w:pPr>
      <w:contextualSpacing/>
      <w:jc w:val="center"/>
    </w:pPr>
    <w:rPr>
      <w:rFonts w:ascii="Times New Roman" w:hAnsi="Times New Roman" w:cs="Times New Roman"/>
      <w:spacing w:val="-10"/>
      <w:sz w:val="40"/>
      <w:szCs w:val="40"/>
      <w:lang w:val="ru-RU"/>
    </w:rPr>
  </w:style>
  <w:style w:type="paragraph" w:styleId="af">
    <w:name w:val="Subtitle"/>
    <w:basedOn w:val="a0"/>
    <w:next w:val="a1"/>
    <w:qFormat/>
    <w:rsid w:val="0035118D"/>
    <w:pPr>
      <w:spacing w:after="160"/>
    </w:pPr>
    <w:rPr>
      <w:rFonts w:ascii="Calibri" w:hAnsi="Calibri" w:cs="DejaVu Sans"/>
      <w:color w:val="5A5A5A"/>
      <w:spacing w:val="15"/>
      <w:sz w:val="22"/>
      <w:szCs w:val="22"/>
    </w:rPr>
  </w:style>
  <w:style w:type="paragraph" w:customStyle="1" w:styleId="Body">
    <w:name w:val="Body"/>
    <w:basedOn w:val="a0"/>
    <w:rsid w:val="0035118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DiplomaBody0">
    <w:name w:val="DiplomaBody"/>
    <w:basedOn w:val="a0"/>
    <w:link w:val="DiplomaBodyChar"/>
    <w:qFormat/>
    <w:rsid w:val="0035118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PreformattedText">
    <w:name w:val="Preformatted Text"/>
    <w:basedOn w:val="a0"/>
    <w:rsid w:val="0035118D"/>
  </w:style>
  <w:style w:type="paragraph" w:customStyle="1" w:styleId="Heading10">
    <w:name w:val="Heading 10"/>
    <w:basedOn w:val="Heading"/>
    <w:next w:val="a1"/>
    <w:rsid w:val="0035118D"/>
    <w:pPr>
      <w:numPr>
        <w:numId w:val="2"/>
      </w:numPr>
    </w:pPr>
  </w:style>
  <w:style w:type="paragraph" w:customStyle="1" w:styleId="TableContents">
    <w:name w:val="Table Contents"/>
    <w:basedOn w:val="a0"/>
    <w:rsid w:val="0035118D"/>
  </w:style>
  <w:style w:type="paragraph" w:customStyle="1" w:styleId="TableHeading">
    <w:name w:val="Table Heading"/>
    <w:basedOn w:val="TableContents"/>
    <w:rsid w:val="0035118D"/>
  </w:style>
  <w:style w:type="paragraph" w:styleId="af0">
    <w:name w:val="header"/>
    <w:basedOn w:val="a0"/>
    <w:link w:val="af1"/>
    <w:rsid w:val="0035118D"/>
  </w:style>
  <w:style w:type="paragraph" w:styleId="af2">
    <w:name w:val="footer"/>
    <w:basedOn w:val="a0"/>
    <w:link w:val="af3"/>
    <w:rsid w:val="0035118D"/>
  </w:style>
  <w:style w:type="paragraph" w:customStyle="1" w:styleId="1f">
    <w:name w:val="Шапка1"/>
    <w:basedOn w:val="a0"/>
    <w:rsid w:val="0035118D"/>
  </w:style>
  <w:style w:type="paragraph" w:customStyle="1" w:styleId="DiplomaText0">
    <w:name w:val="DiplomaText"/>
    <w:basedOn w:val="DiplomaBody0"/>
    <w:rsid w:val="0035118D"/>
  </w:style>
  <w:style w:type="paragraph" w:customStyle="1" w:styleId="320">
    <w:name w:val="Основной текст с отступом 32"/>
    <w:basedOn w:val="a0"/>
    <w:rsid w:val="0035118D"/>
    <w:pPr>
      <w:suppressAutoHyphens w:val="0"/>
      <w:spacing w:after="120"/>
      <w:ind w:left="283"/>
    </w:pPr>
    <w:rPr>
      <w:rFonts w:ascii="Times New Roman" w:eastAsia="Times New Roman" w:hAnsi="Times New Roman" w:cs="Times New Roman"/>
      <w:color w:val="auto"/>
      <w:kern w:val="0"/>
      <w:sz w:val="16"/>
      <w:szCs w:val="16"/>
    </w:rPr>
  </w:style>
  <w:style w:type="paragraph" w:customStyle="1" w:styleId="af4">
    <w:name w:val="МойОсновнойСтиль"/>
    <w:basedOn w:val="a0"/>
    <w:link w:val="Char"/>
    <w:rsid w:val="0035118D"/>
    <w:rPr>
      <w:rFonts w:eastAsia="Droid Sans Fallback"/>
      <w:bCs/>
      <w:iCs/>
      <w:sz w:val="28"/>
      <w:szCs w:val="28"/>
      <w:lang w:val="ru-RU"/>
    </w:rPr>
  </w:style>
  <w:style w:type="paragraph" w:customStyle="1" w:styleId="DiplomaWork">
    <w:name w:val="DiplomaWork"/>
    <w:basedOn w:val="af4"/>
    <w:link w:val="DiplomaWorkChar"/>
    <w:rsid w:val="0035118D"/>
    <w:pPr>
      <w:spacing w:line="360" w:lineRule="auto"/>
      <w:jc w:val="both"/>
    </w:pPr>
    <w:rPr>
      <w:rFonts w:ascii="Times New Roman" w:hAnsi="Times New Roman" w:cs="Times New Roman"/>
      <w:bCs w:val="0"/>
      <w:lang w:val="uk-UA"/>
    </w:rPr>
  </w:style>
  <w:style w:type="paragraph" w:customStyle="1" w:styleId="Main">
    <w:name w:val="Main"/>
    <w:basedOn w:val="DiplomaBody0"/>
    <w:qFormat/>
    <w:rsid w:val="00A956A8"/>
    <w:rPr>
      <w:rFonts w:eastAsia="Times New Roman"/>
    </w:rPr>
  </w:style>
  <w:style w:type="paragraph" w:customStyle="1" w:styleId="UL">
    <w:name w:val="UL"/>
    <w:basedOn w:val="DiplomaBody0"/>
    <w:link w:val="ULChar"/>
    <w:qFormat/>
    <w:rsid w:val="00671A52"/>
    <w:pPr>
      <w:numPr>
        <w:numId w:val="3"/>
      </w:numPr>
      <w:ind w:left="0" w:firstLine="709"/>
    </w:pPr>
  </w:style>
  <w:style w:type="paragraph" w:customStyle="1" w:styleId="ImageTitle">
    <w:name w:val="ImageTitle"/>
    <w:basedOn w:val="DiplomaWork"/>
    <w:link w:val="ImageTitleChar"/>
    <w:qFormat/>
    <w:rsid w:val="00A42B6E"/>
    <w:pPr>
      <w:jc w:val="center"/>
    </w:pPr>
    <w:rPr>
      <w:sz w:val="24"/>
    </w:rPr>
  </w:style>
  <w:style w:type="character" w:customStyle="1" w:styleId="DiplomaBodyChar">
    <w:name w:val="DiplomaBody Char"/>
    <w:link w:val="DiplomaBody0"/>
    <w:rsid w:val="00671A52"/>
    <w:rPr>
      <w:rFonts w:eastAsia="Calibri"/>
      <w:color w:val="00000A"/>
      <w:kern w:val="2"/>
      <w:sz w:val="28"/>
      <w:szCs w:val="28"/>
      <w:lang w:val="uk-UA" w:eastAsia="zh-CN"/>
    </w:rPr>
  </w:style>
  <w:style w:type="character" w:customStyle="1" w:styleId="ULChar">
    <w:name w:val="UL Char"/>
    <w:basedOn w:val="DiplomaBodyChar"/>
    <w:link w:val="UL"/>
    <w:rsid w:val="00671A52"/>
    <w:rPr>
      <w:rFonts w:eastAsia="Calibri"/>
      <w:color w:val="00000A"/>
      <w:kern w:val="2"/>
      <w:sz w:val="28"/>
      <w:szCs w:val="28"/>
      <w:lang w:val="uk-UA" w:eastAsia="zh-CN"/>
    </w:rPr>
  </w:style>
  <w:style w:type="paragraph" w:customStyle="1" w:styleId="TableTitle">
    <w:name w:val="TableTitle"/>
    <w:basedOn w:val="DiplomaBody0"/>
    <w:link w:val="TableTitleChar"/>
    <w:qFormat/>
    <w:rsid w:val="00123E01"/>
    <w:pPr>
      <w:jc w:val="left"/>
    </w:pPr>
  </w:style>
  <w:style w:type="character" w:customStyle="1" w:styleId="Char">
    <w:name w:val="МойОсновнойСтиль Char"/>
    <w:link w:val="af4"/>
    <w:rsid w:val="00A42B6E"/>
    <w:rPr>
      <w:rFonts w:ascii="Map Symbols" w:eastAsia="Droid Sans Fallback" w:hAnsi="Map Symbols" w:cs="Map Symbols"/>
      <w:bCs/>
      <w:iCs/>
      <w:color w:val="00000A"/>
      <w:kern w:val="2"/>
      <w:sz w:val="28"/>
      <w:szCs w:val="28"/>
      <w:lang w:eastAsia="zh-CN"/>
    </w:rPr>
  </w:style>
  <w:style w:type="character" w:customStyle="1" w:styleId="DiplomaWorkChar">
    <w:name w:val="DiplomaWork Char"/>
    <w:link w:val="DiplomaWork"/>
    <w:rsid w:val="00A42B6E"/>
    <w:rPr>
      <w:rFonts w:ascii="Map Symbols" w:eastAsia="Droid Sans Fallback" w:hAnsi="Map Symbols" w:cs="Map Symbols"/>
      <w:bCs w:val="0"/>
      <w:iCs/>
      <w:color w:val="00000A"/>
      <w:kern w:val="2"/>
      <w:sz w:val="28"/>
      <w:szCs w:val="28"/>
      <w:lang w:val="uk-UA" w:eastAsia="zh-CN"/>
    </w:rPr>
  </w:style>
  <w:style w:type="character" w:customStyle="1" w:styleId="ImageTitleChar">
    <w:name w:val="ImageTitle Char"/>
    <w:link w:val="ImageTitle"/>
    <w:rsid w:val="00A42B6E"/>
    <w:rPr>
      <w:rFonts w:ascii="Map Symbols" w:eastAsia="Droid Sans Fallback" w:hAnsi="Map Symbols" w:cs="Map Symbols"/>
      <w:bCs w:val="0"/>
      <w:iCs/>
      <w:color w:val="00000A"/>
      <w:kern w:val="2"/>
      <w:sz w:val="24"/>
      <w:szCs w:val="28"/>
      <w:lang w:val="uk-UA" w:eastAsia="zh-CN"/>
    </w:rPr>
  </w:style>
  <w:style w:type="paragraph" w:customStyle="1" w:styleId="HeadingWithoutNumber">
    <w:name w:val="HeadingWithoutNumber"/>
    <w:basedOn w:val="1"/>
    <w:link w:val="HeadingWithoutNumberChar"/>
    <w:qFormat/>
    <w:rsid w:val="003B361A"/>
    <w:pPr>
      <w:pageBreakBefore/>
      <w:numPr>
        <w:numId w:val="0"/>
      </w:numPr>
      <w:spacing w:before="360" w:after="360"/>
    </w:pPr>
    <w:rPr>
      <w:lang w:val="uk-UA"/>
    </w:rPr>
  </w:style>
  <w:style w:type="character" w:customStyle="1" w:styleId="TableTitleChar">
    <w:name w:val="TableTitle Char"/>
    <w:basedOn w:val="DiplomaBodyChar"/>
    <w:link w:val="TableTitle"/>
    <w:rsid w:val="00123E01"/>
    <w:rPr>
      <w:rFonts w:eastAsia="Calibri"/>
      <w:color w:val="00000A"/>
      <w:kern w:val="2"/>
      <w:sz w:val="28"/>
      <w:szCs w:val="28"/>
      <w:lang w:val="uk-UA" w:eastAsia="zh-CN"/>
    </w:rPr>
  </w:style>
  <w:style w:type="paragraph" w:customStyle="1" w:styleId="TableContinue">
    <w:name w:val="TableContinue"/>
    <w:basedOn w:val="a0"/>
    <w:link w:val="TableContinueChar"/>
    <w:qFormat/>
    <w:rsid w:val="002910D3"/>
    <w:pPr>
      <w:spacing w:after="120"/>
      <w:jc w:val="right"/>
    </w:pPr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rsid w:val="001D05B0"/>
    <w:rPr>
      <w:rFonts w:eastAsia="Calibri"/>
      <w:b/>
      <w:bCs/>
      <w:color w:val="00000A"/>
      <w:kern w:val="2"/>
      <w:sz w:val="32"/>
      <w:szCs w:val="32"/>
      <w:lang w:eastAsia="zh-CN"/>
    </w:rPr>
  </w:style>
  <w:style w:type="character" w:customStyle="1" w:styleId="HeadingWithoutNumberChar">
    <w:name w:val="HeadingWithoutNumber Char"/>
    <w:link w:val="HeadingWithoutNumber"/>
    <w:rsid w:val="003B361A"/>
    <w:rPr>
      <w:rFonts w:eastAsia="Calibri"/>
      <w:b/>
      <w:bCs/>
      <w:color w:val="00000A"/>
      <w:kern w:val="2"/>
      <w:sz w:val="32"/>
      <w:szCs w:val="32"/>
      <w:lang w:val="uk-UA" w:eastAsia="zh-CN"/>
    </w:rPr>
  </w:style>
  <w:style w:type="character" w:customStyle="1" w:styleId="af1">
    <w:name w:val="Верхний колонтитул Знак"/>
    <w:link w:val="af0"/>
    <w:rsid w:val="000E2B4C"/>
    <w:rPr>
      <w:rFonts w:ascii="Map Symbols" w:eastAsia="Calibri" w:hAnsi="Map Symbols" w:cs="Map Symbols"/>
      <w:color w:val="00000A"/>
      <w:kern w:val="2"/>
      <w:lang w:val="en-US" w:eastAsia="zh-CN"/>
    </w:rPr>
  </w:style>
  <w:style w:type="character" w:customStyle="1" w:styleId="TableContinueChar">
    <w:name w:val="TableContinue Char"/>
    <w:link w:val="TableContinue"/>
    <w:rsid w:val="002910D3"/>
    <w:rPr>
      <w:rFonts w:eastAsia="Calibri" w:cs="Map Symbols"/>
      <w:color w:val="00000A"/>
      <w:kern w:val="2"/>
      <w:sz w:val="28"/>
      <w:lang w:val="en-US" w:eastAsia="zh-CN"/>
    </w:rPr>
  </w:style>
  <w:style w:type="paragraph" w:styleId="af5">
    <w:name w:val="TOC Heading"/>
    <w:basedOn w:val="1"/>
    <w:next w:val="a0"/>
    <w:uiPriority w:val="39"/>
    <w:unhideWhenUsed/>
    <w:qFormat/>
    <w:rsid w:val="000E2B4C"/>
    <w:pPr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F5496"/>
      <w:kern w:val="0"/>
      <w:lang w:val="en-US" w:eastAsia="en-US"/>
    </w:rPr>
  </w:style>
  <w:style w:type="character" w:customStyle="1" w:styleId="1f0">
    <w:name w:val="Незакрита згадка1"/>
    <w:basedOn w:val="a2"/>
    <w:uiPriority w:val="99"/>
    <w:semiHidden/>
    <w:unhideWhenUsed/>
    <w:rsid w:val="00CF022C"/>
    <w:rPr>
      <w:color w:val="605E5C"/>
      <w:shd w:val="clear" w:color="auto" w:fill="E1DFDD"/>
    </w:rPr>
  </w:style>
  <w:style w:type="paragraph" w:styleId="af6">
    <w:name w:val="List Paragraph"/>
    <w:basedOn w:val="a0"/>
    <w:uiPriority w:val="34"/>
    <w:qFormat/>
    <w:rsid w:val="00524ADD"/>
    <w:pPr>
      <w:suppressAutoHyphens w:val="0"/>
      <w:spacing w:before="100" w:beforeAutospacing="1" w:after="100" w:afterAutospacing="1" w:line="360" w:lineRule="auto"/>
      <w:ind w:left="720" w:firstLine="709"/>
      <w:contextualSpacing/>
    </w:pPr>
    <w:rPr>
      <w:rFonts w:ascii="Times New Roman" w:eastAsiaTheme="minorHAnsi" w:hAnsi="Times New Roman" w:cstheme="minorBidi"/>
      <w:color w:val="auto"/>
      <w:kern w:val="0"/>
      <w:sz w:val="28"/>
      <w:szCs w:val="22"/>
      <w:lang w:val="ru-RU" w:eastAsia="en-US"/>
    </w:rPr>
  </w:style>
  <w:style w:type="character" w:customStyle="1" w:styleId="af3">
    <w:name w:val="Нижний колонтитул Знак"/>
    <w:basedOn w:val="a2"/>
    <w:link w:val="af2"/>
    <w:uiPriority w:val="99"/>
    <w:rsid w:val="00524ADD"/>
    <w:rPr>
      <w:rFonts w:ascii="Map Symbols" w:eastAsia="Calibri" w:hAnsi="Map Symbols" w:cs="Map Symbols"/>
      <w:color w:val="00000A"/>
      <w:kern w:val="2"/>
      <w:lang w:val="en-US" w:eastAsia="zh-CN"/>
    </w:rPr>
  </w:style>
  <w:style w:type="paragraph" w:styleId="af7">
    <w:name w:val="Body Text Indent"/>
    <w:basedOn w:val="a0"/>
    <w:link w:val="af8"/>
    <w:unhideWhenUsed/>
    <w:rsid w:val="00AF1012"/>
    <w:pPr>
      <w:spacing w:after="120"/>
      <w:ind w:left="283"/>
    </w:pPr>
  </w:style>
  <w:style w:type="character" w:customStyle="1" w:styleId="af8">
    <w:name w:val="Основной текст с отступом Знак"/>
    <w:basedOn w:val="a2"/>
    <w:link w:val="af7"/>
    <w:uiPriority w:val="99"/>
    <w:semiHidden/>
    <w:rsid w:val="00AF1012"/>
    <w:rPr>
      <w:rFonts w:ascii="Map Symbols" w:eastAsia="Calibri" w:hAnsi="Map Symbols" w:cs="Map Symbols"/>
      <w:color w:val="00000A"/>
      <w:kern w:val="2"/>
      <w:lang w:val="en-US" w:eastAsia="zh-CN"/>
    </w:rPr>
  </w:style>
  <w:style w:type="paragraph" w:styleId="af9">
    <w:name w:val="Title"/>
    <w:basedOn w:val="a0"/>
    <w:link w:val="afa"/>
    <w:qFormat/>
    <w:rsid w:val="00AF1012"/>
    <w:pPr>
      <w:widowControl w:val="0"/>
      <w:shd w:val="clear" w:color="auto" w:fill="FFFFFF"/>
      <w:suppressAutoHyphens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color w:val="000000"/>
      <w:spacing w:val="-6"/>
      <w:kern w:val="0"/>
      <w:sz w:val="25"/>
      <w:szCs w:val="25"/>
      <w:lang w:val="uk-UA" w:eastAsia="ru-RU"/>
    </w:rPr>
  </w:style>
  <w:style w:type="character" w:customStyle="1" w:styleId="afa">
    <w:name w:val="Название Знак"/>
    <w:basedOn w:val="a2"/>
    <w:link w:val="af9"/>
    <w:rsid w:val="00AF1012"/>
    <w:rPr>
      <w:color w:val="000000"/>
      <w:spacing w:val="-6"/>
      <w:sz w:val="25"/>
      <w:szCs w:val="25"/>
      <w:shd w:val="clear" w:color="auto" w:fill="FFFFFF"/>
      <w:lang w:val="uk-UA"/>
    </w:rPr>
  </w:style>
  <w:style w:type="paragraph" w:styleId="afb">
    <w:name w:val="Document Map"/>
    <w:basedOn w:val="a0"/>
    <w:link w:val="afc"/>
    <w:uiPriority w:val="99"/>
    <w:rsid w:val="00AF1012"/>
    <w:pPr>
      <w:widowControl w:val="0"/>
      <w:suppressAutoHyphens w:val="0"/>
      <w:autoSpaceDE w:val="0"/>
      <w:autoSpaceDN w:val="0"/>
      <w:adjustRightInd w:val="0"/>
    </w:pPr>
    <w:rPr>
      <w:rFonts w:ascii="Tahoma" w:eastAsia="Times New Roman" w:hAnsi="Tahoma" w:cs="Tahoma"/>
      <w:color w:val="auto"/>
      <w:kern w:val="0"/>
      <w:sz w:val="16"/>
      <w:szCs w:val="16"/>
      <w:lang w:val="ru-RU" w:eastAsia="ru-RU"/>
    </w:rPr>
  </w:style>
  <w:style w:type="character" w:customStyle="1" w:styleId="afc">
    <w:name w:val="Схема документа Знак"/>
    <w:basedOn w:val="a2"/>
    <w:link w:val="afb"/>
    <w:uiPriority w:val="99"/>
    <w:rsid w:val="00AF1012"/>
    <w:rPr>
      <w:rFonts w:ascii="Tahoma" w:hAnsi="Tahoma" w:cs="Tahoma"/>
      <w:sz w:val="16"/>
      <w:szCs w:val="16"/>
    </w:rPr>
  </w:style>
  <w:style w:type="character" w:styleId="afd">
    <w:name w:val="Placeholder Text"/>
    <w:basedOn w:val="a2"/>
    <w:uiPriority w:val="99"/>
    <w:semiHidden/>
    <w:rsid w:val="00AF1012"/>
    <w:rPr>
      <w:color w:val="808080"/>
    </w:rPr>
  </w:style>
  <w:style w:type="paragraph" w:styleId="afe">
    <w:name w:val="Balloon Text"/>
    <w:basedOn w:val="a0"/>
    <w:link w:val="aff"/>
    <w:rsid w:val="00AF1012"/>
    <w:pPr>
      <w:widowControl w:val="0"/>
      <w:suppressAutoHyphens w:val="0"/>
      <w:autoSpaceDE w:val="0"/>
      <w:autoSpaceDN w:val="0"/>
      <w:adjustRightInd w:val="0"/>
    </w:pPr>
    <w:rPr>
      <w:rFonts w:ascii="Tahoma" w:eastAsia="Times New Roman" w:hAnsi="Tahoma" w:cs="Tahoma"/>
      <w:color w:val="auto"/>
      <w:kern w:val="0"/>
      <w:sz w:val="16"/>
      <w:szCs w:val="16"/>
      <w:lang w:val="ru-RU" w:eastAsia="ru-RU"/>
    </w:rPr>
  </w:style>
  <w:style w:type="character" w:customStyle="1" w:styleId="aff">
    <w:name w:val="Текст выноски Знак"/>
    <w:basedOn w:val="a2"/>
    <w:link w:val="afe"/>
    <w:rsid w:val="00AF1012"/>
    <w:rPr>
      <w:rFonts w:ascii="Tahoma" w:hAnsi="Tahoma" w:cs="Tahoma"/>
      <w:sz w:val="16"/>
      <w:szCs w:val="16"/>
    </w:rPr>
  </w:style>
  <w:style w:type="table" w:styleId="aff0">
    <w:name w:val="Table Grid"/>
    <w:basedOn w:val="a3"/>
    <w:uiPriority w:val="39"/>
    <w:rsid w:val="00AF1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1"/>
    <w:qFormat/>
    <w:rsid w:val="00AF1012"/>
    <w:pPr>
      <w:numPr>
        <w:numId w:val="0"/>
      </w:numPr>
      <w:suppressAutoHyphens w:val="0"/>
      <w:autoSpaceDE w:val="0"/>
      <w:autoSpaceDN w:val="0"/>
      <w:adjustRightInd w:val="0"/>
      <w:spacing w:before="240" w:after="60"/>
      <w:ind w:left="720"/>
      <w:jc w:val="both"/>
    </w:pPr>
    <w:rPr>
      <w:rFonts w:eastAsia="Times New Roman"/>
      <w:color w:val="auto"/>
      <w:kern w:val="32"/>
      <w:sz w:val="28"/>
      <w:lang w:val="uk-UA" w:eastAsia="ru-RU"/>
    </w:rPr>
  </w:style>
  <w:style w:type="paragraph" w:customStyle="1" w:styleId="header2">
    <w:name w:val="header2"/>
    <w:basedOn w:val="2"/>
    <w:qFormat/>
    <w:rsid w:val="00AF1012"/>
    <w:pPr>
      <w:keepLines w:val="0"/>
      <w:numPr>
        <w:ilvl w:val="0"/>
        <w:numId w:val="0"/>
      </w:numPr>
      <w:suppressAutoHyphens w:val="0"/>
      <w:autoSpaceDE w:val="0"/>
      <w:autoSpaceDN w:val="0"/>
      <w:adjustRightInd w:val="0"/>
      <w:spacing w:before="120" w:after="120" w:line="240" w:lineRule="auto"/>
      <w:ind w:firstLine="720"/>
    </w:pPr>
    <w:rPr>
      <w:rFonts w:eastAsia="Times New Roman"/>
      <w:bCs/>
      <w:color w:val="auto"/>
      <w:kern w:val="0"/>
      <w:sz w:val="26"/>
      <w:lang w:val="ru-RU" w:eastAsia="ru-RU"/>
    </w:rPr>
  </w:style>
  <w:style w:type="character" w:customStyle="1" w:styleId="aff1">
    <w:name w:val="Основной текст Знак"/>
    <w:basedOn w:val="a2"/>
    <w:semiHidden/>
    <w:rsid w:val="00AF1012"/>
  </w:style>
  <w:style w:type="paragraph" w:styleId="aff2">
    <w:name w:val="Body Text First Indent"/>
    <w:basedOn w:val="a1"/>
    <w:link w:val="aff3"/>
    <w:rsid w:val="00AF1012"/>
    <w:pPr>
      <w:widowControl w:val="0"/>
      <w:suppressAutoHyphens w:val="0"/>
      <w:autoSpaceDE w:val="0"/>
      <w:autoSpaceDN w:val="0"/>
      <w:adjustRightInd w:val="0"/>
      <w:ind w:firstLine="360"/>
    </w:pPr>
    <w:rPr>
      <w:rFonts w:ascii="Times New Roman" w:eastAsia="Times New Roman" w:hAnsi="Times New Roman" w:cs="Times New Roman"/>
      <w:color w:val="auto"/>
      <w:kern w:val="0"/>
      <w:sz w:val="20"/>
      <w:szCs w:val="20"/>
      <w:lang w:val="ru-RU" w:eastAsia="ru-RU"/>
    </w:rPr>
  </w:style>
  <w:style w:type="character" w:customStyle="1" w:styleId="14">
    <w:name w:val="Основной текст Знак1"/>
    <w:basedOn w:val="a2"/>
    <w:link w:val="a1"/>
    <w:rsid w:val="00AF1012"/>
    <w:rPr>
      <w:rFonts w:ascii="Map Symbols" w:eastAsia="Calibri" w:hAnsi="Map Symbols" w:cs="Map Symbols"/>
      <w:color w:val="00000A"/>
      <w:kern w:val="2"/>
      <w:sz w:val="28"/>
      <w:szCs w:val="28"/>
      <w:lang w:val="uk-UA" w:eastAsia="zh-CN"/>
    </w:rPr>
  </w:style>
  <w:style w:type="character" w:customStyle="1" w:styleId="aff3">
    <w:name w:val="Красная строка Знак"/>
    <w:basedOn w:val="14"/>
    <w:link w:val="aff2"/>
    <w:rsid w:val="00AF1012"/>
    <w:rPr>
      <w:rFonts w:ascii="Map Symbols" w:eastAsia="Calibri" w:hAnsi="Map Symbols" w:cs="Map Symbols"/>
      <w:color w:val="00000A"/>
      <w:kern w:val="2"/>
      <w:sz w:val="28"/>
      <w:szCs w:val="28"/>
      <w:lang w:val="uk-UA" w:eastAsia="zh-CN"/>
    </w:rPr>
  </w:style>
  <w:style w:type="paragraph" w:styleId="aff4">
    <w:name w:val="Block Text"/>
    <w:basedOn w:val="a0"/>
    <w:rsid w:val="00A82F63"/>
    <w:pPr>
      <w:suppressAutoHyphens w:val="0"/>
      <w:ind w:left="-284" w:right="-808" w:firstLine="720"/>
      <w:jc w:val="both"/>
    </w:pPr>
    <w:rPr>
      <w:rFonts w:ascii="Times New Roman" w:eastAsia="Times New Roman" w:hAnsi="Times New Roman" w:cs="Times New Roman"/>
      <w:color w:val="auto"/>
      <w:kern w:val="0"/>
      <w:sz w:val="24"/>
      <w:u w:val="single"/>
      <w:lang w:val="uk-UA" w:eastAsia="ru-RU"/>
    </w:rPr>
  </w:style>
  <w:style w:type="paragraph" w:styleId="aff5">
    <w:name w:val="annotation text"/>
    <w:aliases w:val=" Знак Знак"/>
    <w:basedOn w:val="a0"/>
    <w:link w:val="aff6"/>
    <w:semiHidden/>
    <w:rsid w:val="00A82F63"/>
    <w:pPr>
      <w:suppressAutoHyphens w:val="0"/>
      <w:ind w:firstLine="720"/>
      <w:jc w:val="both"/>
    </w:pPr>
    <w:rPr>
      <w:rFonts w:ascii="Times New Roman" w:hAnsi="Times New Roman" w:cs="Times New Roman"/>
      <w:color w:val="auto"/>
      <w:kern w:val="0"/>
      <w:sz w:val="24"/>
      <w:lang w:val="ru-RU" w:eastAsia="ru-RU"/>
    </w:rPr>
  </w:style>
  <w:style w:type="character" w:customStyle="1" w:styleId="aff6">
    <w:name w:val="Текст примечания Знак"/>
    <w:aliases w:val=" Знак Знак Знак"/>
    <w:basedOn w:val="a2"/>
    <w:link w:val="aff5"/>
    <w:semiHidden/>
    <w:rsid w:val="00A82F63"/>
    <w:rPr>
      <w:rFonts w:eastAsia="Calibri"/>
      <w:sz w:val="24"/>
    </w:rPr>
  </w:style>
  <w:style w:type="paragraph" w:styleId="61">
    <w:name w:val="toc 6"/>
    <w:basedOn w:val="a0"/>
    <w:next w:val="a0"/>
    <w:autoRedefine/>
    <w:uiPriority w:val="39"/>
    <w:unhideWhenUsed/>
    <w:rsid w:val="00A82F63"/>
    <w:pPr>
      <w:suppressAutoHyphens w:val="0"/>
      <w:spacing w:after="100" w:line="276" w:lineRule="auto"/>
      <w:ind w:left="1100" w:firstLine="720"/>
      <w:jc w:val="both"/>
    </w:pPr>
    <w:rPr>
      <w:rFonts w:ascii="Calibri" w:hAnsi="Calibri" w:cs="Times New Roman"/>
      <w:color w:val="auto"/>
      <w:kern w:val="0"/>
      <w:sz w:val="22"/>
      <w:szCs w:val="22"/>
      <w:lang w:val="ru-RU" w:eastAsia="en-US"/>
    </w:rPr>
  </w:style>
  <w:style w:type="paragraph" w:customStyle="1" w:styleId="HTML1">
    <w:name w:val="Стандартный HTML1"/>
    <w:basedOn w:val="a0"/>
    <w:rsid w:val="00A8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720"/>
      <w:jc w:val="both"/>
    </w:pPr>
    <w:rPr>
      <w:rFonts w:ascii="Courier New" w:eastAsia="Times New Roman" w:hAnsi="Courier New" w:cs="Courier New"/>
      <w:color w:val="auto"/>
      <w:kern w:val="0"/>
      <w:sz w:val="24"/>
      <w:lang w:val="ru-RU" w:eastAsia="ru-RU"/>
    </w:rPr>
  </w:style>
  <w:style w:type="paragraph" w:customStyle="1" w:styleId="a">
    <w:name w:val="маркированный"/>
    <w:basedOn w:val="a0"/>
    <w:rsid w:val="00A82F63"/>
    <w:pPr>
      <w:numPr>
        <w:numId w:val="15"/>
      </w:numPr>
      <w:suppressAutoHyphens w:val="0"/>
      <w:jc w:val="both"/>
    </w:pPr>
    <w:rPr>
      <w:rFonts w:ascii="Times New Roman" w:eastAsia="Times New Roman" w:hAnsi="Times New Roman" w:cs="Times New Roman"/>
      <w:color w:val="auto"/>
      <w:kern w:val="0"/>
      <w:sz w:val="18"/>
      <w:lang w:val="ru-RU" w:eastAsia="ru-RU"/>
    </w:rPr>
  </w:style>
  <w:style w:type="character" w:customStyle="1" w:styleId="1f1">
    <w:name w:val="Название книги1"/>
    <w:qFormat/>
    <w:rsid w:val="00A82F63"/>
    <w:rPr>
      <w:b/>
      <w:bCs/>
      <w:smallCaps/>
      <w:spacing w:val="5"/>
    </w:rPr>
  </w:style>
  <w:style w:type="paragraph" w:styleId="40">
    <w:name w:val="toc 4"/>
    <w:basedOn w:val="a0"/>
    <w:next w:val="a0"/>
    <w:autoRedefine/>
    <w:uiPriority w:val="39"/>
    <w:unhideWhenUsed/>
    <w:rsid w:val="00A82F63"/>
    <w:pPr>
      <w:suppressAutoHyphens w:val="0"/>
      <w:spacing w:after="100" w:line="276" w:lineRule="auto"/>
      <w:ind w:left="660" w:firstLine="720"/>
      <w:jc w:val="both"/>
    </w:pPr>
    <w:rPr>
      <w:rFonts w:ascii="Calibri" w:eastAsia="Times New Roman" w:hAnsi="Calibri" w:cs="Times New Roman"/>
      <w:color w:val="auto"/>
      <w:kern w:val="0"/>
      <w:sz w:val="22"/>
      <w:szCs w:val="22"/>
      <w:lang w:val="ru-RU" w:eastAsia="ru-RU"/>
    </w:rPr>
  </w:style>
  <w:style w:type="paragraph" w:styleId="50">
    <w:name w:val="toc 5"/>
    <w:basedOn w:val="a0"/>
    <w:next w:val="a0"/>
    <w:autoRedefine/>
    <w:uiPriority w:val="39"/>
    <w:unhideWhenUsed/>
    <w:rsid w:val="00A82F63"/>
    <w:pPr>
      <w:suppressAutoHyphens w:val="0"/>
      <w:spacing w:after="100" w:line="276" w:lineRule="auto"/>
      <w:ind w:left="880" w:firstLine="720"/>
      <w:jc w:val="both"/>
    </w:pPr>
    <w:rPr>
      <w:rFonts w:ascii="Calibri" w:eastAsia="Times New Roman" w:hAnsi="Calibri" w:cs="Times New Roman"/>
      <w:color w:val="auto"/>
      <w:kern w:val="0"/>
      <w:sz w:val="22"/>
      <w:szCs w:val="22"/>
      <w:lang w:val="ru-RU" w:eastAsia="ru-RU"/>
    </w:rPr>
  </w:style>
  <w:style w:type="paragraph" w:styleId="70">
    <w:name w:val="toc 7"/>
    <w:basedOn w:val="a0"/>
    <w:next w:val="a0"/>
    <w:autoRedefine/>
    <w:uiPriority w:val="39"/>
    <w:unhideWhenUsed/>
    <w:rsid w:val="00A82F63"/>
    <w:pPr>
      <w:suppressAutoHyphens w:val="0"/>
      <w:spacing w:after="100" w:line="276" w:lineRule="auto"/>
      <w:ind w:left="1320" w:firstLine="720"/>
      <w:jc w:val="both"/>
    </w:pPr>
    <w:rPr>
      <w:rFonts w:ascii="Calibri" w:eastAsia="Times New Roman" w:hAnsi="Calibri" w:cs="Times New Roman"/>
      <w:color w:val="auto"/>
      <w:kern w:val="0"/>
      <w:sz w:val="22"/>
      <w:szCs w:val="22"/>
      <w:lang w:val="ru-RU" w:eastAsia="ru-RU"/>
    </w:rPr>
  </w:style>
  <w:style w:type="paragraph" w:styleId="80">
    <w:name w:val="toc 8"/>
    <w:basedOn w:val="a0"/>
    <w:next w:val="a0"/>
    <w:autoRedefine/>
    <w:uiPriority w:val="39"/>
    <w:unhideWhenUsed/>
    <w:rsid w:val="00A82F63"/>
    <w:pPr>
      <w:suppressAutoHyphens w:val="0"/>
      <w:spacing w:after="100" w:line="276" w:lineRule="auto"/>
      <w:ind w:left="1540" w:firstLine="720"/>
      <w:jc w:val="both"/>
    </w:pPr>
    <w:rPr>
      <w:rFonts w:ascii="Calibri" w:eastAsia="Times New Roman" w:hAnsi="Calibri" w:cs="Times New Roman"/>
      <w:color w:val="auto"/>
      <w:kern w:val="0"/>
      <w:sz w:val="22"/>
      <w:szCs w:val="22"/>
      <w:lang w:val="ru-RU" w:eastAsia="ru-RU"/>
    </w:rPr>
  </w:style>
  <w:style w:type="paragraph" w:styleId="90">
    <w:name w:val="toc 9"/>
    <w:basedOn w:val="a0"/>
    <w:next w:val="a0"/>
    <w:autoRedefine/>
    <w:uiPriority w:val="39"/>
    <w:unhideWhenUsed/>
    <w:rsid w:val="00A82F63"/>
    <w:pPr>
      <w:suppressAutoHyphens w:val="0"/>
      <w:spacing w:after="100" w:line="276" w:lineRule="auto"/>
      <w:ind w:left="1760" w:firstLine="720"/>
      <w:jc w:val="both"/>
    </w:pPr>
    <w:rPr>
      <w:rFonts w:ascii="Calibri" w:eastAsia="Times New Roman" w:hAnsi="Calibri" w:cs="Times New Roman"/>
      <w:color w:val="auto"/>
      <w:kern w:val="0"/>
      <w:sz w:val="22"/>
      <w:szCs w:val="22"/>
      <w:lang w:val="ru-RU" w:eastAsia="ru-RU"/>
    </w:rPr>
  </w:style>
  <w:style w:type="paragraph" w:customStyle="1" w:styleId="312pt">
    <w:name w:val="Стиль Заголовок 3 + 12 pt"/>
    <w:basedOn w:val="3"/>
    <w:rsid w:val="00A82F63"/>
    <w:pPr>
      <w:keepLines w:val="0"/>
      <w:numPr>
        <w:ilvl w:val="0"/>
        <w:numId w:val="0"/>
      </w:numPr>
      <w:suppressAutoHyphens w:val="0"/>
      <w:spacing w:line="240" w:lineRule="auto"/>
      <w:ind w:firstLine="720"/>
      <w:jc w:val="center"/>
    </w:pPr>
    <w:rPr>
      <w:rFonts w:eastAsia="Times New Roman"/>
      <w:bCs/>
      <w:iCs w:val="0"/>
      <w:color w:val="auto"/>
      <w:kern w:val="0"/>
      <w:szCs w:val="20"/>
      <w:lang w:eastAsia="ru-RU"/>
    </w:rPr>
  </w:style>
  <w:style w:type="paragraph" w:customStyle="1" w:styleId="112pt">
    <w:name w:val="Стиль Заголовок 1 + 12 pt"/>
    <w:basedOn w:val="1"/>
    <w:link w:val="112pt0"/>
    <w:rsid w:val="00A82F63"/>
    <w:pPr>
      <w:numPr>
        <w:numId w:val="0"/>
      </w:numPr>
      <w:suppressAutoHyphens w:val="0"/>
      <w:spacing w:before="120"/>
      <w:ind w:firstLine="720"/>
      <w:jc w:val="both"/>
    </w:pPr>
    <w:rPr>
      <w:rFonts w:eastAsia="Times New Roman"/>
      <w:color w:val="auto"/>
      <w:kern w:val="0"/>
      <w:sz w:val="30"/>
      <w:szCs w:val="20"/>
      <w:lang w:val="uk-UA" w:eastAsia="ru-RU"/>
    </w:rPr>
  </w:style>
  <w:style w:type="character" w:customStyle="1" w:styleId="112pt0">
    <w:name w:val="Стиль Заголовок 1 + 12 pt Знак"/>
    <w:link w:val="112pt"/>
    <w:rsid w:val="00A82F63"/>
    <w:rPr>
      <w:b/>
      <w:bCs/>
      <w:sz w:val="30"/>
      <w:lang w:val="uk-UA"/>
    </w:rPr>
  </w:style>
  <w:style w:type="character" w:customStyle="1" w:styleId="33">
    <w:name w:val="Основной текст 3 Знак"/>
    <w:aliases w:val=" Знак Знак1"/>
    <w:link w:val="34"/>
    <w:rsid w:val="00A82F63"/>
    <w:rPr>
      <w:rFonts w:ascii="Arial" w:hAnsi="Arial"/>
      <w:b/>
      <w:sz w:val="28"/>
    </w:rPr>
  </w:style>
  <w:style w:type="paragraph" w:customStyle="1" w:styleId="-0">
    <w:name w:val="Норм-0"/>
    <w:basedOn w:val="a0"/>
    <w:rsid w:val="00A82F63"/>
    <w:pPr>
      <w:widowControl w:val="0"/>
      <w:suppressAutoHyphens w:val="0"/>
      <w:ind w:firstLine="720"/>
      <w:jc w:val="both"/>
    </w:pPr>
    <w:rPr>
      <w:rFonts w:ascii="Antiqua" w:eastAsia="Times New Roman" w:hAnsi="Antiqua" w:cs="Times New Roman"/>
      <w:color w:val="auto"/>
      <w:kern w:val="0"/>
      <w:sz w:val="26"/>
      <w:lang w:val="ru-RU" w:eastAsia="ru-RU"/>
    </w:rPr>
  </w:style>
  <w:style w:type="paragraph" w:styleId="34">
    <w:name w:val="Body Text 3"/>
    <w:aliases w:val=" Знак"/>
    <w:basedOn w:val="a0"/>
    <w:link w:val="33"/>
    <w:rsid w:val="00A82F63"/>
    <w:pPr>
      <w:suppressAutoHyphens w:val="0"/>
      <w:ind w:firstLine="720"/>
      <w:jc w:val="both"/>
    </w:pPr>
    <w:rPr>
      <w:rFonts w:ascii="Arial" w:eastAsia="Times New Roman" w:hAnsi="Arial" w:cs="Times New Roman"/>
      <w:b/>
      <w:color w:val="auto"/>
      <w:kern w:val="0"/>
      <w:sz w:val="28"/>
      <w:lang w:val="ru-RU" w:eastAsia="ru-RU"/>
    </w:rPr>
  </w:style>
  <w:style w:type="character" w:customStyle="1" w:styleId="311">
    <w:name w:val="Основной текст 3 Знак1"/>
    <w:basedOn w:val="a2"/>
    <w:uiPriority w:val="99"/>
    <w:semiHidden/>
    <w:rsid w:val="00A82F63"/>
    <w:rPr>
      <w:rFonts w:ascii="Map Symbols" w:eastAsia="Calibri" w:hAnsi="Map Symbols" w:cs="Map Symbols"/>
      <w:color w:val="00000A"/>
      <w:kern w:val="2"/>
      <w:sz w:val="16"/>
      <w:szCs w:val="16"/>
      <w:lang w:val="en-US" w:eastAsia="zh-CN"/>
    </w:rPr>
  </w:style>
  <w:style w:type="paragraph" w:customStyle="1" w:styleId="1f2">
    <w:name w:val="Красная строка1"/>
    <w:basedOn w:val="a1"/>
    <w:rsid w:val="00A82F63"/>
    <w:pPr>
      <w:spacing w:after="120"/>
      <w:ind w:firstLine="283"/>
      <w:jc w:val="both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ar-SA"/>
    </w:rPr>
  </w:style>
  <w:style w:type="paragraph" w:customStyle="1" w:styleId="1f3">
    <w:name w:val="Стиль Заголовок 1 + по центру"/>
    <w:basedOn w:val="1"/>
    <w:rsid w:val="00A82F63"/>
    <w:pPr>
      <w:numPr>
        <w:numId w:val="0"/>
      </w:numPr>
      <w:suppressAutoHyphens w:val="0"/>
      <w:spacing w:before="120" w:after="120"/>
      <w:ind w:firstLine="720"/>
    </w:pPr>
    <w:rPr>
      <w:rFonts w:eastAsia="Times New Roman"/>
      <w:color w:val="auto"/>
      <w:kern w:val="0"/>
      <w:sz w:val="28"/>
      <w:szCs w:val="20"/>
      <w:lang w:val="uk-UA" w:eastAsia="ru-RU"/>
    </w:rPr>
  </w:style>
  <w:style w:type="paragraph" w:customStyle="1" w:styleId="112pt1">
    <w:name w:val="Стиль Заголовок 1 + 12 pt по центру"/>
    <w:basedOn w:val="1"/>
    <w:rsid w:val="00A82F63"/>
    <w:pPr>
      <w:numPr>
        <w:numId w:val="0"/>
      </w:numPr>
      <w:suppressAutoHyphens w:val="0"/>
      <w:spacing w:before="120" w:after="120"/>
      <w:ind w:firstLine="720"/>
    </w:pPr>
    <w:rPr>
      <w:rFonts w:eastAsia="Times New Roman"/>
      <w:color w:val="auto"/>
      <w:kern w:val="0"/>
      <w:sz w:val="28"/>
      <w:szCs w:val="20"/>
      <w:lang w:val="uk-UA" w:eastAsia="ru-RU"/>
    </w:rPr>
  </w:style>
  <w:style w:type="paragraph" w:customStyle="1" w:styleId="110">
    <w:name w:val="Стиль Заголовок 1 + по центру1"/>
    <w:basedOn w:val="1"/>
    <w:rsid w:val="00A82F63"/>
    <w:pPr>
      <w:numPr>
        <w:numId w:val="0"/>
      </w:numPr>
      <w:suppressAutoHyphens w:val="0"/>
      <w:spacing w:before="120" w:after="120"/>
      <w:ind w:firstLine="720"/>
    </w:pPr>
    <w:rPr>
      <w:rFonts w:eastAsia="Times New Roman"/>
      <w:color w:val="auto"/>
      <w:kern w:val="0"/>
      <w:sz w:val="28"/>
      <w:szCs w:val="20"/>
      <w:lang w:val="uk-UA" w:eastAsia="ru-RU"/>
    </w:rPr>
  </w:style>
  <w:style w:type="paragraph" w:customStyle="1" w:styleId="125">
    <w:name w:val="Стиль по ширине Первая строка:  125 см"/>
    <w:basedOn w:val="a0"/>
    <w:rsid w:val="00A82F63"/>
    <w:pPr>
      <w:suppressAutoHyphens w:val="0"/>
      <w:ind w:firstLine="709"/>
      <w:jc w:val="both"/>
    </w:pPr>
    <w:rPr>
      <w:rFonts w:ascii="Times New Roman" w:eastAsia="Times New Roman" w:hAnsi="Times New Roman" w:cs="Times New Roman"/>
      <w:color w:val="auto"/>
      <w:kern w:val="0"/>
      <w:sz w:val="24"/>
      <w:lang w:val="ru-RU" w:eastAsia="ru-RU"/>
    </w:rPr>
  </w:style>
  <w:style w:type="paragraph" w:customStyle="1" w:styleId="1250">
    <w:name w:val="Стиль Первая строка:  125 см"/>
    <w:basedOn w:val="a0"/>
    <w:rsid w:val="00A82F63"/>
    <w:pPr>
      <w:suppressAutoHyphens w:val="0"/>
      <w:ind w:firstLine="709"/>
      <w:jc w:val="both"/>
    </w:pPr>
    <w:rPr>
      <w:rFonts w:ascii="Times New Roman" w:eastAsia="Times New Roman" w:hAnsi="Times New Roman" w:cs="Times New Roman"/>
      <w:color w:val="auto"/>
      <w:kern w:val="0"/>
      <w:sz w:val="24"/>
      <w:lang w:val="ru-RU" w:eastAsia="ru-RU"/>
    </w:rPr>
  </w:style>
  <w:style w:type="paragraph" w:customStyle="1" w:styleId="ListParagraph0">
    <w:name w:val="Стиль List Paragraph + по ширине После:  0 пт Междустр.интервал: ..."/>
    <w:basedOn w:val="af6"/>
    <w:rsid w:val="00A82F63"/>
    <w:pPr>
      <w:numPr>
        <w:numId w:val="32"/>
      </w:numPr>
      <w:spacing w:before="0" w:beforeAutospacing="0" w:after="0" w:afterAutospacing="0" w:line="240" w:lineRule="auto"/>
      <w:contextualSpacing w:val="0"/>
      <w:jc w:val="both"/>
    </w:pPr>
    <w:rPr>
      <w:rFonts w:eastAsia="Times New Roman" w:cs="Times New Roman"/>
      <w:sz w:val="24"/>
      <w:szCs w:val="20"/>
    </w:rPr>
  </w:style>
  <w:style w:type="character" w:styleId="aff7">
    <w:name w:val="page number"/>
    <w:basedOn w:val="a2"/>
    <w:rsid w:val="00A82F63"/>
  </w:style>
  <w:style w:type="paragraph" w:customStyle="1" w:styleId="1063123">
    <w:name w:val="Стиль Заголовок 1 + Слева:  063 см Перед:  12 пт После:  3 пт М..."/>
    <w:basedOn w:val="1"/>
    <w:rsid w:val="00A82F63"/>
    <w:pPr>
      <w:numPr>
        <w:numId w:val="0"/>
      </w:numPr>
      <w:suppressAutoHyphens w:val="0"/>
      <w:spacing w:before="240" w:after="60" w:line="276" w:lineRule="auto"/>
      <w:ind w:left="357" w:firstLine="720"/>
      <w:jc w:val="both"/>
    </w:pPr>
    <w:rPr>
      <w:rFonts w:eastAsia="Times New Roman"/>
      <w:color w:val="auto"/>
      <w:kern w:val="0"/>
      <w:sz w:val="28"/>
      <w:szCs w:val="20"/>
      <w:lang w:val="uk-UA" w:eastAsia="ru-RU"/>
    </w:rPr>
  </w:style>
  <w:style w:type="paragraph" w:customStyle="1" w:styleId="10631231">
    <w:name w:val="Стиль Заголовок 1 + Слева:  063 см Перед:  12 пт После:  3 пт М...1"/>
    <w:basedOn w:val="1"/>
    <w:rsid w:val="00A82F63"/>
    <w:pPr>
      <w:numPr>
        <w:numId w:val="0"/>
      </w:numPr>
      <w:suppressAutoHyphens w:val="0"/>
      <w:spacing w:before="240" w:after="60" w:line="276" w:lineRule="auto"/>
      <w:ind w:left="357" w:firstLine="720"/>
      <w:jc w:val="both"/>
    </w:pPr>
    <w:rPr>
      <w:rFonts w:eastAsia="Times New Roman"/>
      <w:color w:val="auto"/>
      <w:kern w:val="0"/>
      <w:sz w:val="28"/>
      <w:szCs w:val="20"/>
      <w:lang w:val="uk-UA" w:eastAsia="ru-RU"/>
    </w:rPr>
  </w:style>
  <w:style w:type="character" w:customStyle="1" w:styleId="60">
    <w:name w:val="Заголовок 6 Знак"/>
    <w:basedOn w:val="a2"/>
    <w:link w:val="6"/>
    <w:rsid w:val="00A82F63"/>
    <w:rPr>
      <w:rFonts w:ascii="Liberation Sans" w:eastAsia="Noto Sans CJK SC Regular" w:hAnsi="Liberation Sans" w:cs="FreeSans"/>
      <w:color w:val="00000A"/>
      <w:kern w:val="2"/>
      <w:sz w:val="28"/>
      <w:szCs w:val="28"/>
      <w:lang w:val="en-US" w:eastAsia="zh-CN"/>
    </w:rPr>
  </w:style>
  <w:style w:type="paragraph" w:customStyle="1" w:styleId="aff8">
    <w:name w:val="шапка НТУУ КПИ"/>
    <w:basedOn w:val="a0"/>
    <w:qFormat/>
    <w:rsid w:val="00A82F63"/>
    <w:pPr>
      <w:suppressAutoHyphens w:val="0"/>
      <w:jc w:val="center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89C99-F1E5-41C4-85BE-75AC0E9A4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308</Words>
  <Characters>176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Olka</dc:creator>
  <cp:keywords/>
  <cp:lastModifiedBy>protsyuk ostap</cp:lastModifiedBy>
  <cp:revision>14</cp:revision>
  <cp:lastPrinted>2018-12-10T10:55:00Z</cp:lastPrinted>
  <dcterms:created xsi:type="dcterms:W3CDTF">2020-11-18T21:15:00Z</dcterms:created>
  <dcterms:modified xsi:type="dcterms:W3CDTF">2020-12-30T04:24:00Z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